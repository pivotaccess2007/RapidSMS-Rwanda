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6017394"/>
        <w:docPartObj>
          <w:docPartGallery w:val="Cover Pages"/>
          <w:docPartUnique/>
        </w:docPartObj>
      </w:sdtPr>
      <w:sdtContent>
        <w:p w:rsidR="00EF0BDC" w:rsidRDefault="008B3FBC" w:rsidP="00787520">
          <w:pPr>
            <w:jc w:val="both"/>
          </w:pPr>
          <w:r>
            <w:rPr>
              <w:noProof/>
              <w:lang w:eastAsia="zh-TW"/>
            </w:rPr>
            <w:pict>
              <v:group id="_x0000_s1026" style="position:absolute;left:0;text-align:left;margin-left:-.4pt;margin-top:-.95pt;width:611.95pt;height:9in;z-index:251659776;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EF0BDC" w:rsidRDefault="00EF0BDC">
                            <w:pPr>
                              <w:spacing w:after="0"/>
                              <w:rPr>
                                <w:b/>
                                <w:bCs/>
                                <w:color w:val="808080" w:themeColor="text1" w:themeTint="7F"/>
                                <w:sz w:val="32"/>
                                <w:szCs w:val="32"/>
                              </w:rPr>
                            </w:pPr>
                            <w:r>
                              <w:rPr>
                                <w:b/>
                                <w:bCs/>
                                <w:color w:val="808080" w:themeColor="text1" w:themeTint="7F"/>
                                <w:sz w:val="32"/>
                                <w:szCs w:val="32"/>
                              </w:rPr>
                              <w:t>Mobisoft Ltd</w:t>
                            </w:r>
                          </w:p>
                        </w:sdtContent>
                      </w:sdt>
                      <w:p w:rsidR="00EF0BDC" w:rsidRDefault="00EF0BDC">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2-01-01T00:00:00Z">
                            <w:dateFormat w:val="yy"/>
                            <w:lid w:val="en-US"/>
                            <w:storeMappedDataAs w:val="dateTime"/>
                            <w:calendar w:val="gregorian"/>
                          </w:date>
                        </w:sdtPr>
                        <w:sdtContent>
                          <w:p w:rsidR="00EF0BDC" w:rsidRDefault="008A44D3">
                            <w:pPr>
                              <w:jc w:val="right"/>
                              <w:rPr>
                                <w:sz w:val="96"/>
                                <w:szCs w:val="96"/>
                              </w:rPr>
                            </w:pPr>
                            <w:r>
                              <w:rPr>
                                <w:sz w:val="96"/>
                                <w:szCs w:val="96"/>
                              </w:rPr>
                              <w:t>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EF0BDC" w:rsidRDefault="00EF0BDC">
                            <w:pPr>
                              <w:spacing w:after="0"/>
                              <w:rPr>
                                <w:b/>
                                <w:bCs/>
                                <w:color w:val="1F497D" w:themeColor="text2"/>
                                <w:sz w:val="72"/>
                                <w:szCs w:val="72"/>
                              </w:rPr>
                            </w:pPr>
                            <w:r>
                              <w:rPr>
                                <w:b/>
                                <w:bCs/>
                                <w:color w:val="1F497D" w:themeColor="text2"/>
                                <w:sz w:val="72"/>
                                <w:szCs w:val="72"/>
                              </w:rPr>
                              <w:t>BUSINESS PLAN</w:t>
                            </w:r>
                          </w:p>
                        </w:sdtContent>
                      </w:sdt>
                      <w:sdt>
                        <w:sdtPr>
                          <w:rPr>
                            <w:b/>
                            <w:bCs/>
                            <w:color w:val="808080" w:themeColor="text1" w:themeTint="7F"/>
                            <w:sz w:val="32"/>
                            <w:szCs w:val="32"/>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EF0BDC" w:rsidRDefault="00EF0BDC">
                            <w:pPr>
                              <w:rPr>
                                <w:b/>
                                <w:bCs/>
                                <w:color w:val="4F81BD" w:themeColor="accent1"/>
                                <w:sz w:val="40"/>
                                <w:szCs w:val="40"/>
                              </w:rPr>
                            </w:pPr>
                            <w:r w:rsidRPr="00EF0BDC">
                              <w:rPr>
                                <w:b/>
                                <w:bCs/>
                                <w:color w:val="808080" w:themeColor="text1" w:themeTint="7F"/>
                                <w:sz w:val="32"/>
                                <w:szCs w:val="32"/>
                              </w:rPr>
                              <w:t>Entrepreneurship Development Assignment</w:t>
                            </w:r>
                          </w:p>
                        </w:sdtContent>
                      </w:sdt>
                      <w:p w:rsidR="00EF0BDC" w:rsidRDefault="00EF0BDC">
                        <w:pPr>
                          <w:rPr>
                            <w:b/>
                            <w:bCs/>
                            <w:color w:val="808080" w:themeColor="text1" w:themeTint="7F"/>
                            <w:sz w:val="32"/>
                            <w:szCs w:val="32"/>
                          </w:rPr>
                        </w:pPr>
                      </w:p>
                    </w:txbxContent>
                  </v:textbox>
                </v:rect>
                <w10:wrap anchorx="page" anchory="margin"/>
              </v:group>
            </w:pict>
          </w:r>
        </w:p>
        <w:p w:rsidR="00EF0BDC" w:rsidRDefault="00EF0BDC" w:rsidP="00787520">
          <w:pPr>
            <w:jc w:val="both"/>
          </w:pPr>
        </w:p>
        <w:p w:rsidR="00EF0BDC" w:rsidRDefault="00EF0BDC" w:rsidP="00787520">
          <w:pPr>
            <w:jc w:val="both"/>
          </w:pPr>
          <w:r>
            <w:br w:type="page"/>
          </w:r>
        </w:p>
        <w:p w:rsidR="00EF0BDC" w:rsidRPr="00EF0BDC" w:rsidRDefault="00EF0BDC" w:rsidP="00787520">
          <w:pPr>
            <w:jc w:val="both"/>
            <w:rPr>
              <w:b/>
            </w:rPr>
          </w:pPr>
          <w:r w:rsidRPr="00EF0BDC">
            <w:rPr>
              <w:b/>
            </w:rPr>
            <w:lastRenderedPageBreak/>
            <w:t>GROUP MEMBERS:</w:t>
          </w:r>
        </w:p>
        <w:p w:rsidR="00EF0BDC" w:rsidRDefault="00EF0BDC" w:rsidP="00787520">
          <w:pPr>
            <w:jc w:val="both"/>
          </w:pPr>
          <w:r>
            <w:t xml:space="preserve">Jessie </w:t>
          </w:r>
          <w:proofErr w:type="spellStart"/>
          <w:r>
            <w:t>Gakwandi</w:t>
          </w:r>
          <w:proofErr w:type="spellEnd"/>
          <w:r>
            <w:t xml:space="preserve"> BENIMANA</w:t>
          </w:r>
          <w:r w:rsidR="00FE0AC8">
            <w:t xml:space="preserve">           </w:t>
          </w:r>
          <w:r>
            <w:t xml:space="preserve"> </w:t>
          </w:r>
          <w:r w:rsidR="00B3587E">
            <w:t xml:space="preserve">   GS20090011</w:t>
          </w:r>
        </w:p>
        <w:p w:rsidR="00EF0BDC" w:rsidRDefault="00EF0BDC" w:rsidP="00787520">
          <w:pPr>
            <w:jc w:val="both"/>
          </w:pPr>
          <w:r>
            <w:t xml:space="preserve">Charles </w:t>
          </w:r>
          <w:proofErr w:type="spellStart"/>
          <w:r>
            <w:t>Eloi</w:t>
          </w:r>
          <w:proofErr w:type="spellEnd"/>
          <w:r>
            <w:t xml:space="preserve"> CYUSA</w:t>
          </w:r>
          <w:r w:rsidR="00B3587E">
            <w:t xml:space="preserve">                     </w:t>
          </w:r>
          <w:r w:rsidR="00FE0AC8">
            <w:t xml:space="preserve">           </w:t>
          </w:r>
          <w:r w:rsidR="00B3587E">
            <w:t>GS20090033</w:t>
          </w:r>
        </w:p>
        <w:p w:rsidR="00EF0BDC" w:rsidRDefault="00EF0BDC" w:rsidP="00787520">
          <w:pPr>
            <w:jc w:val="both"/>
          </w:pPr>
          <w:r>
            <w:t xml:space="preserve">Emma Marie </w:t>
          </w:r>
          <w:proofErr w:type="spellStart"/>
          <w:r>
            <w:t>Muhumuza</w:t>
          </w:r>
          <w:proofErr w:type="spellEnd"/>
          <w:r>
            <w:t xml:space="preserve"> ISHIMWE</w:t>
          </w:r>
          <w:r w:rsidR="00B3587E">
            <w:t xml:space="preserve">    GS20090098</w:t>
          </w:r>
        </w:p>
        <w:p w:rsidR="00EF0BDC" w:rsidRDefault="00EF0BDC" w:rsidP="00787520">
          <w:pPr>
            <w:jc w:val="both"/>
          </w:pPr>
          <w:r>
            <w:t xml:space="preserve">Celine </w:t>
          </w:r>
          <w:proofErr w:type="spellStart"/>
          <w:r>
            <w:t>Mucyo</w:t>
          </w:r>
          <w:proofErr w:type="spellEnd"/>
          <w:r>
            <w:t xml:space="preserve"> KAYITANA</w:t>
          </w:r>
          <w:r w:rsidR="00B3587E">
            <w:t xml:space="preserve">                       GS20090116</w:t>
          </w:r>
        </w:p>
        <w:p w:rsidR="00EF0BDC" w:rsidRDefault="00EF0BDC" w:rsidP="00787520">
          <w:pPr>
            <w:jc w:val="both"/>
          </w:pPr>
          <w:r>
            <w:t>Claire KAYITESI</w:t>
          </w:r>
          <w:r w:rsidR="00B3587E">
            <w:t xml:space="preserve">                        </w:t>
          </w:r>
          <w:r w:rsidR="00FE0AC8">
            <w:t xml:space="preserve">                GS2007</w:t>
          </w:r>
          <w:r w:rsidR="00B3587E">
            <w:t xml:space="preserve">                </w:t>
          </w:r>
        </w:p>
        <w:p w:rsidR="00EF0BDC" w:rsidRDefault="00EF0BDC" w:rsidP="00787520">
          <w:pPr>
            <w:jc w:val="both"/>
          </w:pPr>
          <w:r>
            <w:t>Rosette NUBUHORO</w:t>
          </w:r>
          <w:r w:rsidR="00FE0AC8">
            <w:t xml:space="preserve">                              PS20090438</w:t>
          </w:r>
        </w:p>
        <w:p w:rsidR="00EF0BDC" w:rsidRDefault="00EF0BDC" w:rsidP="00787520">
          <w:pPr>
            <w:jc w:val="both"/>
          </w:pPr>
          <w:proofErr w:type="spellStart"/>
          <w:r>
            <w:t>Mediatrice</w:t>
          </w:r>
          <w:proofErr w:type="spellEnd"/>
          <w:r>
            <w:t xml:space="preserve"> UMUTONI</w:t>
          </w:r>
          <w:r w:rsidR="00FE0AC8">
            <w:t xml:space="preserve">                            GS20090352</w:t>
          </w:r>
        </w:p>
        <w:p w:rsidR="00EF0BDC" w:rsidRDefault="00EF0BDC" w:rsidP="00787520">
          <w:pPr>
            <w:jc w:val="both"/>
          </w:pPr>
        </w:p>
        <w:p w:rsidR="00EF0BDC" w:rsidRDefault="00EF0BDC" w:rsidP="00787520">
          <w:pPr>
            <w:jc w:val="both"/>
          </w:pPr>
        </w:p>
        <w:p w:rsidR="00EF0BDC" w:rsidRDefault="00EF0BDC" w:rsidP="00787520">
          <w:pPr>
            <w:jc w:val="both"/>
          </w:pPr>
          <w:r>
            <w:br w:type="page"/>
          </w:r>
        </w:p>
        <w:p w:rsidR="00EF0BDC" w:rsidRDefault="008B3FBC" w:rsidP="00787520">
          <w:pPr>
            <w:jc w:val="both"/>
            <w:rPr>
              <w:rFonts w:asciiTheme="majorHAnsi" w:eastAsiaTheme="majorEastAsia" w:hAnsiTheme="majorHAnsi" w:cstheme="majorBidi"/>
              <w:b/>
              <w:bCs/>
              <w:color w:val="365F91" w:themeColor="accent1" w:themeShade="BF"/>
              <w:sz w:val="28"/>
              <w:szCs w:val="28"/>
            </w:rPr>
          </w:pPr>
        </w:p>
      </w:sdtContent>
    </w:sdt>
    <w:sdt>
      <w:sdtPr>
        <w:rPr>
          <w:rFonts w:asciiTheme="minorHAnsi" w:eastAsiaTheme="minorHAnsi" w:hAnsiTheme="minorHAnsi" w:cstheme="minorBidi"/>
          <w:b w:val="0"/>
          <w:bCs w:val="0"/>
          <w:color w:val="auto"/>
          <w:sz w:val="22"/>
          <w:szCs w:val="22"/>
        </w:rPr>
        <w:id w:val="146017389"/>
        <w:docPartObj>
          <w:docPartGallery w:val="Table of Contents"/>
          <w:docPartUnique/>
        </w:docPartObj>
      </w:sdtPr>
      <w:sdtContent>
        <w:p w:rsidR="005E6CC8" w:rsidRDefault="005E6CC8" w:rsidP="00787520">
          <w:pPr>
            <w:pStyle w:val="TOCHeading"/>
            <w:jc w:val="both"/>
          </w:pPr>
          <w:r>
            <w:t>Table of Contents</w:t>
          </w:r>
        </w:p>
        <w:p w:rsidR="00CD3D6E" w:rsidRDefault="008B3FBC">
          <w:pPr>
            <w:pStyle w:val="TOC2"/>
            <w:tabs>
              <w:tab w:val="right" w:leader="dot" w:pos="9350"/>
            </w:tabs>
            <w:rPr>
              <w:rFonts w:eastAsiaTheme="minorEastAsia"/>
              <w:noProof/>
            </w:rPr>
          </w:pPr>
          <w:r>
            <w:fldChar w:fldCharType="begin"/>
          </w:r>
          <w:r w:rsidR="005E6CC8">
            <w:instrText xml:space="preserve"> TOC \o "1-3" \h \z \u </w:instrText>
          </w:r>
          <w:r>
            <w:fldChar w:fldCharType="separate"/>
          </w:r>
          <w:hyperlink w:anchor="_Toc315783046" w:history="1">
            <w:r w:rsidR="00CD3D6E" w:rsidRPr="00DC579A">
              <w:rPr>
                <w:rStyle w:val="Hyperlink"/>
                <w:noProof/>
              </w:rPr>
              <w:t>EXECUTIVE SUMMARY</w:t>
            </w:r>
            <w:r w:rsidR="00CD3D6E">
              <w:rPr>
                <w:noProof/>
                <w:webHidden/>
              </w:rPr>
              <w:tab/>
            </w:r>
            <w:r w:rsidR="00CD3D6E">
              <w:rPr>
                <w:noProof/>
                <w:webHidden/>
              </w:rPr>
              <w:fldChar w:fldCharType="begin"/>
            </w:r>
            <w:r w:rsidR="00CD3D6E">
              <w:rPr>
                <w:noProof/>
                <w:webHidden/>
              </w:rPr>
              <w:instrText xml:space="preserve"> PAGEREF _Toc315783046 \h </w:instrText>
            </w:r>
            <w:r w:rsidR="00CD3D6E">
              <w:rPr>
                <w:noProof/>
                <w:webHidden/>
              </w:rPr>
            </w:r>
            <w:r w:rsidR="00CD3D6E">
              <w:rPr>
                <w:noProof/>
                <w:webHidden/>
              </w:rPr>
              <w:fldChar w:fldCharType="separate"/>
            </w:r>
            <w:r w:rsidR="00CD3D6E">
              <w:rPr>
                <w:noProof/>
                <w:webHidden/>
              </w:rPr>
              <w:t>5</w:t>
            </w:r>
            <w:r w:rsidR="00CD3D6E">
              <w:rPr>
                <w:noProof/>
                <w:webHidden/>
              </w:rPr>
              <w:fldChar w:fldCharType="end"/>
            </w:r>
          </w:hyperlink>
        </w:p>
        <w:p w:rsidR="00CD3D6E" w:rsidRDefault="00CD3D6E">
          <w:pPr>
            <w:pStyle w:val="TOC2"/>
            <w:tabs>
              <w:tab w:val="right" w:leader="dot" w:pos="9350"/>
            </w:tabs>
            <w:rPr>
              <w:rFonts w:eastAsiaTheme="minorEastAsia"/>
              <w:noProof/>
            </w:rPr>
          </w:pPr>
          <w:hyperlink w:anchor="_Toc315783047" w:history="1">
            <w:r w:rsidRPr="00DC579A">
              <w:rPr>
                <w:rStyle w:val="Hyperlink"/>
                <w:noProof/>
              </w:rPr>
              <w:t>1. BUSINESS DESCRIPTION</w:t>
            </w:r>
            <w:r>
              <w:rPr>
                <w:noProof/>
                <w:webHidden/>
              </w:rPr>
              <w:tab/>
            </w:r>
            <w:r>
              <w:rPr>
                <w:noProof/>
                <w:webHidden/>
              </w:rPr>
              <w:fldChar w:fldCharType="begin"/>
            </w:r>
            <w:r>
              <w:rPr>
                <w:noProof/>
                <w:webHidden/>
              </w:rPr>
              <w:instrText xml:space="preserve"> PAGEREF _Toc315783047 \h </w:instrText>
            </w:r>
            <w:r>
              <w:rPr>
                <w:noProof/>
                <w:webHidden/>
              </w:rPr>
            </w:r>
            <w:r>
              <w:rPr>
                <w:noProof/>
                <w:webHidden/>
              </w:rPr>
              <w:fldChar w:fldCharType="separate"/>
            </w:r>
            <w:r>
              <w:rPr>
                <w:noProof/>
                <w:webHidden/>
              </w:rPr>
              <w:t>7</w:t>
            </w:r>
            <w:r>
              <w:rPr>
                <w:noProof/>
                <w:webHidden/>
              </w:rPr>
              <w:fldChar w:fldCharType="end"/>
            </w:r>
          </w:hyperlink>
        </w:p>
        <w:p w:rsidR="00CD3D6E" w:rsidRDefault="00CD3D6E">
          <w:pPr>
            <w:pStyle w:val="TOC3"/>
            <w:tabs>
              <w:tab w:val="right" w:leader="dot" w:pos="9350"/>
            </w:tabs>
            <w:rPr>
              <w:rFonts w:eastAsiaTheme="minorEastAsia"/>
              <w:noProof/>
            </w:rPr>
          </w:pPr>
          <w:hyperlink w:anchor="_Toc315783048" w:history="1">
            <w:r w:rsidRPr="00DC579A">
              <w:rPr>
                <w:rStyle w:val="Hyperlink"/>
                <w:noProof/>
              </w:rPr>
              <w:t>1.1 Mission</w:t>
            </w:r>
            <w:r>
              <w:rPr>
                <w:noProof/>
                <w:webHidden/>
              </w:rPr>
              <w:tab/>
            </w:r>
            <w:r>
              <w:rPr>
                <w:noProof/>
                <w:webHidden/>
              </w:rPr>
              <w:fldChar w:fldCharType="begin"/>
            </w:r>
            <w:r>
              <w:rPr>
                <w:noProof/>
                <w:webHidden/>
              </w:rPr>
              <w:instrText xml:space="preserve"> PAGEREF _Toc315783048 \h </w:instrText>
            </w:r>
            <w:r>
              <w:rPr>
                <w:noProof/>
                <w:webHidden/>
              </w:rPr>
            </w:r>
            <w:r>
              <w:rPr>
                <w:noProof/>
                <w:webHidden/>
              </w:rPr>
              <w:fldChar w:fldCharType="separate"/>
            </w:r>
            <w:r>
              <w:rPr>
                <w:noProof/>
                <w:webHidden/>
              </w:rPr>
              <w:t>7</w:t>
            </w:r>
            <w:r>
              <w:rPr>
                <w:noProof/>
                <w:webHidden/>
              </w:rPr>
              <w:fldChar w:fldCharType="end"/>
            </w:r>
          </w:hyperlink>
        </w:p>
        <w:p w:rsidR="00CD3D6E" w:rsidRDefault="00CD3D6E">
          <w:pPr>
            <w:pStyle w:val="TOC3"/>
            <w:tabs>
              <w:tab w:val="right" w:leader="dot" w:pos="9350"/>
            </w:tabs>
            <w:rPr>
              <w:rFonts w:eastAsiaTheme="minorEastAsia"/>
              <w:noProof/>
            </w:rPr>
          </w:pPr>
          <w:hyperlink w:anchor="_Toc315783049" w:history="1">
            <w:r w:rsidRPr="00DC579A">
              <w:rPr>
                <w:rStyle w:val="Hyperlink"/>
                <w:rFonts w:eastAsia="Calibri"/>
                <w:noProof/>
              </w:rPr>
              <w:t>1.2 Mobisoft Ltd history</w:t>
            </w:r>
            <w:r>
              <w:rPr>
                <w:noProof/>
                <w:webHidden/>
              </w:rPr>
              <w:tab/>
            </w:r>
            <w:r>
              <w:rPr>
                <w:noProof/>
                <w:webHidden/>
              </w:rPr>
              <w:fldChar w:fldCharType="begin"/>
            </w:r>
            <w:r>
              <w:rPr>
                <w:noProof/>
                <w:webHidden/>
              </w:rPr>
              <w:instrText xml:space="preserve"> PAGEREF _Toc315783049 \h </w:instrText>
            </w:r>
            <w:r>
              <w:rPr>
                <w:noProof/>
                <w:webHidden/>
              </w:rPr>
            </w:r>
            <w:r>
              <w:rPr>
                <w:noProof/>
                <w:webHidden/>
              </w:rPr>
              <w:fldChar w:fldCharType="separate"/>
            </w:r>
            <w:r>
              <w:rPr>
                <w:noProof/>
                <w:webHidden/>
              </w:rPr>
              <w:t>7</w:t>
            </w:r>
            <w:r>
              <w:rPr>
                <w:noProof/>
                <w:webHidden/>
              </w:rPr>
              <w:fldChar w:fldCharType="end"/>
            </w:r>
          </w:hyperlink>
        </w:p>
        <w:p w:rsidR="00CD3D6E" w:rsidRDefault="00CD3D6E">
          <w:pPr>
            <w:pStyle w:val="TOC3"/>
            <w:tabs>
              <w:tab w:val="right" w:leader="dot" w:pos="9350"/>
            </w:tabs>
            <w:rPr>
              <w:rFonts w:eastAsiaTheme="minorEastAsia"/>
              <w:noProof/>
            </w:rPr>
          </w:pPr>
          <w:hyperlink w:anchor="_Toc315783050" w:history="1">
            <w:r w:rsidRPr="00DC579A">
              <w:rPr>
                <w:rStyle w:val="Hyperlink"/>
                <w:rFonts w:eastAsia="Calibri"/>
                <w:noProof/>
              </w:rPr>
              <w:t>1.3 Vision</w:t>
            </w:r>
            <w:r>
              <w:rPr>
                <w:noProof/>
                <w:webHidden/>
              </w:rPr>
              <w:tab/>
            </w:r>
            <w:r>
              <w:rPr>
                <w:noProof/>
                <w:webHidden/>
              </w:rPr>
              <w:fldChar w:fldCharType="begin"/>
            </w:r>
            <w:r>
              <w:rPr>
                <w:noProof/>
                <w:webHidden/>
              </w:rPr>
              <w:instrText xml:space="preserve"> PAGEREF _Toc315783050 \h </w:instrText>
            </w:r>
            <w:r>
              <w:rPr>
                <w:noProof/>
                <w:webHidden/>
              </w:rPr>
            </w:r>
            <w:r>
              <w:rPr>
                <w:noProof/>
                <w:webHidden/>
              </w:rPr>
              <w:fldChar w:fldCharType="separate"/>
            </w:r>
            <w:r>
              <w:rPr>
                <w:noProof/>
                <w:webHidden/>
              </w:rPr>
              <w:t>8</w:t>
            </w:r>
            <w:r>
              <w:rPr>
                <w:noProof/>
                <w:webHidden/>
              </w:rPr>
              <w:fldChar w:fldCharType="end"/>
            </w:r>
          </w:hyperlink>
        </w:p>
        <w:p w:rsidR="00CD3D6E" w:rsidRDefault="00CD3D6E">
          <w:pPr>
            <w:pStyle w:val="TOC3"/>
            <w:tabs>
              <w:tab w:val="right" w:leader="dot" w:pos="9350"/>
            </w:tabs>
            <w:rPr>
              <w:rFonts w:eastAsiaTheme="minorEastAsia"/>
              <w:noProof/>
            </w:rPr>
          </w:pPr>
          <w:hyperlink w:anchor="_Toc315783051" w:history="1">
            <w:r w:rsidRPr="00DC579A">
              <w:rPr>
                <w:rStyle w:val="Hyperlink"/>
                <w:rFonts w:eastAsia="Calibri"/>
                <w:noProof/>
              </w:rPr>
              <w:t>1.4 Goals</w:t>
            </w:r>
            <w:r>
              <w:rPr>
                <w:noProof/>
                <w:webHidden/>
              </w:rPr>
              <w:tab/>
            </w:r>
            <w:r>
              <w:rPr>
                <w:noProof/>
                <w:webHidden/>
              </w:rPr>
              <w:fldChar w:fldCharType="begin"/>
            </w:r>
            <w:r>
              <w:rPr>
                <w:noProof/>
                <w:webHidden/>
              </w:rPr>
              <w:instrText xml:space="preserve"> PAGEREF _Toc315783051 \h </w:instrText>
            </w:r>
            <w:r>
              <w:rPr>
                <w:noProof/>
                <w:webHidden/>
              </w:rPr>
            </w:r>
            <w:r>
              <w:rPr>
                <w:noProof/>
                <w:webHidden/>
              </w:rPr>
              <w:fldChar w:fldCharType="separate"/>
            </w:r>
            <w:r>
              <w:rPr>
                <w:noProof/>
                <w:webHidden/>
              </w:rPr>
              <w:t>8</w:t>
            </w:r>
            <w:r>
              <w:rPr>
                <w:noProof/>
                <w:webHidden/>
              </w:rPr>
              <w:fldChar w:fldCharType="end"/>
            </w:r>
          </w:hyperlink>
        </w:p>
        <w:p w:rsidR="00CD3D6E" w:rsidRDefault="00CD3D6E">
          <w:pPr>
            <w:pStyle w:val="TOC3"/>
            <w:tabs>
              <w:tab w:val="right" w:leader="dot" w:pos="9350"/>
            </w:tabs>
            <w:rPr>
              <w:rFonts w:eastAsiaTheme="minorEastAsia"/>
              <w:noProof/>
            </w:rPr>
          </w:pPr>
          <w:hyperlink w:anchor="_Toc315783052" w:history="1">
            <w:r w:rsidRPr="00DC579A">
              <w:rPr>
                <w:rStyle w:val="Hyperlink"/>
                <w:rFonts w:eastAsia="Calibri"/>
                <w:noProof/>
              </w:rPr>
              <w:t>1.5 Competitive Advantage</w:t>
            </w:r>
            <w:r>
              <w:rPr>
                <w:noProof/>
                <w:webHidden/>
              </w:rPr>
              <w:tab/>
            </w:r>
            <w:r>
              <w:rPr>
                <w:noProof/>
                <w:webHidden/>
              </w:rPr>
              <w:fldChar w:fldCharType="begin"/>
            </w:r>
            <w:r>
              <w:rPr>
                <w:noProof/>
                <w:webHidden/>
              </w:rPr>
              <w:instrText xml:space="preserve"> PAGEREF _Toc315783052 \h </w:instrText>
            </w:r>
            <w:r>
              <w:rPr>
                <w:noProof/>
                <w:webHidden/>
              </w:rPr>
            </w:r>
            <w:r>
              <w:rPr>
                <w:noProof/>
                <w:webHidden/>
              </w:rPr>
              <w:fldChar w:fldCharType="separate"/>
            </w:r>
            <w:r>
              <w:rPr>
                <w:noProof/>
                <w:webHidden/>
              </w:rPr>
              <w:t>8</w:t>
            </w:r>
            <w:r>
              <w:rPr>
                <w:noProof/>
                <w:webHidden/>
              </w:rPr>
              <w:fldChar w:fldCharType="end"/>
            </w:r>
          </w:hyperlink>
        </w:p>
        <w:p w:rsidR="00CD3D6E" w:rsidRDefault="00CD3D6E">
          <w:pPr>
            <w:pStyle w:val="TOC2"/>
            <w:tabs>
              <w:tab w:val="right" w:leader="dot" w:pos="9350"/>
            </w:tabs>
            <w:rPr>
              <w:rFonts w:eastAsiaTheme="minorEastAsia"/>
              <w:noProof/>
            </w:rPr>
          </w:pPr>
          <w:hyperlink w:anchor="_Toc315783053" w:history="1">
            <w:r w:rsidRPr="00DC579A">
              <w:rPr>
                <w:rStyle w:val="Hyperlink"/>
                <w:noProof/>
              </w:rPr>
              <w:t>2. MANAGEMENT TEAM</w:t>
            </w:r>
            <w:r>
              <w:rPr>
                <w:noProof/>
                <w:webHidden/>
              </w:rPr>
              <w:tab/>
            </w:r>
            <w:r>
              <w:rPr>
                <w:noProof/>
                <w:webHidden/>
              </w:rPr>
              <w:fldChar w:fldCharType="begin"/>
            </w:r>
            <w:r>
              <w:rPr>
                <w:noProof/>
                <w:webHidden/>
              </w:rPr>
              <w:instrText xml:space="preserve"> PAGEREF _Toc315783053 \h </w:instrText>
            </w:r>
            <w:r>
              <w:rPr>
                <w:noProof/>
                <w:webHidden/>
              </w:rPr>
            </w:r>
            <w:r>
              <w:rPr>
                <w:noProof/>
                <w:webHidden/>
              </w:rPr>
              <w:fldChar w:fldCharType="separate"/>
            </w:r>
            <w:r>
              <w:rPr>
                <w:noProof/>
                <w:webHidden/>
              </w:rPr>
              <w:t>9</w:t>
            </w:r>
            <w:r>
              <w:rPr>
                <w:noProof/>
                <w:webHidden/>
              </w:rPr>
              <w:fldChar w:fldCharType="end"/>
            </w:r>
          </w:hyperlink>
        </w:p>
        <w:p w:rsidR="00CD3D6E" w:rsidRDefault="00CD3D6E">
          <w:pPr>
            <w:pStyle w:val="TOC3"/>
            <w:tabs>
              <w:tab w:val="right" w:leader="dot" w:pos="9350"/>
            </w:tabs>
            <w:rPr>
              <w:rFonts w:eastAsiaTheme="minorEastAsia"/>
              <w:noProof/>
            </w:rPr>
          </w:pPr>
          <w:hyperlink w:anchor="_Toc315783054" w:history="1">
            <w:r w:rsidRPr="00DC579A">
              <w:rPr>
                <w:rStyle w:val="Hyperlink"/>
                <w:rFonts w:eastAsia="Times New Roman"/>
                <w:noProof/>
              </w:rPr>
              <w:t>2.1 MANAGEMENT TEAM PROFILES</w:t>
            </w:r>
            <w:r>
              <w:rPr>
                <w:noProof/>
                <w:webHidden/>
              </w:rPr>
              <w:tab/>
            </w:r>
            <w:r>
              <w:rPr>
                <w:noProof/>
                <w:webHidden/>
              </w:rPr>
              <w:fldChar w:fldCharType="begin"/>
            </w:r>
            <w:r>
              <w:rPr>
                <w:noProof/>
                <w:webHidden/>
              </w:rPr>
              <w:instrText xml:space="preserve"> PAGEREF _Toc315783054 \h </w:instrText>
            </w:r>
            <w:r>
              <w:rPr>
                <w:noProof/>
                <w:webHidden/>
              </w:rPr>
            </w:r>
            <w:r>
              <w:rPr>
                <w:noProof/>
                <w:webHidden/>
              </w:rPr>
              <w:fldChar w:fldCharType="separate"/>
            </w:r>
            <w:r>
              <w:rPr>
                <w:noProof/>
                <w:webHidden/>
              </w:rPr>
              <w:t>9</w:t>
            </w:r>
            <w:r>
              <w:rPr>
                <w:noProof/>
                <w:webHidden/>
              </w:rPr>
              <w:fldChar w:fldCharType="end"/>
            </w:r>
          </w:hyperlink>
        </w:p>
        <w:p w:rsidR="00CD3D6E" w:rsidRDefault="00CD3D6E">
          <w:pPr>
            <w:pStyle w:val="TOC3"/>
            <w:tabs>
              <w:tab w:val="right" w:leader="dot" w:pos="9350"/>
            </w:tabs>
            <w:rPr>
              <w:rFonts w:eastAsiaTheme="minorEastAsia"/>
              <w:noProof/>
            </w:rPr>
          </w:pPr>
          <w:hyperlink w:anchor="_Toc315783055" w:history="1">
            <w:r w:rsidRPr="00DC579A">
              <w:rPr>
                <w:rStyle w:val="Hyperlink"/>
                <w:rFonts w:eastAsia="Times New Roman"/>
                <w:noProof/>
              </w:rPr>
              <w:t>2.2 BOARD OF DIRECTORS.</w:t>
            </w:r>
            <w:r>
              <w:rPr>
                <w:noProof/>
                <w:webHidden/>
              </w:rPr>
              <w:tab/>
            </w:r>
            <w:r>
              <w:rPr>
                <w:noProof/>
                <w:webHidden/>
              </w:rPr>
              <w:fldChar w:fldCharType="begin"/>
            </w:r>
            <w:r>
              <w:rPr>
                <w:noProof/>
                <w:webHidden/>
              </w:rPr>
              <w:instrText xml:space="preserve"> PAGEREF _Toc315783055 \h </w:instrText>
            </w:r>
            <w:r>
              <w:rPr>
                <w:noProof/>
                <w:webHidden/>
              </w:rPr>
            </w:r>
            <w:r>
              <w:rPr>
                <w:noProof/>
                <w:webHidden/>
              </w:rPr>
              <w:fldChar w:fldCharType="separate"/>
            </w:r>
            <w:r>
              <w:rPr>
                <w:noProof/>
                <w:webHidden/>
              </w:rPr>
              <w:t>11</w:t>
            </w:r>
            <w:r>
              <w:rPr>
                <w:noProof/>
                <w:webHidden/>
              </w:rPr>
              <w:fldChar w:fldCharType="end"/>
            </w:r>
          </w:hyperlink>
        </w:p>
        <w:p w:rsidR="00CD3D6E" w:rsidRDefault="00CD3D6E">
          <w:pPr>
            <w:pStyle w:val="TOC3"/>
            <w:tabs>
              <w:tab w:val="right" w:leader="dot" w:pos="9350"/>
            </w:tabs>
            <w:rPr>
              <w:rFonts w:eastAsiaTheme="minorEastAsia"/>
              <w:noProof/>
            </w:rPr>
          </w:pPr>
          <w:hyperlink w:anchor="_Toc315783056" w:history="1">
            <w:r w:rsidRPr="00DC579A">
              <w:rPr>
                <w:rStyle w:val="Hyperlink"/>
                <w:rFonts w:eastAsia="Times New Roman"/>
                <w:noProof/>
              </w:rPr>
              <w:t>2.3 BOARD OF ADVISORS.</w:t>
            </w:r>
            <w:r>
              <w:rPr>
                <w:noProof/>
                <w:webHidden/>
              </w:rPr>
              <w:tab/>
            </w:r>
            <w:r>
              <w:rPr>
                <w:noProof/>
                <w:webHidden/>
              </w:rPr>
              <w:fldChar w:fldCharType="begin"/>
            </w:r>
            <w:r>
              <w:rPr>
                <w:noProof/>
                <w:webHidden/>
              </w:rPr>
              <w:instrText xml:space="preserve"> PAGEREF _Toc315783056 \h </w:instrText>
            </w:r>
            <w:r>
              <w:rPr>
                <w:noProof/>
                <w:webHidden/>
              </w:rPr>
            </w:r>
            <w:r>
              <w:rPr>
                <w:noProof/>
                <w:webHidden/>
              </w:rPr>
              <w:fldChar w:fldCharType="separate"/>
            </w:r>
            <w:r>
              <w:rPr>
                <w:noProof/>
                <w:webHidden/>
              </w:rPr>
              <w:t>11</w:t>
            </w:r>
            <w:r>
              <w:rPr>
                <w:noProof/>
                <w:webHidden/>
              </w:rPr>
              <w:fldChar w:fldCharType="end"/>
            </w:r>
          </w:hyperlink>
        </w:p>
        <w:p w:rsidR="00CD3D6E" w:rsidRDefault="00CD3D6E">
          <w:pPr>
            <w:pStyle w:val="TOC2"/>
            <w:tabs>
              <w:tab w:val="right" w:leader="dot" w:pos="9350"/>
            </w:tabs>
            <w:rPr>
              <w:rFonts w:eastAsiaTheme="minorEastAsia"/>
              <w:noProof/>
            </w:rPr>
          </w:pPr>
          <w:hyperlink w:anchor="_Toc315783057" w:history="1">
            <w:r w:rsidRPr="00DC579A">
              <w:rPr>
                <w:rStyle w:val="Hyperlink"/>
                <w:noProof/>
              </w:rPr>
              <w:t>3. COMPANY OWNERSHIP</w:t>
            </w:r>
            <w:r>
              <w:rPr>
                <w:noProof/>
                <w:webHidden/>
              </w:rPr>
              <w:tab/>
            </w:r>
            <w:r>
              <w:rPr>
                <w:noProof/>
                <w:webHidden/>
              </w:rPr>
              <w:fldChar w:fldCharType="begin"/>
            </w:r>
            <w:r>
              <w:rPr>
                <w:noProof/>
                <w:webHidden/>
              </w:rPr>
              <w:instrText xml:space="preserve"> PAGEREF _Toc315783057 \h </w:instrText>
            </w:r>
            <w:r>
              <w:rPr>
                <w:noProof/>
                <w:webHidden/>
              </w:rPr>
            </w:r>
            <w:r>
              <w:rPr>
                <w:noProof/>
                <w:webHidden/>
              </w:rPr>
              <w:fldChar w:fldCharType="separate"/>
            </w:r>
            <w:r>
              <w:rPr>
                <w:noProof/>
                <w:webHidden/>
              </w:rPr>
              <w:t>12</w:t>
            </w:r>
            <w:r>
              <w:rPr>
                <w:noProof/>
                <w:webHidden/>
              </w:rPr>
              <w:fldChar w:fldCharType="end"/>
            </w:r>
          </w:hyperlink>
        </w:p>
        <w:p w:rsidR="00CD3D6E" w:rsidRDefault="00CD3D6E">
          <w:pPr>
            <w:pStyle w:val="TOC3"/>
            <w:tabs>
              <w:tab w:val="right" w:leader="dot" w:pos="9350"/>
            </w:tabs>
            <w:rPr>
              <w:rFonts w:eastAsiaTheme="minorEastAsia"/>
              <w:noProof/>
            </w:rPr>
          </w:pPr>
          <w:hyperlink w:anchor="_Toc315783058" w:history="1">
            <w:r w:rsidRPr="00DC579A">
              <w:rPr>
                <w:rStyle w:val="Hyperlink"/>
                <w:noProof/>
              </w:rPr>
              <w:t>3.1 Organization</w:t>
            </w:r>
            <w:r w:rsidRPr="00DC579A">
              <w:rPr>
                <w:rStyle w:val="Hyperlink"/>
                <w:rFonts w:eastAsia="Bitstream Charter"/>
                <w:noProof/>
              </w:rPr>
              <w:t xml:space="preserve"> </w:t>
            </w:r>
            <w:r w:rsidRPr="00DC579A">
              <w:rPr>
                <w:rStyle w:val="Hyperlink"/>
                <w:noProof/>
              </w:rPr>
              <w:t>Structure</w:t>
            </w:r>
            <w:r>
              <w:rPr>
                <w:noProof/>
                <w:webHidden/>
              </w:rPr>
              <w:tab/>
            </w:r>
            <w:r>
              <w:rPr>
                <w:noProof/>
                <w:webHidden/>
              </w:rPr>
              <w:fldChar w:fldCharType="begin"/>
            </w:r>
            <w:r>
              <w:rPr>
                <w:noProof/>
                <w:webHidden/>
              </w:rPr>
              <w:instrText xml:space="preserve"> PAGEREF _Toc315783058 \h </w:instrText>
            </w:r>
            <w:r>
              <w:rPr>
                <w:noProof/>
                <w:webHidden/>
              </w:rPr>
            </w:r>
            <w:r>
              <w:rPr>
                <w:noProof/>
                <w:webHidden/>
              </w:rPr>
              <w:fldChar w:fldCharType="separate"/>
            </w:r>
            <w:r>
              <w:rPr>
                <w:noProof/>
                <w:webHidden/>
              </w:rPr>
              <w:t>12</w:t>
            </w:r>
            <w:r>
              <w:rPr>
                <w:noProof/>
                <w:webHidden/>
              </w:rPr>
              <w:fldChar w:fldCharType="end"/>
            </w:r>
          </w:hyperlink>
        </w:p>
        <w:p w:rsidR="00CD3D6E" w:rsidRDefault="00CD3D6E">
          <w:pPr>
            <w:pStyle w:val="TOC3"/>
            <w:tabs>
              <w:tab w:val="right" w:leader="dot" w:pos="9350"/>
            </w:tabs>
            <w:rPr>
              <w:rFonts w:eastAsiaTheme="minorEastAsia"/>
              <w:noProof/>
            </w:rPr>
          </w:pPr>
          <w:hyperlink w:anchor="_Toc315783059" w:history="1">
            <w:r w:rsidRPr="00DC579A">
              <w:rPr>
                <w:rStyle w:val="Hyperlink"/>
                <w:noProof/>
              </w:rPr>
              <w:t>3.1.1 Functional</w:t>
            </w:r>
            <w:r w:rsidRPr="00DC579A">
              <w:rPr>
                <w:rStyle w:val="Hyperlink"/>
                <w:rFonts w:eastAsia="Bitstream Charter"/>
                <w:noProof/>
              </w:rPr>
              <w:t xml:space="preserve"> </w:t>
            </w:r>
            <w:r w:rsidRPr="00DC579A">
              <w:rPr>
                <w:rStyle w:val="Hyperlink"/>
                <w:noProof/>
              </w:rPr>
              <w:t>organization</w:t>
            </w:r>
            <w:r>
              <w:rPr>
                <w:noProof/>
                <w:webHidden/>
              </w:rPr>
              <w:tab/>
            </w:r>
            <w:r>
              <w:rPr>
                <w:noProof/>
                <w:webHidden/>
              </w:rPr>
              <w:fldChar w:fldCharType="begin"/>
            </w:r>
            <w:r>
              <w:rPr>
                <w:noProof/>
                <w:webHidden/>
              </w:rPr>
              <w:instrText xml:space="preserve"> PAGEREF _Toc315783059 \h </w:instrText>
            </w:r>
            <w:r>
              <w:rPr>
                <w:noProof/>
                <w:webHidden/>
              </w:rPr>
            </w:r>
            <w:r>
              <w:rPr>
                <w:noProof/>
                <w:webHidden/>
              </w:rPr>
              <w:fldChar w:fldCharType="separate"/>
            </w:r>
            <w:r>
              <w:rPr>
                <w:noProof/>
                <w:webHidden/>
              </w:rPr>
              <w:t>12</w:t>
            </w:r>
            <w:r>
              <w:rPr>
                <w:noProof/>
                <w:webHidden/>
              </w:rPr>
              <w:fldChar w:fldCharType="end"/>
            </w:r>
          </w:hyperlink>
        </w:p>
        <w:p w:rsidR="00CD3D6E" w:rsidRDefault="00CD3D6E">
          <w:pPr>
            <w:pStyle w:val="TOC3"/>
            <w:tabs>
              <w:tab w:val="right" w:leader="dot" w:pos="9350"/>
            </w:tabs>
            <w:rPr>
              <w:rFonts w:eastAsiaTheme="minorEastAsia"/>
              <w:noProof/>
            </w:rPr>
          </w:pPr>
          <w:hyperlink w:anchor="_Toc315783060" w:history="1">
            <w:r w:rsidRPr="00DC579A">
              <w:rPr>
                <w:rStyle w:val="Hyperlink"/>
                <w:noProof/>
              </w:rPr>
              <w:t>3.1.2 Division</w:t>
            </w:r>
            <w:r w:rsidRPr="00DC579A">
              <w:rPr>
                <w:rStyle w:val="Hyperlink"/>
                <w:rFonts w:eastAsia="Bitstream Charter"/>
                <w:noProof/>
              </w:rPr>
              <w:t xml:space="preserve"> </w:t>
            </w:r>
            <w:r w:rsidRPr="00DC579A">
              <w:rPr>
                <w:rStyle w:val="Hyperlink"/>
                <w:noProof/>
              </w:rPr>
              <w:t>structures</w:t>
            </w:r>
            <w:r>
              <w:rPr>
                <w:noProof/>
                <w:webHidden/>
              </w:rPr>
              <w:tab/>
            </w:r>
            <w:r>
              <w:rPr>
                <w:noProof/>
                <w:webHidden/>
              </w:rPr>
              <w:fldChar w:fldCharType="begin"/>
            </w:r>
            <w:r>
              <w:rPr>
                <w:noProof/>
                <w:webHidden/>
              </w:rPr>
              <w:instrText xml:space="preserve"> PAGEREF _Toc315783060 \h </w:instrText>
            </w:r>
            <w:r>
              <w:rPr>
                <w:noProof/>
                <w:webHidden/>
              </w:rPr>
            </w:r>
            <w:r>
              <w:rPr>
                <w:noProof/>
                <w:webHidden/>
              </w:rPr>
              <w:fldChar w:fldCharType="separate"/>
            </w:r>
            <w:r>
              <w:rPr>
                <w:noProof/>
                <w:webHidden/>
              </w:rPr>
              <w:t>14</w:t>
            </w:r>
            <w:r>
              <w:rPr>
                <w:noProof/>
                <w:webHidden/>
              </w:rPr>
              <w:fldChar w:fldCharType="end"/>
            </w:r>
          </w:hyperlink>
        </w:p>
        <w:p w:rsidR="00CD3D6E" w:rsidRDefault="00CD3D6E">
          <w:pPr>
            <w:pStyle w:val="TOC3"/>
            <w:tabs>
              <w:tab w:val="right" w:leader="dot" w:pos="9350"/>
            </w:tabs>
            <w:rPr>
              <w:rFonts w:eastAsiaTheme="minorEastAsia"/>
              <w:noProof/>
            </w:rPr>
          </w:pPr>
          <w:hyperlink w:anchor="_Toc315783061" w:history="1">
            <w:r w:rsidRPr="00DC579A">
              <w:rPr>
                <w:rStyle w:val="Hyperlink"/>
                <w:noProof/>
              </w:rPr>
              <w:t>3.2 Form</w:t>
            </w:r>
            <w:r w:rsidRPr="00DC579A">
              <w:rPr>
                <w:rStyle w:val="Hyperlink"/>
                <w:rFonts w:eastAsia="Bitstream Charter"/>
                <w:noProof/>
              </w:rPr>
              <w:t xml:space="preserve"> </w:t>
            </w:r>
            <w:r w:rsidRPr="00DC579A">
              <w:rPr>
                <w:rStyle w:val="Hyperlink"/>
                <w:noProof/>
              </w:rPr>
              <w:t>of</w:t>
            </w:r>
            <w:r w:rsidRPr="00DC579A">
              <w:rPr>
                <w:rStyle w:val="Hyperlink"/>
                <w:rFonts w:eastAsia="Bitstream Charter"/>
                <w:noProof/>
              </w:rPr>
              <w:t xml:space="preserve"> </w:t>
            </w:r>
            <w:r w:rsidRPr="00DC579A">
              <w:rPr>
                <w:rStyle w:val="Hyperlink"/>
                <w:noProof/>
              </w:rPr>
              <w:t>business</w:t>
            </w:r>
            <w:r w:rsidRPr="00DC579A">
              <w:rPr>
                <w:rStyle w:val="Hyperlink"/>
                <w:rFonts w:eastAsia="Bitstream Charter"/>
                <w:noProof/>
              </w:rPr>
              <w:t xml:space="preserve"> </w:t>
            </w:r>
            <w:r w:rsidRPr="00DC579A">
              <w:rPr>
                <w:rStyle w:val="Hyperlink"/>
                <w:noProof/>
              </w:rPr>
              <w:t>ownership</w:t>
            </w:r>
            <w:r>
              <w:rPr>
                <w:noProof/>
                <w:webHidden/>
              </w:rPr>
              <w:tab/>
            </w:r>
            <w:r>
              <w:rPr>
                <w:noProof/>
                <w:webHidden/>
              </w:rPr>
              <w:fldChar w:fldCharType="begin"/>
            </w:r>
            <w:r>
              <w:rPr>
                <w:noProof/>
                <w:webHidden/>
              </w:rPr>
              <w:instrText xml:space="preserve"> PAGEREF _Toc315783061 \h </w:instrText>
            </w:r>
            <w:r>
              <w:rPr>
                <w:noProof/>
                <w:webHidden/>
              </w:rPr>
            </w:r>
            <w:r>
              <w:rPr>
                <w:noProof/>
                <w:webHidden/>
              </w:rPr>
              <w:fldChar w:fldCharType="separate"/>
            </w:r>
            <w:r>
              <w:rPr>
                <w:noProof/>
                <w:webHidden/>
              </w:rPr>
              <w:t>14</w:t>
            </w:r>
            <w:r>
              <w:rPr>
                <w:noProof/>
                <w:webHidden/>
              </w:rPr>
              <w:fldChar w:fldCharType="end"/>
            </w:r>
          </w:hyperlink>
        </w:p>
        <w:p w:rsidR="00CD3D6E" w:rsidRDefault="00CD3D6E">
          <w:pPr>
            <w:pStyle w:val="TOC2"/>
            <w:tabs>
              <w:tab w:val="right" w:leader="dot" w:pos="9350"/>
            </w:tabs>
            <w:rPr>
              <w:rFonts w:eastAsiaTheme="minorEastAsia"/>
              <w:noProof/>
            </w:rPr>
          </w:pPr>
          <w:hyperlink w:anchor="_Toc315783062" w:history="1">
            <w:r w:rsidRPr="00DC579A">
              <w:rPr>
                <w:rStyle w:val="Hyperlink"/>
                <w:noProof/>
              </w:rPr>
              <w:t>4. INDUSTRY ANALYSIS</w:t>
            </w:r>
            <w:r>
              <w:rPr>
                <w:noProof/>
                <w:webHidden/>
              </w:rPr>
              <w:tab/>
            </w:r>
            <w:r>
              <w:rPr>
                <w:noProof/>
                <w:webHidden/>
              </w:rPr>
              <w:fldChar w:fldCharType="begin"/>
            </w:r>
            <w:r>
              <w:rPr>
                <w:noProof/>
                <w:webHidden/>
              </w:rPr>
              <w:instrText xml:space="preserve"> PAGEREF _Toc315783062 \h </w:instrText>
            </w:r>
            <w:r>
              <w:rPr>
                <w:noProof/>
                <w:webHidden/>
              </w:rPr>
            </w:r>
            <w:r>
              <w:rPr>
                <w:noProof/>
                <w:webHidden/>
              </w:rPr>
              <w:fldChar w:fldCharType="separate"/>
            </w:r>
            <w:r>
              <w:rPr>
                <w:noProof/>
                <w:webHidden/>
              </w:rPr>
              <w:t>15</w:t>
            </w:r>
            <w:r>
              <w:rPr>
                <w:noProof/>
                <w:webHidden/>
              </w:rPr>
              <w:fldChar w:fldCharType="end"/>
            </w:r>
          </w:hyperlink>
        </w:p>
        <w:p w:rsidR="00CD3D6E" w:rsidRDefault="00CD3D6E">
          <w:pPr>
            <w:pStyle w:val="TOC3"/>
            <w:tabs>
              <w:tab w:val="right" w:leader="dot" w:pos="9350"/>
            </w:tabs>
            <w:rPr>
              <w:rFonts w:eastAsiaTheme="minorEastAsia"/>
              <w:noProof/>
            </w:rPr>
          </w:pPr>
          <w:hyperlink w:anchor="_Toc315783063" w:history="1">
            <w:r w:rsidRPr="00DC579A">
              <w:rPr>
                <w:rStyle w:val="Hyperlink"/>
                <w:noProof/>
              </w:rPr>
              <w:t>4.1 Nature of the IT Industry</w:t>
            </w:r>
            <w:r>
              <w:rPr>
                <w:noProof/>
                <w:webHidden/>
              </w:rPr>
              <w:tab/>
            </w:r>
            <w:r>
              <w:rPr>
                <w:noProof/>
                <w:webHidden/>
              </w:rPr>
              <w:fldChar w:fldCharType="begin"/>
            </w:r>
            <w:r>
              <w:rPr>
                <w:noProof/>
                <w:webHidden/>
              </w:rPr>
              <w:instrText xml:space="preserve"> PAGEREF _Toc315783063 \h </w:instrText>
            </w:r>
            <w:r>
              <w:rPr>
                <w:noProof/>
                <w:webHidden/>
              </w:rPr>
            </w:r>
            <w:r>
              <w:rPr>
                <w:noProof/>
                <w:webHidden/>
              </w:rPr>
              <w:fldChar w:fldCharType="separate"/>
            </w:r>
            <w:r>
              <w:rPr>
                <w:noProof/>
                <w:webHidden/>
              </w:rPr>
              <w:t>15</w:t>
            </w:r>
            <w:r>
              <w:rPr>
                <w:noProof/>
                <w:webHidden/>
              </w:rPr>
              <w:fldChar w:fldCharType="end"/>
            </w:r>
          </w:hyperlink>
        </w:p>
        <w:p w:rsidR="00CD3D6E" w:rsidRDefault="00CD3D6E">
          <w:pPr>
            <w:pStyle w:val="TOC3"/>
            <w:tabs>
              <w:tab w:val="right" w:leader="dot" w:pos="9350"/>
            </w:tabs>
            <w:rPr>
              <w:rFonts w:eastAsiaTheme="minorEastAsia"/>
              <w:noProof/>
            </w:rPr>
          </w:pPr>
          <w:hyperlink w:anchor="_Toc315783064" w:history="1">
            <w:r w:rsidRPr="00DC579A">
              <w:rPr>
                <w:rStyle w:val="Hyperlink"/>
                <w:noProof/>
              </w:rPr>
              <w:t>4.2 Competitive Position within the market</w:t>
            </w:r>
            <w:r>
              <w:rPr>
                <w:noProof/>
                <w:webHidden/>
              </w:rPr>
              <w:tab/>
            </w:r>
            <w:r>
              <w:rPr>
                <w:noProof/>
                <w:webHidden/>
              </w:rPr>
              <w:fldChar w:fldCharType="begin"/>
            </w:r>
            <w:r>
              <w:rPr>
                <w:noProof/>
                <w:webHidden/>
              </w:rPr>
              <w:instrText xml:space="preserve"> PAGEREF _Toc315783064 \h </w:instrText>
            </w:r>
            <w:r>
              <w:rPr>
                <w:noProof/>
                <w:webHidden/>
              </w:rPr>
            </w:r>
            <w:r>
              <w:rPr>
                <w:noProof/>
                <w:webHidden/>
              </w:rPr>
              <w:fldChar w:fldCharType="separate"/>
            </w:r>
            <w:r>
              <w:rPr>
                <w:noProof/>
                <w:webHidden/>
              </w:rPr>
              <w:t>16</w:t>
            </w:r>
            <w:r>
              <w:rPr>
                <w:noProof/>
                <w:webHidden/>
              </w:rPr>
              <w:fldChar w:fldCharType="end"/>
            </w:r>
          </w:hyperlink>
        </w:p>
        <w:p w:rsidR="00CD3D6E" w:rsidRDefault="00CD3D6E">
          <w:pPr>
            <w:pStyle w:val="TOC3"/>
            <w:tabs>
              <w:tab w:val="right" w:leader="dot" w:pos="9350"/>
            </w:tabs>
            <w:rPr>
              <w:rFonts w:eastAsiaTheme="minorEastAsia"/>
              <w:noProof/>
            </w:rPr>
          </w:pPr>
          <w:hyperlink w:anchor="_Toc315783065" w:history="1">
            <w:r w:rsidRPr="00DC579A">
              <w:rPr>
                <w:rStyle w:val="Hyperlink"/>
                <w:noProof/>
              </w:rPr>
              <w:t>4.3 Keys to success</w:t>
            </w:r>
            <w:r>
              <w:rPr>
                <w:noProof/>
                <w:webHidden/>
              </w:rPr>
              <w:tab/>
            </w:r>
            <w:r>
              <w:rPr>
                <w:noProof/>
                <w:webHidden/>
              </w:rPr>
              <w:fldChar w:fldCharType="begin"/>
            </w:r>
            <w:r>
              <w:rPr>
                <w:noProof/>
                <w:webHidden/>
              </w:rPr>
              <w:instrText xml:space="preserve"> PAGEREF _Toc315783065 \h </w:instrText>
            </w:r>
            <w:r>
              <w:rPr>
                <w:noProof/>
                <w:webHidden/>
              </w:rPr>
            </w:r>
            <w:r>
              <w:rPr>
                <w:noProof/>
                <w:webHidden/>
              </w:rPr>
              <w:fldChar w:fldCharType="separate"/>
            </w:r>
            <w:r>
              <w:rPr>
                <w:noProof/>
                <w:webHidden/>
              </w:rPr>
              <w:t>16</w:t>
            </w:r>
            <w:r>
              <w:rPr>
                <w:noProof/>
                <w:webHidden/>
              </w:rPr>
              <w:fldChar w:fldCharType="end"/>
            </w:r>
          </w:hyperlink>
        </w:p>
        <w:p w:rsidR="00CD3D6E" w:rsidRDefault="00CD3D6E">
          <w:pPr>
            <w:pStyle w:val="TOC2"/>
            <w:tabs>
              <w:tab w:val="left" w:pos="660"/>
              <w:tab w:val="right" w:leader="dot" w:pos="9350"/>
            </w:tabs>
            <w:rPr>
              <w:rFonts w:eastAsiaTheme="minorEastAsia"/>
              <w:noProof/>
            </w:rPr>
          </w:pPr>
          <w:hyperlink w:anchor="_Toc315783066" w:history="1">
            <w:r w:rsidRPr="00DC579A">
              <w:rPr>
                <w:rStyle w:val="Hyperlink"/>
                <w:noProof/>
              </w:rPr>
              <w:t>5.</w:t>
            </w:r>
            <w:r>
              <w:rPr>
                <w:rFonts w:eastAsiaTheme="minorEastAsia"/>
                <w:noProof/>
              </w:rPr>
              <w:tab/>
            </w:r>
            <w:r w:rsidRPr="00DC579A">
              <w:rPr>
                <w:rStyle w:val="Hyperlink"/>
                <w:noProof/>
              </w:rPr>
              <w:t>MARKETING PLAN</w:t>
            </w:r>
            <w:r>
              <w:rPr>
                <w:noProof/>
                <w:webHidden/>
              </w:rPr>
              <w:tab/>
            </w:r>
            <w:r>
              <w:rPr>
                <w:noProof/>
                <w:webHidden/>
              </w:rPr>
              <w:fldChar w:fldCharType="begin"/>
            </w:r>
            <w:r>
              <w:rPr>
                <w:noProof/>
                <w:webHidden/>
              </w:rPr>
              <w:instrText xml:space="preserve"> PAGEREF _Toc315783066 \h </w:instrText>
            </w:r>
            <w:r>
              <w:rPr>
                <w:noProof/>
                <w:webHidden/>
              </w:rPr>
            </w:r>
            <w:r>
              <w:rPr>
                <w:noProof/>
                <w:webHidden/>
              </w:rPr>
              <w:fldChar w:fldCharType="separate"/>
            </w:r>
            <w:r>
              <w:rPr>
                <w:noProof/>
                <w:webHidden/>
              </w:rPr>
              <w:t>17</w:t>
            </w:r>
            <w:r>
              <w:rPr>
                <w:noProof/>
                <w:webHidden/>
              </w:rPr>
              <w:fldChar w:fldCharType="end"/>
            </w:r>
          </w:hyperlink>
        </w:p>
        <w:p w:rsidR="00CD3D6E" w:rsidRDefault="00CD3D6E">
          <w:pPr>
            <w:pStyle w:val="TOC3"/>
            <w:tabs>
              <w:tab w:val="right" w:leader="dot" w:pos="9350"/>
            </w:tabs>
            <w:rPr>
              <w:rFonts w:eastAsiaTheme="minorEastAsia"/>
              <w:noProof/>
            </w:rPr>
          </w:pPr>
          <w:hyperlink w:anchor="_Toc315783067" w:history="1">
            <w:r w:rsidRPr="00DC579A">
              <w:rPr>
                <w:rStyle w:val="Hyperlink"/>
                <w:noProof/>
              </w:rPr>
              <w:t>5.1  Product and Service description</w:t>
            </w:r>
            <w:r>
              <w:rPr>
                <w:noProof/>
                <w:webHidden/>
              </w:rPr>
              <w:tab/>
            </w:r>
            <w:r>
              <w:rPr>
                <w:noProof/>
                <w:webHidden/>
              </w:rPr>
              <w:fldChar w:fldCharType="begin"/>
            </w:r>
            <w:r>
              <w:rPr>
                <w:noProof/>
                <w:webHidden/>
              </w:rPr>
              <w:instrText xml:space="preserve"> PAGEREF _Toc315783067 \h </w:instrText>
            </w:r>
            <w:r>
              <w:rPr>
                <w:noProof/>
                <w:webHidden/>
              </w:rPr>
            </w:r>
            <w:r>
              <w:rPr>
                <w:noProof/>
                <w:webHidden/>
              </w:rPr>
              <w:fldChar w:fldCharType="separate"/>
            </w:r>
            <w:r>
              <w:rPr>
                <w:noProof/>
                <w:webHidden/>
              </w:rPr>
              <w:t>17</w:t>
            </w:r>
            <w:r>
              <w:rPr>
                <w:noProof/>
                <w:webHidden/>
              </w:rPr>
              <w:fldChar w:fldCharType="end"/>
            </w:r>
          </w:hyperlink>
        </w:p>
        <w:p w:rsidR="00CD3D6E" w:rsidRDefault="00CD3D6E">
          <w:pPr>
            <w:pStyle w:val="TOC3"/>
            <w:tabs>
              <w:tab w:val="left" w:pos="1100"/>
              <w:tab w:val="right" w:leader="dot" w:pos="9350"/>
            </w:tabs>
            <w:rPr>
              <w:rFonts w:eastAsiaTheme="minorEastAsia"/>
              <w:noProof/>
            </w:rPr>
          </w:pPr>
          <w:hyperlink w:anchor="_Toc315783068" w:history="1">
            <w:r w:rsidRPr="00DC579A">
              <w:rPr>
                <w:rStyle w:val="Hyperlink"/>
                <w:noProof/>
                <w:bdr w:val="none" w:sz="0" w:space="0" w:color="auto" w:frame="1"/>
              </w:rPr>
              <w:t>5.2</w:t>
            </w:r>
            <w:r>
              <w:rPr>
                <w:rFonts w:eastAsiaTheme="minorEastAsia"/>
                <w:noProof/>
              </w:rPr>
              <w:tab/>
            </w:r>
            <w:r w:rsidRPr="00DC579A">
              <w:rPr>
                <w:rStyle w:val="Hyperlink"/>
                <w:noProof/>
                <w:bdr w:val="none" w:sz="0" w:space="0" w:color="auto" w:frame="1"/>
                <w:shd w:val="clear" w:color="auto" w:fill="FFFFFF"/>
              </w:rPr>
              <w:t>Pricing Strategy</w:t>
            </w:r>
            <w:r>
              <w:rPr>
                <w:noProof/>
                <w:webHidden/>
              </w:rPr>
              <w:tab/>
            </w:r>
            <w:r>
              <w:rPr>
                <w:noProof/>
                <w:webHidden/>
              </w:rPr>
              <w:fldChar w:fldCharType="begin"/>
            </w:r>
            <w:r>
              <w:rPr>
                <w:noProof/>
                <w:webHidden/>
              </w:rPr>
              <w:instrText xml:space="preserve"> PAGEREF _Toc315783068 \h </w:instrText>
            </w:r>
            <w:r>
              <w:rPr>
                <w:noProof/>
                <w:webHidden/>
              </w:rPr>
            </w:r>
            <w:r>
              <w:rPr>
                <w:noProof/>
                <w:webHidden/>
              </w:rPr>
              <w:fldChar w:fldCharType="separate"/>
            </w:r>
            <w:r>
              <w:rPr>
                <w:noProof/>
                <w:webHidden/>
              </w:rPr>
              <w:t>17</w:t>
            </w:r>
            <w:r>
              <w:rPr>
                <w:noProof/>
                <w:webHidden/>
              </w:rPr>
              <w:fldChar w:fldCharType="end"/>
            </w:r>
          </w:hyperlink>
        </w:p>
        <w:p w:rsidR="00CD3D6E" w:rsidRDefault="00CD3D6E">
          <w:pPr>
            <w:pStyle w:val="TOC3"/>
            <w:tabs>
              <w:tab w:val="left" w:pos="1100"/>
              <w:tab w:val="right" w:leader="dot" w:pos="9350"/>
            </w:tabs>
            <w:rPr>
              <w:rFonts w:eastAsiaTheme="minorEastAsia"/>
              <w:noProof/>
            </w:rPr>
          </w:pPr>
          <w:hyperlink w:anchor="_Toc315783069" w:history="1">
            <w:r w:rsidRPr="00DC579A">
              <w:rPr>
                <w:rStyle w:val="Hyperlink"/>
                <w:noProof/>
                <w:bdr w:val="none" w:sz="0" w:space="0" w:color="auto" w:frame="1"/>
              </w:rPr>
              <w:t>5.3</w:t>
            </w:r>
            <w:r>
              <w:rPr>
                <w:rFonts w:eastAsiaTheme="minorEastAsia"/>
                <w:noProof/>
              </w:rPr>
              <w:tab/>
            </w:r>
            <w:r w:rsidRPr="00DC579A">
              <w:rPr>
                <w:rStyle w:val="Hyperlink"/>
                <w:rFonts w:eastAsia="Times New Roman"/>
                <w:noProof/>
                <w:bdr w:val="none" w:sz="0" w:space="0" w:color="auto" w:frame="1"/>
                <w:shd w:val="clear" w:color="auto" w:fill="FFFFFF"/>
              </w:rPr>
              <w:t>Channels of Distribution</w:t>
            </w:r>
            <w:r>
              <w:rPr>
                <w:noProof/>
                <w:webHidden/>
              </w:rPr>
              <w:tab/>
            </w:r>
            <w:r>
              <w:rPr>
                <w:noProof/>
                <w:webHidden/>
              </w:rPr>
              <w:fldChar w:fldCharType="begin"/>
            </w:r>
            <w:r>
              <w:rPr>
                <w:noProof/>
                <w:webHidden/>
              </w:rPr>
              <w:instrText xml:space="preserve"> PAGEREF _Toc315783069 \h </w:instrText>
            </w:r>
            <w:r>
              <w:rPr>
                <w:noProof/>
                <w:webHidden/>
              </w:rPr>
            </w:r>
            <w:r>
              <w:rPr>
                <w:noProof/>
                <w:webHidden/>
              </w:rPr>
              <w:fldChar w:fldCharType="separate"/>
            </w:r>
            <w:r>
              <w:rPr>
                <w:noProof/>
                <w:webHidden/>
              </w:rPr>
              <w:t>19</w:t>
            </w:r>
            <w:r>
              <w:rPr>
                <w:noProof/>
                <w:webHidden/>
              </w:rPr>
              <w:fldChar w:fldCharType="end"/>
            </w:r>
          </w:hyperlink>
        </w:p>
        <w:p w:rsidR="00CD3D6E" w:rsidRDefault="00CD3D6E">
          <w:pPr>
            <w:pStyle w:val="TOC3"/>
            <w:tabs>
              <w:tab w:val="right" w:leader="dot" w:pos="9350"/>
            </w:tabs>
            <w:rPr>
              <w:rFonts w:eastAsiaTheme="minorEastAsia"/>
              <w:noProof/>
            </w:rPr>
          </w:pPr>
          <w:hyperlink w:anchor="_Toc315783070" w:history="1">
            <w:r w:rsidRPr="00DC579A">
              <w:rPr>
                <w:rStyle w:val="Hyperlink"/>
                <w:noProof/>
                <w:bdr w:val="none" w:sz="0" w:space="0" w:color="auto" w:frame="1"/>
                <w:shd w:val="clear" w:color="auto" w:fill="FFFFFF"/>
              </w:rPr>
              <w:t>5.4 Promotions and Advertisements</w:t>
            </w:r>
            <w:r>
              <w:rPr>
                <w:noProof/>
                <w:webHidden/>
              </w:rPr>
              <w:tab/>
            </w:r>
            <w:r>
              <w:rPr>
                <w:noProof/>
                <w:webHidden/>
              </w:rPr>
              <w:fldChar w:fldCharType="begin"/>
            </w:r>
            <w:r>
              <w:rPr>
                <w:noProof/>
                <w:webHidden/>
              </w:rPr>
              <w:instrText xml:space="preserve"> PAGEREF _Toc315783070 \h </w:instrText>
            </w:r>
            <w:r>
              <w:rPr>
                <w:noProof/>
                <w:webHidden/>
              </w:rPr>
            </w:r>
            <w:r>
              <w:rPr>
                <w:noProof/>
                <w:webHidden/>
              </w:rPr>
              <w:fldChar w:fldCharType="separate"/>
            </w:r>
            <w:r>
              <w:rPr>
                <w:noProof/>
                <w:webHidden/>
              </w:rPr>
              <w:t>20</w:t>
            </w:r>
            <w:r>
              <w:rPr>
                <w:noProof/>
                <w:webHidden/>
              </w:rPr>
              <w:fldChar w:fldCharType="end"/>
            </w:r>
          </w:hyperlink>
        </w:p>
        <w:p w:rsidR="00CD3D6E" w:rsidRDefault="00CD3D6E">
          <w:pPr>
            <w:pStyle w:val="TOC3"/>
            <w:tabs>
              <w:tab w:val="right" w:leader="dot" w:pos="9350"/>
            </w:tabs>
            <w:rPr>
              <w:rFonts w:eastAsiaTheme="minorEastAsia"/>
              <w:noProof/>
            </w:rPr>
          </w:pPr>
          <w:hyperlink w:anchor="_Toc315783071" w:history="1">
            <w:r w:rsidRPr="00DC579A">
              <w:rPr>
                <w:rStyle w:val="Hyperlink"/>
                <w:noProof/>
                <w:bdr w:val="none" w:sz="0" w:space="0" w:color="auto" w:frame="1"/>
                <w:shd w:val="clear" w:color="auto" w:fill="FFFFFF"/>
              </w:rPr>
              <w:t>5.5 Marketing  Mix</w:t>
            </w:r>
            <w:r>
              <w:rPr>
                <w:noProof/>
                <w:webHidden/>
              </w:rPr>
              <w:tab/>
            </w:r>
            <w:r>
              <w:rPr>
                <w:noProof/>
                <w:webHidden/>
              </w:rPr>
              <w:fldChar w:fldCharType="begin"/>
            </w:r>
            <w:r>
              <w:rPr>
                <w:noProof/>
                <w:webHidden/>
              </w:rPr>
              <w:instrText xml:space="preserve"> PAGEREF _Toc315783071 \h </w:instrText>
            </w:r>
            <w:r>
              <w:rPr>
                <w:noProof/>
                <w:webHidden/>
              </w:rPr>
            </w:r>
            <w:r>
              <w:rPr>
                <w:noProof/>
                <w:webHidden/>
              </w:rPr>
              <w:fldChar w:fldCharType="separate"/>
            </w:r>
            <w:r>
              <w:rPr>
                <w:noProof/>
                <w:webHidden/>
              </w:rPr>
              <w:t>20</w:t>
            </w:r>
            <w:r>
              <w:rPr>
                <w:noProof/>
                <w:webHidden/>
              </w:rPr>
              <w:fldChar w:fldCharType="end"/>
            </w:r>
          </w:hyperlink>
        </w:p>
        <w:p w:rsidR="00CD3D6E" w:rsidRDefault="00CD3D6E">
          <w:pPr>
            <w:pStyle w:val="TOC2"/>
            <w:tabs>
              <w:tab w:val="left" w:pos="660"/>
              <w:tab w:val="right" w:leader="dot" w:pos="9350"/>
            </w:tabs>
            <w:rPr>
              <w:rFonts w:eastAsiaTheme="minorEastAsia"/>
              <w:noProof/>
            </w:rPr>
          </w:pPr>
          <w:hyperlink w:anchor="_Toc315783072" w:history="1">
            <w:r w:rsidRPr="00DC579A">
              <w:rPr>
                <w:rStyle w:val="Hyperlink"/>
                <w:noProof/>
              </w:rPr>
              <w:t>6.</w:t>
            </w:r>
            <w:r>
              <w:rPr>
                <w:rFonts w:eastAsiaTheme="minorEastAsia"/>
                <w:noProof/>
              </w:rPr>
              <w:tab/>
            </w:r>
            <w:r w:rsidRPr="00DC579A">
              <w:rPr>
                <w:rStyle w:val="Hyperlink"/>
                <w:noProof/>
              </w:rPr>
              <w:t>OPERATIONS PLAN</w:t>
            </w:r>
            <w:r>
              <w:rPr>
                <w:noProof/>
                <w:webHidden/>
              </w:rPr>
              <w:tab/>
            </w:r>
            <w:r>
              <w:rPr>
                <w:noProof/>
                <w:webHidden/>
              </w:rPr>
              <w:fldChar w:fldCharType="begin"/>
            </w:r>
            <w:r>
              <w:rPr>
                <w:noProof/>
                <w:webHidden/>
              </w:rPr>
              <w:instrText xml:space="preserve"> PAGEREF _Toc315783072 \h </w:instrText>
            </w:r>
            <w:r>
              <w:rPr>
                <w:noProof/>
                <w:webHidden/>
              </w:rPr>
            </w:r>
            <w:r>
              <w:rPr>
                <w:noProof/>
                <w:webHidden/>
              </w:rPr>
              <w:fldChar w:fldCharType="separate"/>
            </w:r>
            <w:r>
              <w:rPr>
                <w:noProof/>
                <w:webHidden/>
              </w:rPr>
              <w:t>22</w:t>
            </w:r>
            <w:r>
              <w:rPr>
                <w:noProof/>
                <w:webHidden/>
              </w:rPr>
              <w:fldChar w:fldCharType="end"/>
            </w:r>
          </w:hyperlink>
        </w:p>
        <w:p w:rsidR="00CD3D6E" w:rsidRDefault="00CD3D6E">
          <w:pPr>
            <w:pStyle w:val="TOC3"/>
            <w:tabs>
              <w:tab w:val="right" w:leader="dot" w:pos="9350"/>
            </w:tabs>
            <w:rPr>
              <w:rFonts w:eastAsiaTheme="minorEastAsia"/>
              <w:noProof/>
            </w:rPr>
          </w:pPr>
          <w:hyperlink w:anchor="_Toc315783073" w:history="1">
            <w:r w:rsidRPr="00DC579A">
              <w:rPr>
                <w:rStyle w:val="Hyperlink"/>
                <w:noProof/>
              </w:rPr>
              <w:t>6.1 General Operating Hours</w:t>
            </w:r>
            <w:r>
              <w:rPr>
                <w:noProof/>
                <w:webHidden/>
              </w:rPr>
              <w:tab/>
            </w:r>
            <w:r>
              <w:rPr>
                <w:noProof/>
                <w:webHidden/>
              </w:rPr>
              <w:fldChar w:fldCharType="begin"/>
            </w:r>
            <w:r>
              <w:rPr>
                <w:noProof/>
                <w:webHidden/>
              </w:rPr>
              <w:instrText xml:space="preserve"> PAGEREF _Toc315783073 \h </w:instrText>
            </w:r>
            <w:r>
              <w:rPr>
                <w:noProof/>
                <w:webHidden/>
              </w:rPr>
            </w:r>
            <w:r>
              <w:rPr>
                <w:noProof/>
                <w:webHidden/>
              </w:rPr>
              <w:fldChar w:fldCharType="separate"/>
            </w:r>
            <w:r>
              <w:rPr>
                <w:noProof/>
                <w:webHidden/>
              </w:rPr>
              <w:t>22</w:t>
            </w:r>
            <w:r>
              <w:rPr>
                <w:noProof/>
                <w:webHidden/>
              </w:rPr>
              <w:fldChar w:fldCharType="end"/>
            </w:r>
          </w:hyperlink>
        </w:p>
        <w:p w:rsidR="00CD3D6E" w:rsidRDefault="00CD3D6E">
          <w:pPr>
            <w:pStyle w:val="TOC3"/>
            <w:tabs>
              <w:tab w:val="right" w:leader="dot" w:pos="9350"/>
            </w:tabs>
            <w:rPr>
              <w:rFonts w:eastAsiaTheme="minorEastAsia"/>
              <w:noProof/>
            </w:rPr>
          </w:pPr>
          <w:hyperlink w:anchor="_Toc315783074" w:history="1">
            <w:r w:rsidRPr="00DC579A">
              <w:rPr>
                <w:rStyle w:val="Hyperlink"/>
                <w:noProof/>
              </w:rPr>
              <w:t>6.2 Human Resources</w:t>
            </w:r>
            <w:r>
              <w:rPr>
                <w:noProof/>
                <w:webHidden/>
              </w:rPr>
              <w:tab/>
            </w:r>
            <w:r>
              <w:rPr>
                <w:noProof/>
                <w:webHidden/>
              </w:rPr>
              <w:fldChar w:fldCharType="begin"/>
            </w:r>
            <w:r>
              <w:rPr>
                <w:noProof/>
                <w:webHidden/>
              </w:rPr>
              <w:instrText xml:space="preserve"> PAGEREF _Toc315783074 \h </w:instrText>
            </w:r>
            <w:r>
              <w:rPr>
                <w:noProof/>
                <w:webHidden/>
              </w:rPr>
            </w:r>
            <w:r>
              <w:rPr>
                <w:noProof/>
                <w:webHidden/>
              </w:rPr>
              <w:fldChar w:fldCharType="separate"/>
            </w:r>
            <w:r>
              <w:rPr>
                <w:noProof/>
                <w:webHidden/>
              </w:rPr>
              <w:t>22</w:t>
            </w:r>
            <w:r>
              <w:rPr>
                <w:noProof/>
                <w:webHidden/>
              </w:rPr>
              <w:fldChar w:fldCharType="end"/>
            </w:r>
          </w:hyperlink>
        </w:p>
        <w:p w:rsidR="00CD3D6E" w:rsidRDefault="00CD3D6E">
          <w:pPr>
            <w:pStyle w:val="TOC3"/>
            <w:tabs>
              <w:tab w:val="right" w:leader="dot" w:pos="9350"/>
            </w:tabs>
            <w:rPr>
              <w:rFonts w:eastAsiaTheme="minorEastAsia"/>
              <w:noProof/>
            </w:rPr>
          </w:pPr>
          <w:hyperlink w:anchor="_Toc315783075" w:history="1">
            <w:r w:rsidRPr="00DC579A">
              <w:rPr>
                <w:rStyle w:val="Hyperlink"/>
                <w:noProof/>
              </w:rPr>
              <w:t>6.3 Insurance Requirements</w:t>
            </w:r>
            <w:r>
              <w:rPr>
                <w:noProof/>
                <w:webHidden/>
              </w:rPr>
              <w:tab/>
            </w:r>
            <w:r>
              <w:rPr>
                <w:noProof/>
                <w:webHidden/>
              </w:rPr>
              <w:fldChar w:fldCharType="begin"/>
            </w:r>
            <w:r>
              <w:rPr>
                <w:noProof/>
                <w:webHidden/>
              </w:rPr>
              <w:instrText xml:space="preserve"> PAGEREF _Toc315783075 \h </w:instrText>
            </w:r>
            <w:r>
              <w:rPr>
                <w:noProof/>
                <w:webHidden/>
              </w:rPr>
            </w:r>
            <w:r>
              <w:rPr>
                <w:noProof/>
                <w:webHidden/>
              </w:rPr>
              <w:fldChar w:fldCharType="separate"/>
            </w:r>
            <w:r>
              <w:rPr>
                <w:noProof/>
                <w:webHidden/>
              </w:rPr>
              <w:t>23</w:t>
            </w:r>
            <w:r>
              <w:rPr>
                <w:noProof/>
                <w:webHidden/>
              </w:rPr>
              <w:fldChar w:fldCharType="end"/>
            </w:r>
          </w:hyperlink>
        </w:p>
        <w:p w:rsidR="00CD3D6E" w:rsidRDefault="00CD3D6E">
          <w:pPr>
            <w:pStyle w:val="TOC3"/>
            <w:tabs>
              <w:tab w:val="right" w:leader="dot" w:pos="9350"/>
            </w:tabs>
            <w:rPr>
              <w:rFonts w:eastAsiaTheme="minorEastAsia"/>
              <w:noProof/>
            </w:rPr>
          </w:pPr>
          <w:hyperlink w:anchor="_Toc315783076" w:history="1">
            <w:r w:rsidRPr="00DC579A">
              <w:rPr>
                <w:rStyle w:val="Hyperlink"/>
                <w:noProof/>
              </w:rPr>
              <w:t>6.4 Operating Capital Requirements</w:t>
            </w:r>
            <w:r>
              <w:rPr>
                <w:noProof/>
                <w:webHidden/>
              </w:rPr>
              <w:tab/>
            </w:r>
            <w:r>
              <w:rPr>
                <w:noProof/>
                <w:webHidden/>
              </w:rPr>
              <w:fldChar w:fldCharType="begin"/>
            </w:r>
            <w:r>
              <w:rPr>
                <w:noProof/>
                <w:webHidden/>
              </w:rPr>
              <w:instrText xml:space="preserve"> PAGEREF _Toc315783076 \h </w:instrText>
            </w:r>
            <w:r>
              <w:rPr>
                <w:noProof/>
                <w:webHidden/>
              </w:rPr>
            </w:r>
            <w:r>
              <w:rPr>
                <w:noProof/>
                <w:webHidden/>
              </w:rPr>
              <w:fldChar w:fldCharType="separate"/>
            </w:r>
            <w:r>
              <w:rPr>
                <w:noProof/>
                <w:webHidden/>
              </w:rPr>
              <w:t>23</w:t>
            </w:r>
            <w:r>
              <w:rPr>
                <w:noProof/>
                <w:webHidden/>
              </w:rPr>
              <w:fldChar w:fldCharType="end"/>
            </w:r>
          </w:hyperlink>
        </w:p>
        <w:p w:rsidR="00CD3D6E" w:rsidRDefault="00CD3D6E">
          <w:pPr>
            <w:pStyle w:val="TOC3"/>
            <w:tabs>
              <w:tab w:val="right" w:leader="dot" w:pos="9350"/>
            </w:tabs>
            <w:rPr>
              <w:rFonts w:eastAsiaTheme="minorEastAsia"/>
              <w:noProof/>
            </w:rPr>
          </w:pPr>
          <w:hyperlink w:anchor="_Toc315783077" w:history="1">
            <w:r w:rsidRPr="00DC579A">
              <w:rPr>
                <w:rStyle w:val="Hyperlink"/>
                <w:noProof/>
              </w:rPr>
              <w:t>6.5 Office Requirements and Asset Acquisitions</w:t>
            </w:r>
            <w:r>
              <w:rPr>
                <w:noProof/>
                <w:webHidden/>
              </w:rPr>
              <w:tab/>
            </w:r>
            <w:r>
              <w:rPr>
                <w:noProof/>
                <w:webHidden/>
              </w:rPr>
              <w:fldChar w:fldCharType="begin"/>
            </w:r>
            <w:r>
              <w:rPr>
                <w:noProof/>
                <w:webHidden/>
              </w:rPr>
              <w:instrText xml:space="preserve"> PAGEREF _Toc315783077 \h </w:instrText>
            </w:r>
            <w:r>
              <w:rPr>
                <w:noProof/>
                <w:webHidden/>
              </w:rPr>
            </w:r>
            <w:r>
              <w:rPr>
                <w:noProof/>
                <w:webHidden/>
              </w:rPr>
              <w:fldChar w:fldCharType="separate"/>
            </w:r>
            <w:r>
              <w:rPr>
                <w:noProof/>
                <w:webHidden/>
              </w:rPr>
              <w:t>23</w:t>
            </w:r>
            <w:r>
              <w:rPr>
                <w:noProof/>
                <w:webHidden/>
              </w:rPr>
              <w:fldChar w:fldCharType="end"/>
            </w:r>
          </w:hyperlink>
        </w:p>
        <w:p w:rsidR="00CD3D6E" w:rsidRDefault="00CD3D6E">
          <w:pPr>
            <w:pStyle w:val="TOC2"/>
            <w:tabs>
              <w:tab w:val="left" w:pos="660"/>
              <w:tab w:val="right" w:leader="dot" w:pos="9350"/>
            </w:tabs>
            <w:rPr>
              <w:rFonts w:eastAsiaTheme="minorEastAsia"/>
              <w:noProof/>
            </w:rPr>
          </w:pPr>
          <w:hyperlink w:anchor="_Toc315783078" w:history="1">
            <w:r w:rsidRPr="00DC579A">
              <w:rPr>
                <w:rStyle w:val="Hyperlink"/>
                <w:noProof/>
              </w:rPr>
              <w:t>7.</w:t>
            </w:r>
            <w:r>
              <w:rPr>
                <w:rFonts w:eastAsiaTheme="minorEastAsia"/>
                <w:noProof/>
              </w:rPr>
              <w:tab/>
            </w:r>
            <w:r w:rsidRPr="00DC579A">
              <w:rPr>
                <w:rStyle w:val="Hyperlink"/>
                <w:noProof/>
              </w:rPr>
              <w:t>FINANCIAL PLAN</w:t>
            </w:r>
            <w:r>
              <w:rPr>
                <w:noProof/>
                <w:webHidden/>
              </w:rPr>
              <w:tab/>
            </w:r>
            <w:r>
              <w:rPr>
                <w:noProof/>
                <w:webHidden/>
              </w:rPr>
              <w:fldChar w:fldCharType="begin"/>
            </w:r>
            <w:r>
              <w:rPr>
                <w:noProof/>
                <w:webHidden/>
              </w:rPr>
              <w:instrText xml:space="preserve"> PAGEREF _Toc315783078 \h </w:instrText>
            </w:r>
            <w:r>
              <w:rPr>
                <w:noProof/>
                <w:webHidden/>
              </w:rPr>
            </w:r>
            <w:r>
              <w:rPr>
                <w:noProof/>
                <w:webHidden/>
              </w:rPr>
              <w:fldChar w:fldCharType="separate"/>
            </w:r>
            <w:r>
              <w:rPr>
                <w:noProof/>
                <w:webHidden/>
              </w:rPr>
              <w:t>24</w:t>
            </w:r>
            <w:r>
              <w:rPr>
                <w:noProof/>
                <w:webHidden/>
              </w:rPr>
              <w:fldChar w:fldCharType="end"/>
            </w:r>
          </w:hyperlink>
        </w:p>
        <w:p w:rsidR="00CD3D6E" w:rsidRDefault="00CD3D6E">
          <w:pPr>
            <w:pStyle w:val="TOC3"/>
            <w:tabs>
              <w:tab w:val="right" w:leader="dot" w:pos="9350"/>
            </w:tabs>
            <w:rPr>
              <w:rFonts w:eastAsiaTheme="minorEastAsia"/>
              <w:noProof/>
            </w:rPr>
          </w:pPr>
          <w:hyperlink w:anchor="_Toc315783079" w:history="1">
            <w:r w:rsidRPr="00DC579A">
              <w:rPr>
                <w:rStyle w:val="Hyperlink"/>
                <w:noProof/>
              </w:rPr>
              <w:t>7.1 The Income Statement</w:t>
            </w:r>
            <w:r>
              <w:rPr>
                <w:noProof/>
                <w:webHidden/>
              </w:rPr>
              <w:tab/>
            </w:r>
            <w:r>
              <w:rPr>
                <w:noProof/>
                <w:webHidden/>
              </w:rPr>
              <w:fldChar w:fldCharType="begin"/>
            </w:r>
            <w:r>
              <w:rPr>
                <w:noProof/>
                <w:webHidden/>
              </w:rPr>
              <w:instrText xml:space="preserve"> PAGEREF _Toc315783079 \h </w:instrText>
            </w:r>
            <w:r>
              <w:rPr>
                <w:noProof/>
                <w:webHidden/>
              </w:rPr>
            </w:r>
            <w:r>
              <w:rPr>
                <w:noProof/>
                <w:webHidden/>
              </w:rPr>
              <w:fldChar w:fldCharType="separate"/>
            </w:r>
            <w:r>
              <w:rPr>
                <w:noProof/>
                <w:webHidden/>
              </w:rPr>
              <w:t>24</w:t>
            </w:r>
            <w:r>
              <w:rPr>
                <w:noProof/>
                <w:webHidden/>
              </w:rPr>
              <w:fldChar w:fldCharType="end"/>
            </w:r>
          </w:hyperlink>
        </w:p>
        <w:p w:rsidR="00CD3D6E" w:rsidRDefault="00CD3D6E">
          <w:pPr>
            <w:pStyle w:val="TOC3"/>
            <w:tabs>
              <w:tab w:val="right" w:leader="dot" w:pos="9350"/>
            </w:tabs>
            <w:rPr>
              <w:rFonts w:eastAsiaTheme="minorEastAsia"/>
              <w:noProof/>
            </w:rPr>
          </w:pPr>
          <w:hyperlink w:anchor="_Toc315783080" w:history="1">
            <w:r w:rsidRPr="00DC579A">
              <w:rPr>
                <w:rStyle w:val="Hyperlink"/>
                <w:noProof/>
              </w:rPr>
              <w:t>7.2 The Cash Flow Projection</w:t>
            </w:r>
            <w:r>
              <w:rPr>
                <w:noProof/>
                <w:webHidden/>
              </w:rPr>
              <w:tab/>
            </w:r>
            <w:r>
              <w:rPr>
                <w:noProof/>
                <w:webHidden/>
              </w:rPr>
              <w:fldChar w:fldCharType="begin"/>
            </w:r>
            <w:r>
              <w:rPr>
                <w:noProof/>
                <w:webHidden/>
              </w:rPr>
              <w:instrText xml:space="preserve"> PAGEREF _Toc315783080 \h </w:instrText>
            </w:r>
            <w:r>
              <w:rPr>
                <w:noProof/>
                <w:webHidden/>
              </w:rPr>
            </w:r>
            <w:r>
              <w:rPr>
                <w:noProof/>
                <w:webHidden/>
              </w:rPr>
              <w:fldChar w:fldCharType="separate"/>
            </w:r>
            <w:r>
              <w:rPr>
                <w:noProof/>
                <w:webHidden/>
              </w:rPr>
              <w:t>24</w:t>
            </w:r>
            <w:r>
              <w:rPr>
                <w:noProof/>
                <w:webHidden/>
              </w:rPr>
              <w:fldChar w:fldCharType="end"/>
            </w:r>
          </w:hyperlink>
        </w:p>
        <w:p w:rsidR="00CD3D6E" w:rsidRDefault="00CD3D6E">
          <w:pPr>
            <w:pStyle w:val="TOC3"/>
            <w:tabs>
              <w:tab w:val="right" w:leader="dot" w:pos="9350"/>
            </w:tabs>
            <w:rPr>
              <w:rFonts w:eastAsiaTheme="minorEastAsia"/>
              <w:noProof/>
            </w:rPr>
          </w:pPr>
          <w:hyperlink w:anchor="_Toc315783081" w:history="1">
            <w:r w:rsidRPr="00DC579A">
              <w:rPr>
                <w:rStyle w:val="Hyperlink"/>
                <w:noProof/>
              </w:rPr>
              <w:t>7.3 The Balance Sheet</w:t>
            </w:r>
            <w:r>
              <w:rPr>
                <w:noProof/>
                <w:webHidden/>
              </w:rPr>
              <w:tab/>
            </w:r>
            <w:r>
              <w:rPr>
                <w:noProof/>
                <w:webHidden/>
              </w:rPr>
              <w:fldChar w:fldCharType="begin"/>
            </w:r>
            <w:r>
              <w:rPr>
                <w:noProof/>
                <w:webHidden/>
              </w:rPr>
              <w:instrText xml:space="preserve"> PAGEREF _Toc315783081 \h </w:instrText>
            </w:r>
            <w:r>
              <w:rPr>
                <w:noProof/>
                <w:webHidden/>
              </w:rPr>
            </w:r>
            <w:r>
              <w:rPr>
                <w:noProof/>
                <w:webHidden/>
              </w:rPr>
              <w:fldChar w:fldCharType="separate"/>
            </w:r>
            <w:r>
              <w:rPr>
                <w:noProof/>
                <w:webHidden/>
              </w:rPr>
              <w:t>24</w:t>
            </w:r>
            <w:r>
              <w:rPr>
                <w:noProof/>
                <w:webHidden/>
              </w:rPr>
              <w:fldChar w:fldCharType="end"/>
            </w:r>
          </w:hyperlink>
        </w:p>
        <w:p w:rsidR="00CD3D6E" w:rsidRDefault="00CD3D6E">
          <w:pPr>
            <w:pStyle w:val="TOC2"/>
            <w:tabs>
              <w:tab w:val="left" w:pos="660"/>
              <w:tab w:val="right" w:leader="dot" w:pos="9350"/>
            </w:tabs>
            <w:rPr>
              <w:rFonts w:eastAsiaTheme="minorEastAsia"/>
              <w:noProof/>
            </w:rPr>
          </w:pPr>
          <w:hyperlink w:anchor="_Toc315783082" w:history="1">
            <w:r w:rsidRPr="00DC579A">
              <w:rPr>
                <w:rStyle w:val="Hyperlink"/>
                <w:noProof/>
              </w:rPr>
              <w:t>8.</w:t>
            </w:r>
            <w:r>
              <w:rPr>
                <w:rFonts w:eastAsiaTheme="minorEastAsia"/>
                <w:noProof/>
              </w:rPr>
              <w:tab/>
            </w:r>
            <w:r w:rsidRPr="00DC579A">
              <w:rPr>
                <w:rStyle w:val="Hyperlink"/>
                <w:noProof/>
              </w:rPr>
              <w:t>CRITICAL RISK FACTORS</w:t>
            </w:r>
            <w:r>
              <w:rPr>
                <w:noProof/>
                <w:webHidden/>
              </w:rPr>
              <w:tab/>
            </w:r>
            <w:r>
              <w:rPr>
                <w:noProof/>
                <w:webHidden/>
              </w:rPr>
              <w:fldChar w:fldCharType="begin"/>
            </w:r>
            <w:r>
              <w:rPr>
                <w:noProof/>
                <w:webHidden/>
              </w:rPr>
              <w:instrText xml:space="preserve"> PAGEREF _Toc315783082 \h </w:instrText>
            </w:r>
            <w:r>
              <w:rPr>
                <w:noProof/>
                <w:webHidden/>
              </w:rPr>
            </w:r>
            <w:r>
              <w:rPr>
                <w:noProof/>
                <w:webHidden/>
              </w:rPr>
              <w:fldChar w:fldCharType="separate"/>
            </w:r>
            <w:r>
              <w:rPr>
                <w:noProof/>
                <w:webHidden/>
              </w:rPr>
              <w:t>26</w:t>
            </w:r>
            <w:r>
              <w:rPr>
                <w:noProof/>
                <w:webHidden/>
              </w:rPr>
              <w:fldChar w:fldCharType="end"/>
            </w:r>
          </w:hyperlink>
        </w:p>
        <w:p w:rsidR="00FE2107" w:rsidRDefault="008B3FBC" w:rsidP="00787520">
          <w:pPr>
            <w:jc w:val="both"/>
          </w:pPr>
          <w:r>
            <w:fldChar w:fldCharType="end"/>
          </w:r>
        </w:p>
      </w:sdtContent>
    </w:sdt>
    <w:p w:rsidR="00FE2107" w:rsidRDefault="00FE2107" w:rsidP="00787520">
      <w:pPr>
        <w:jc w:val="both"/>
      </w:pPr>
      <w:r>
        <w:br w:type="page"/>
      </w:r>
    </w:p>
    <w:p w:rsidR="009A7E5A" w:rsidRPr="00792084" w:rsidRDefault="00E82A3C" w:rsidP="00787520">
      <w:pPr>
        <w:pStyle w:val="Heading2"/>
        <w:jc w:val="both"/>
      </w:pPr>
      <w:bookmarkStart w:id="0" w:name="_Toc315783046"/>
      <w:r w:rsidRPr="00792084">
        <w:lastRenderedPageBreak/>
        <w:t>EXECUTIVE SUMMARY</w:t>
      </w:r>
      <w:bookmarkEnd w:id="0"/>
    </w:p>
    <w:p w:rsidR="00E82A3C" w:rsidRPr="00792084" w:rsidRDefault="00E82A3C" w:rsidP="00787520">
      <w:pPr>
        <w:jc w:val="both"/>
        <w:rPr>
          <w:rFonts w:asciiTheme="majorHAnsi" w:hAnsiTheme="majorHAnsi"/>
          <w:sz w:val="24"/>
          <w:szCs w:val="24"/>
        </w:rPr>
      </w:pPr>
    </w:p>
    <w:p w:rsidR="00A272D3" w:rsidRDefault="00A272D3" w:rsidP="00787520">
      <w:pPr>
        <w:jc w:val="both"/>
        <w:rPr>
          <w:rFonts w:asciiTheme="majorHAnsi" w:hAnsiTheme="majorHAnsi"/>
          <w:sz w:val="24"/>
          <w:szCs w:val="24"/>
        </w:rPr>
      </w:pPr>
      <w:r>
        <w:rPr>
          <w:rFonts w:asciiTheme="majorHAnsi" w:hAnsiTheme="majorHAnsi"/>
          <w:sz w:val="24"/>
          <w:szCs w:val="24"/>
        </w:rPr>
        <w:t xml:space="preserve">Mobisoft Ltd is an IT company that aims at delivering information every time and everywhere in the palms of people in form of mobile phones as well as on their personal computers. </w:t>
      </w:r>
    </w:p>
    <w:p w:rsidR="00E82A3C" w:rsidRPr="00792084" w:rsidRDefault="00E82A3C" w:rsidP="00787520">
      <w:pPr>
        <w:jc w:val="both"/>
        <w:rPr>
          <w:rFonts w:asciiTheme="majorHAnsi" w:hAnsiTheme="majorHAnsi"/>
          <w:sz w:val="24"/>
          <w:szCs w:val="24"/>
        </w:rPr>
      </w:pPr>
      <w:r w:rsidRPr="00792084">
        <w:rPr>
          <w:rFonts w:asciiTheme="majorHAnsi" w:hAnsiTheme="majorHAnsi"/>
          <w:sz w:val="24"/>
          <w:szCs w:val="24"/>
        </w:rPr>
        <w:t xml:space="preserve">When it comes to information and communication technology, Africa is now considered as an emerging continent. Having been lagging behind for centuries, Africa is now building knowledge-based economies. Rwanda is considered as a model in that knowledge-based economy building, with clear strategies and vision. In order to make information accessible to the majority or even all Rwandans, the Government of Rwanda has put in place infrastructures, which are considered to be the best in the whole of Africa. </w:t>
      </w:r>
    </w:p>
    <w:p w:rsidR="00E82A3C" w:rsidRPr="00792084" w:rsidRDefault="00E82A3C" w:rsidP="00787520">
      <w:pPr>
        <w:jc w:val="both"/>
        <w:rPr>
          <w:rFonts w:asciiTheme="majorHAnsi" w:hAnsiTheme="majorHAnsi"/>
          <w:sz w:val="24"/>
          <w:szCs w:val="24"/>
        </w:rPr>
      </w:pPr>
      <w:r w:rsidRPr="00792084">
        <w:rPr>
          <w:rFonts w:asciiTheme="majorHAnsi" w:hAnsiTheme="majorHAnsi"/>
          <w:sz w:val="24"/>
          <w:szCs w:val="24"/>
        </w:rPr>
        <w:t>Statistics state that in 2010, the mobile penetration in Africa was 50% of the population, while it was 2% in 2003. Mobile penetration is now more than 45% in Rwanda, while the first telecom company came in the country only 13 years ago.  Having the above information, it is clear that the best way to use technology in providing information to a wider population is delivering it through mobile phones.</w:t>
      </w:r>
    </w:p>
    <w:p w:rsidR="00DA1038" w:rsidRPr="00792084" w:rsidRDefault="00DA1038" w:rsidP="00787520">
      <w:pPr>
        <w:jc w:val="both"/>
        <w:rPr>
          <w:rFonts w:asciiTheme="majorHAnsi" w:hAnsiTheme="majorHAnsi"/>
          <w:sz w:val="24"/>
          <w:szCs w:val="24"/>
        </w:rPr>
      </w:pPr>
      <w:r w:rsidRPr="00792084">
        <w:rPr>
          <w:rFonts w:asciiTheme="majorHAnsi" w:hAnsiTheme="majorHAnsi"/>
          <w:sz w:val="24"/>
          <w:szCs w:val="24"/>
        </w:rPr>
        <w:t xml:space="preserve">It is in that line of thought that </w:t>
      </w:r>
      <w:r w:rsidR="00792084">
        <w:rPr>
          <w:rFonts w:asciiTheme="majorHAnsi" w:hAnsiTheme="majorHAnsi"/>
          <w:sz w:val="24"/>
          <w:szCs w:val="24"/>
        </w:rPr>
        <w:t>Mobisoft</w:t>
      </w:r>
      <w:r w:rsidRPr="00792084">
        <w:rPr>
          <w:rFonts w:asciiTheme="majorHAnsi" w:hAnsiTheme="majorHAnsi"/>
          <w:b/>
          <w:sz w:val="24"/>
          <w:szCs w:val="24"/>
        </w:rPr>
        <w:t xml:space="preserve"> </w:t>
      </w:r>
      <w:r w:rsidRPr="00792084">
        <w:rPr>
          <w:rFonts w:asciiTheme="majorHAnsi" w:hAnsiTheme="majorHAnsi"/>
          <w:sz w:val="24"/>
          <w:szCs w:val="24"/>
        </w:rPr>
        <w:t>came in to be one of the pi</w:t>
      </w:r>
      <w:r w:rsidR="009C4A12">
        <w:rPr>
          <w:rFonts w:asciiTheme="majorHAnsi" w:hAnsiTheme="majorHAnsi"/>
          <w:sz w:val="24"/>
          <w:szCs w:val="24"/>
        </w:rPr>
        <w:t xml:space="preserve">oneers in this way of providing </w:t>
      </w:r>
      <w:r w:rsidRPr="00792084">
        <w:rPr>
          <w:rFonts w:asciiTheme="majorHAnsi" w:hAnsiTheme="majorHAnsi"/>
          <w:sz w:val="24"/>
          <w:szCs w:val="24"/>
        </w:rPr>
        <w:t xml:space="preserve">information.  </w:t>
      </w:r>
      <w:r w:rsidR="00792084">
        <w:rPr>
          <w:rFonts w:asciiTheme="majorHAnsi" w:hAnsiTheme="majorHAnsi"/>
          <w:sz w:val="24"/>
          <w:szCs w:val="24"/>
        </w:rPr>
        <w:t>Mobisoft</w:t>
      </w:r>
      <w:r w:rsidRPr="00792084">
        <w:rPr>
          <w:rFonts w:asciiTheme="majorHAnsi" w:hAnsiTheme="majorHAnsi"/>
          <w:sz w:val="24"/>
          <w:szCs w:val="24"/>
        </w:rPr>
        <w:t xml:space="preserve"> is an IT company that</w:t>
      </w:r>
      <w:r w:rsidR="00C90F6B" w:rsidRPr="00792084">
        <w:rPr>
          <w:rFonts w:asciiTheme="majorHAnsi" w:hAnsiTheme="majorHAnsi"/>
          <w:sz w:val="24"/>
          <w:szCs w:val="24"/>
        </w:rPr>
        <w:t xml:space="preserve"> develops software, especially focusing</w:t>
      </w:r>
      <w:r w:rsidRPr="00792084">
        <w:rPr>
          <w:rFonts w:asciiTheme="majorHAnsi" w:hAnsiTheme="majorHAnsi"/>
          <w:sz w:val="24"/>
          <w:szCs w:val="24"/>
        </w:rPr>
        <w:t xml:space="preserve"> on developing mobile application</w:t>
      </w:r>
      <w:r w:rsidR="00C90F6B" w:rsidRPr="00792084">
        <w:rPr>
          <w:rFonts w:asciiTheme="majorHAnsi" w:hAnsiTheme="majorHAnsi"/>
          <w:sz w:val="24"/>
          <w:szCs w:val="24"/>
        </w:rPr>
        <w:t>s</w:t>
      </w:r>
      <w:r w:rsidRPr="00792084">
        <w:rPr>
          <w:rFonts w:asciiTheme="majorHAnsi" w:hAnsiTheme="majorHAnsi"/>
          <w:sz w:val="24"/>
          <w:szCs w:val="24"/>
        </w:rPr>
        <w:t xml:space="preserve">, </w:t>
      </w:r>
      <w:r w:rsidR="00C90F6B" w:rsidRPr="00792084">
        <w:rPr>
          <w:rFonts w:asciiTheme="majorHAnsi" w:hAnsiTheme="majorHAnsi"/>
          <w:sz w:val="24"/>
          <w:szCs w:val="24"/>
        </w:rPr>
        <w:t>SMS and non-SMS applications. The aim of these applications is to deliver information in the quickest and easiest manner, by putting them in the palms of the people that need information. It will achieve this by conducting regular researches about finding the needs that the Rwandan society meets and producing a software-based solution towards that need.</w:t>
      </w:r>
    </w:p>
    <w:p w:rsidR="00C90F6B" w:rsidRPr="00792084" w:rsidRDefault="00792084" w:rsidP="00787520">
      <w:pPr>
        <w:jc w:val="both"/>
        <w:rPr>
          <w:rFonts w:asciiTheme="majorHAnsi" w:hAnsiTheme="majorHAnsi"/>
          <w:sz w:val="24"/>
          <w:szCs w:val="24"/>
        </w:rPr>
      </w:pPr>
      <w:r>
        <w:rPr>
          <w:rFonts w:asciiTheme="majorHAnsi" w:hAnsiTheme="majorHAnsi"/>
          <w:sz w:val="24"/>
          <w:szCs w:val="24"/>
        </w:rPr>
        <w:t>Mobisoft</w:t>
      </w:r>
      <w:r w:rsidR="00C90F6B" w:rsidRPr="00792084">
        <w:rPr>
          <w:rFonts w:asciiTheme="majorHAnsi" w:hAnsiTheme="majorHAnsi"/>
          <w:sz w:val="24"/>
          <w:szCs w:val="24"/>
        </w:rPr>
        <w:t xml:space="preserve"> </w:t>
      </w:r>
      <w:r w:rsidR="00A80C5B" w:rsidRPr="00792084">
        <w:rPr>
          <w:rFonts w:asciiTheme="majorHAnsi" w:hAnsiTheme="majorHAnsi"/>
          <w:sz w:val="24"/>
          <w:szCs w:val="24"/>
        </w:rPr>
        <w:t>will make the difference in the market place</w:t>
      </w:r>
      <w:r w:rsidR="00C90F6B" w:rsidRPr="00792084">
        <w:rPr>
          <w:rFonts w:asciiTheme="majorHAnsi" w:hAnsiTheme="majorHAnsi"/>
          <w:sz w:val="24"/>
          <w:szCs w:val="24"/>
        </w:rPr>
        <w:t xml:space="preserve"> because it is one of the first to use Django as the type of technology for mobile and web application development in Rwanda. It has a very skilled team and leadership that are goal-oriented and experienced. Having developed various applications that are used by Rwandans nowadays and that are appreciated, we believe that working together will be an advantage for us over competition because we are not novices but professionals. We have a strong research team, technical team and business development team that </w:t>
      </w:r>
      <w:r w:rsidR="00A80C5B" w:rsidRPr="00792084">
        <w:rPr>
          <w:rFonts w:asciiTheme="majorHAnsi" w:hAnsiTheme="majorHAnsi"/>
          <w:sz w:val="24"/>
          <w:szCs w:val="24"/>
        </w:rPr>
        <w:t>are</w:t>
      </w:r>
      <w:r w:rsidR="00C90F6B" w:rsidRPr="00792084">
        <w:rPr>
          <w:rFonts w:asciiTheme="majorHAnsi" w:hAnsiTheme="majorHAnsi"/>
          <w:sz w:val="24"/>
          <w:szCs w:val="24"/>
        </w:rPr>
        <w:t xml:space="preserve"> ready to bring new technologies and expertise acquired in various environments they have been working in individually.</w:t>
      </w:r>
      <w:r w:rsidR="00A80C5B" w:rsidRPr="00792084">
        <w:rPr>
          <w:rFonts w:asciiTheme="majorHAnsi" w:hAnsiTheme="majorHAnsi"/>
          <w:sz w:val="24"/>
          <w:szCs w:val="24"/>
        </w:rPr>
        <w:t xml:space="preserve"> </w:t>
      </w:r>
    </w:p>
    <w:p w:rsidR="00C90F6B" w:rsidRPr="00792084" w:rsidRDefault="00C90F6B" w:rsidP="00787520">
      <w:pPr>
        <w:jc w:val="both"/>
        <w:rPr>
          <w:rFonts w:asciiTheme="majorHAnsi" w:hAnsiTheme="majorHAnsi"/>
          <w:sz w:val="24"/>
          <w:szCs w:val="24"/>
        </w:rPr>
      </w:pPr>
      <w:r w:rsidRPr="00792084">
        <w:rPr>
          <w:rFonts w:asciiTheme="majorHAnsi" w:hAnsiTheme="majorHAnsi"/>
          <w:sz w:val="24"/>
          <w:szCs w:val="24"/>
        </w:rPr>
        <w:t xml:space="preserve">Rwanda is ranked first in the East African region when it comes to Information and Communication technology growth. Having more than 46% of the Rwandans owning a cell phone, we can easily say that our market is 46% of the Rwandan population, for the moment because the number increases each and every day. Our mobile applications will </w:t>
      </w:r>
      <w:r w:rsidRPr="00792084">
        <w:rPr>
          <w:rFonts w:asciiTheme="majorHAnsi" w:hAnsiTheme="majorHAnsi"/>
          <w:sz w:val="24"/>
          <w:szCs w:val="24"/>
        </w:rPr>
        <w:lastRenderedPageBreak/>
        <w:t>come to solve the everyday Rwandan problems, the Rwandan that lives in the village</w:t>
      </w:r>
      <w:r w:rsidR="000E0759" w:rsidRPr="00792084">
        <w:rPr>
          <w:rFonts w:asciiTheme="majorHAnsi" w:hAnsiTheme="majorHAnsi"/>
          <w:sz w:val="24"/>
          <w:szCs w:val="24"/>
        </w:rPr>
        <w:t xml:space="preserve"> and find it hard to access complicated technologies or even doesn’t see their impact on his life. By giving him SMS applications, this Rwandan will be beneficiating from technology while remaining in his lifestyle. It will be easier for that Rwandan to shift to higher technologies, having experienced their impact </w:t>
      </w:r>
      <w:r w:rsidR="00792084">
        <w:rPr>
          <w:rFonts w:asciiTheme="majorHAnsi" w:hAnsiTheme="majorHAnsi"/>
          <w:sz w:val="24"/>
          <w:szCs w:val="24"/>
        </w:rPr>
        <w:t xml:space="preserve">in their daily lives </w:t>
      </w:r>
      <w:r w:rsidR="000E0759" w:rsidRPr="00792084">
        <w:rPr>
          <w:rFonts w:asciiTheme="majorHAnsi" w:hAnsiTheme="majorHAnsi"/>
          <w:sz w:val="24"/>
          <w:szCs w:val="24"/>
        </w:rPr>
        <w:t>through the SMS applications</w:t>
      </w:r>
      <w:r w:rsidR="00792084">
        <w:rPr>
          <w:rFonts w:asciiTheme="majorHAnsi" w:hAnsiTheme="majorHAnsi"/>
          <w:sz w:val="24"/>
          <w:szCs w:val="24"/>
        </w:rPr>
        <w:t>,</w:t>
      </w:r>
      <w:r w:rsidR="000E0759" w:rsidRPr="00792084">
        <w:rPr>
          <w:rFonts w:asciiTheme="majorHAnsi" w:hAnsiTheme="majorHAnsi"/>
          <w:sz w:val="24"/>
          <w:szCs w:val="24"/>
        </w:rPr>
        <w:t xml:space="preserve"> that they might use to know when the veterinary is visiting the region or when they can register of their medical insurances. Our applications are not targeting Rwandans only but also foreigners that visit our country. The foreigner might want to eat in some kind restaurant but have no idea who to ask to know that information. Our applications will play the role of the city guide, by guiding him to the best restaurant for them according to the needs they specify.</w:t>
      </w:r>
    </w:p>
    <w:p w:rsidR="00792084" w:rsidRPr="00A80C5B" w:rsidRDefault="00792084" w:rsidP="00787520">
      <w:pPr>
        <w:jc w:val="both"/>
        <w:rPr>
          <w:rFonts w:asciiTheme="majorHAnsi" w:hAnsiTheme="majorHAnsi"/>
          <w:sz w:val="24"/>
          <w:szCs w:val="24"/>
        </w:rPr>
      </w:pPr>
      <w:r>
        <w:rPr>
          <w:rFonts w:asciiTheme="majorHAnsi" w:hAnsiTheme="majorHAnsi"/>
          <w:sz w:val="24"/>
          <w:szCs w:val="24"/>
        </w:rPr>
        <w:t>Mobisoft</w:t>
      </w:r>
      <w:r w:rsidRPr="00A80C5B">
        <w:rPr>
          <w:rFonts w:asciiTheme="majorHAnsi" w:hAnsiTheme="majorHAnsi"/>
          <w:sz w:val="24"/>
          <w:szCs w:val="24"/>
        </w:rPr>
        <w:t xml:space="preserve"> sales strategy is three tiered. First, the company will plan on achieving first year direct sales of $</w:t>
      </w:r>
      <w:r w:rsidRPr="00792084">
        <w:rPr>
          <w:rFonts w:asciiTheme="majorHAnsi" w:hAnsiTheme="majorHAnsi"/>
          <w:sz w:val="24"/>
          <w:szCs w:val="24"/>
        </w:rPr>
        <w:t>21,000 which is equal to 12,600,000Rwf</w:t>
      </w:r>
      <w:r w:rsidRPr="00A80C5B">
        <w:rPr>
          <w:rFonts w:asciiTheme="majorHAnsi" w:hAnsiTheme="majorHAnsi"/>
          <w:sz w:val="24"/>
          <w:szCs w:val="24"/>
        </w:rPr>
        <w:t xml:space="preserve"> in the target market. Secondly, the company will plan to achieve a more profitable level of sales equal to or better than $</w:t>
      </w:r>
      <w:r w:rsidRPr="00792084">
        <w:rPr>
          <w:rFonts w:asciiTheme="majorHAnsi" w:hAnsiTheme="majorHAnsi"/>
          <w:sz w:val="24"/>
          <w:szCs w:val="24"/>
        </w:rPr>
        <w:t xml:space="preserve">26,000 in year two, equal to 15,600,000 Rwf </w:t>
      </w:r>
      <w:r w:rsidRPr="00A80C5B">
        <w:rPr>
          <w:rFonts w:asciiTheme="majorHAnsi" w:hAnsiTheme="majorHAnsi"/>
          <w:sz w:val="24"/>
          <w:szCs w:val="24"/>
        </w:rPr>
        <w:t xml:space="preserve">and </w:t>
      </w:r>
      <w:r w:rsidRPr="00792084">
        <w:rPr>
          <w:rFonts w:asciiTheme="majorHAnsi" w:hAnsiTheme="majorHAnsi"/>
          <w:sz w:val="24"/>
          <w:szCs w:val="24"/>
        </w:rPr>
        <w:t>35,000$</w:t>
      </w:r>
      <w:r w:rsidRPr="00A80C5B">
        <w:rPr>
          <w:rFonts w:asciiTheme="majorHAnsi" w:hAnsiTheme="majorHAnsi"/>
          <w:sz w:val="24"/>
          <w:szCs w:val="24"/>
        </w:rPr>
        <w:t xml:space="preserve"> in year three</w:t>
      </w:r>
      <w:r w:rsidRPr="00792084">
        <w:rPr>
          <w:rFonts w:asciiTheme="majorHAnsi" w:hAnsiTheme="majorHAnsi"/>
          <w:sz w:val="24"/>
          <w:szCs w:val="24"/>
        </w:rPr>
        <w:t xml:space="preserve"> equal to 21,000,000Rwf</w:t>
      </w:r>
      <w:r w:rsidRPr="00A80C5B">
        <w:rPr>
          <w:rFonts w:asciiTheme="majorHAnsi" w:hAnsiTheme="majorHAnsi"/>
          <w:sz w:val="24"/>
          <w:szCs w:val="24"/>
        </w:rPr>
        <w:t xml:space="preserve">. Thirdly, the company plans to aggressively promote its services </w:t>
      </w:r>
      <w:r w:rsidRPr="00792084">
        <w:rPr>
          <w:rFonts w:asciiTheme="majorHAnsi" w:hAnsiTheme="majorHAnsi"/>
          <w:sz w:val="24"/>
          <w:szCs w:val="24"/>
        </w:rPr>
        <w:t>with higher profit margins</w:t>
      </w:r>
      <w:r w:rsidRPr="00A80C5B">
        <w:rPr>
          <w:rFonts w:asciiTheme="majorHAnsi" w:hAnsiTheme="majorHAnsi"/>
          <w:sz w:val="24"/>
          <w:szCs w:val="24"/>
        </w:rPr>
        <w:t xml:space="preserve"> to allow for maximized profits. </w:t>
      </w:r>
    </w:p>
    <w:p w:rsidR="00792084" w:rsidRPr="00A80C5B" w:rsidRDefault="00792084" w:rsidP="00787520">
      <w:pPr>
        <w:jc w:val="both"/>
        <w:rPr>
          <w:rFonts w:asciiTheme="majorHAnsi" w:hAnsiTheme="majorHAnsi"/>
          <w:sz w:val="24"/>
          <w:szCs w:val="24"/>
        </w:rPr>
      </w:pPr>
      <w:r w:rsidRPr="00A80C5B">
        <w:rPr>
          <w:rFonts w:asciiTheme="majorHAnsi" w:hAnsiTheme="majorHAnsi"/>
          <w:sz w:val="24"/>
          <w:szCs w:val="24"/>
        </w:rPr>
        <w:t xml:space="preserve">It the first year of operations, </w:t>
      </w:r>
      <w:r>
        <w:rPr>
          <w:rFonts w:asciiTheme="majorHAnsi" w:hAnsiTheme="majorHAnsi"/>
          <w:sz w:val="24"/>
          <w:szCs w:val="24"/>
        </w:rPr>
        <w:t>Mobisoft</w:t>
      </w:r>
      <w:r w:rsidRPr="00A80C5B">
        <w:rPr>
          <w:rFonts w:asciiTheme="majorHAnsi" w:hAnsiTheme="majorHAnsi"/>
          <w:sz w:val="24"/>
          <w:szCs w:val="24"/>
        </w:rPr>
        <w:t xml:space="preserve"> plans on breaking even. In years two and three the company will become more profitable as contracts and clientele increase and as the company learns to become more efficient in </w:t>
      </w:r>
      <w:r w:rsidRPr="00792084">
        <w:rPr>
          <w:rFonts w:asciiTheme="majorHAnsi" w:hAnsiTheme="majorHAnsi"/>
          <w:sz w:val="24"/>
          <w:szCs w:val="24"/>
        </w:rPr>
        <w:t>developing applications</w:t>
      </w:r>
      <w:r w:rsidRPr="00A80C5B">
        <w:rPr>
          <w:rFonts w:asciiTheme="majorHAnsi" w:hAnsiTheme="majorHAnsi"/>
          <w:sz w:val="24"/>
          <w:szCs w:val="24"/>
        </w:rPr>
        <w:t xml:space="preserve">. </w:t>
      </w:r>
    </w:p>
    <w:p w:rsidR="00A80C5B" w:rsidRDefault="00792084" w:rsidP="00787520">
      <w:pPr>
        <w:jc w:val="both"/>
        <w:rPr>
          <w:rFonts w:asciiTheme="majorHAnsi" w:hAnsiTheme="majorHAnsi"/>
          <w:sz w:val="24"/>
          <w:szCs w:val="24"/>
        </w:rPr>
      </w:pPr>
      <w:r w:rsidRPr="00A80C5B">
        <w:rPr>
          <w:rFonts w:asciiTheme="majorHAnsi" w:hAnsiTheme="majorHAnsi"/>
          <w:sz w:val="24"/>
          <w:szCs w:val="24"/>
        </w:rPr>
        <w:t xml:space="preserve">The initial start up expense for </w:t>
      </w:r>
      <w:r w:rsidR="00C23C16">
        <w:rPr>
          <w:rFonts w:asciiTheme="majorHAnsi" w:hAnsiTheme="majorHAnsi"/>
          <w:sz w:val="24"/>
          <w:szCs w:val="24"/>
        </w:rPr>
        <w:t>Mobisoft</w:t>
      </w:r>
      <w:r w:rsidRPr="00A80C5B">
        <w:rPr>
          <w:rFonts w:asciiTheme="majorHAnsi" w:hAnsiTheme="majorHAnsi"/>
          <w:sz w:val="24"/>
          <w:szCs w:val="24"/>
        </w:rPr>
        <w:t xml:space="preserve"> include: capital $</w:t>
      </w:r>
      <w:r w:rsidRPr="00792084">
        <w:rPr>
          <w:rFonts w:asciiTheme="majorHAnsi" w:hAnsiTheme="majorHAnsi"/>
          <w:sz w:val="24"/>
          <w:szCs w:val="24"/>
        </w:rPr>
        <w:t xml:space="preserve">20,000 equal to 12,000,000Rwf, </w:t>
      </w:r>
      <w:r w:rsidRPr="00A80C5B">
        <w:rPr>
          <w:rFonts w:asciiTheme="majorHAnsi" w:hAnsiTheme="majorHAnsi"/>
          <w:sz w:val="24"/>
          <w:szCs w:val="24"/>
        </w:rPr>
        <w:t>marketing $</w:t>
      </w:r>
      <w:r w:rsidRPr="00792084">
        <w:rPr>
          <w:rFonts w:asciiTheme="majorHAnsi" w:hAnsiTheme="majorHAnsi"/>
          <w:sz w:val="24"/>
          <w:szCs w:val="24"/>
        </w:rPr>
        <w:t>8,000 equivalent to 4,800,000Rwf and business support $3</w:t>
      </w:r>
      <w:r w:rsidRPr="00A80C5B">
        <w:rPr>
          <w:rFonts w:asciiTheme="majorHAnsi" w:hAnsiTheme="majorHAnsi"/>
          <w:sz w:val="24"/>
          <w:szCs w:val="24"/>
        </w:rPr>
        <w:t>,000</w:t>
      </w:r>
      <w:r w:rsidRPr="00792084">
        <w:rPr>
          <w:rFonts w:asciiTheme="majorHAnsi" w:hAnsiTheme="majorHAnsi"/>
          <w:sz w:val="24"/>
          <w:szCs w:val="24"/>
        </w:rPr>
        <w:t xml:space="preserve"> equal to 1,800,000Rwf</w:t>
      </w:r>
      <w:r w:rsidRPr="00A80C5B">
        <w:rPr>
          <w:rFonts w:asciiTheme="majorHAnsi" w:hAnsiTheme="majorHAnsi"/>
          <w:sz w:val="24"/>
          <w:szCs w:val="24"/>
        </w:rPr>
        <w:t xml:space="preserve">. Capital funds will be used to purchase </w:t>
      </w:r>
      <w:r w:rsidRPr="00792084">
        <w:rPr>
          <w:rFonts w:asciiTheme="majorHAnsi" w:hAnsiTheme="majorHAnsi"/>
          <w:sz w:val="24"/>
          <w:szCs w:val="24"/>
        </w:rPr>
        <w:t>hardware components</w:t>
      </w:r>
      <w:r w:rsidRPr="00A80C5B">
        <w:rPr>
          <w:rFonts w:asciiTheme="majorHAnsi" w:hAnsiTheme="majorHAnsi"/>
          <w:sz w:val="24"/>
          <w:szCs w:val="24"/>
        </w:rPr>
        <w:t xml:space="preserve">, specialized software, and </w:t>
      </w:r>
      <w:r w:rsidRPr="00792084">
        <w:rPr>
          <w:rFonts w:asciiTheme="majorHAnsi" w:hAnsiTheme="majorHAnsi"/>
          <w:sz w:val="24"/>
          <w:szCs w:val="24"/>
        </w:rPr>
        <w:t>rent for the offices</w:t>
      </w:r>
      <w:r w:rsidRPr="00A80C5B">
        <w:rPr>
          <w:rFonts w:asciiTheme="majorHAnsi" w:hAnsiTheme="majorHAnsi"/>
          <w:sz w:val="24"/>
          <w:szCs w:val="24"/>
        </w:rPr>
        <w:t>.</w:t>
      </w:r>
    </w:p>
    <w:p w:rsidR="009C4A12" w:rsidRDefault="009C4A12" w:rsidP="00787520">
      <w:pPr>
        <w:jc w:val="both"/>
        <w:rPr>
          <w:rFonts w:asciiTheme="majorHAnsi" w:hAnsiTheme="majorHAnsi"/>
          <w:sz w:val="24"/>
          <w:szCs w:val="24"/>
        </w:rPr>
      </w:pPr>
      <w:r>
        <w:rPr>
          <w:rFonts w:asciiTheme="majorHAnsi" w:hAnsiTheme="majorHAnsi"/>
          <w:sz w:val="24"/>
          <w:szCs w:val="24"/>
        </w:rPr>
        <w:br w:type="page"/>
      </w:r>
    </w:p>
    <w:p w:rsidR="009C4A12" w:rsidRDefault="009064A9" w:rsidP="00787520">
      <w:pPr>
        <w:pStyle w:val="Heading2"/>
        <w:jc w:val="both"/>
      </w:pPr>
      <w:bookmarkStart w:id="1" w:name="_Toc315783047"/>
      <w:r>
        <w:lastRenderedPageBreak/>
        <w:t>1</w:t>
      </w:r>
      <w:r w:rsidR="00D059A4">
        <w:t xml:space="preserve">. </w:t>
      </w:r>
      <w:r w:rsidR="009C4A12">
        <w:t>BUSINESS DESCRIPTION</w:t>
      </w:r>
      <w:bookmarkEnd w:id="1"/>
    </w:p>
    <w:p w:rsidR="009C4A12" w:rsidRDefault="009C4A12" w:rsidP="00787520">
      <w:pPr>
        <w:jc w:val="both"/>
        <w:rPr>
          <w:rFonts w:asciiTheme="majorHAnsi" w:hAnsiTheme="majorHAnsi"/>
          <w:sz w:val="24"/>
          <w:szCs w:val="24"/>
        </w:rPr>
      </w:pPr>
    </w:p>
    <w:p w:rsidR="00D059A4" w:rsidRDefault="00D059A4" w:rsidP="00787520">
      <w:pPr>
        <w:spacing w:before="100" w:beforeAutospacing="1" w:after="100" w:afterAutospacing="1" w:line="240" w:lineRule="auto"/>
        <w:jc w:val="both"/>
        <w:rPr>
          <w:rFonts w:ascii="Cambria" w:hAnsi="Cambria"/>
          <w:bCs/>
          <w:sz w:val="24"/>
          <w:szCs w:val="24"/>
        </w:rPr>
      </w:pPr>
      <w:r>
        <w:rPr>
          <w:rFonts w:ascii="Cambria" w:hAnsi="Cambria"/>
          <w:bCs/>
          <w:sz w:val="24"/>
          <w:szCs w:val="24"/>
        </w:rPr>
        <w:t xml:space="preserve">Information is a vital thing when it comes to development, either personal or country wide. However, even though Rwanda is an advanced country in terms of Information, Communication Technology infrastructure, the means of providing information every time everywhere is still a </w:t>
      </w:r>
      <w:r w:rsidR="00456956">
        <w:rPr>
          <w:rFonts w:ascii="Cambria" w:hAnsi="Cambria"/>
          <w:bCs/>
          <w:sz w:val="24"/>
          <w:szCs w:val="24"/>
        </w:rPr>
        <w:t>challenge</w:t>
      </w:r>
      <w:r>
        <w:rPr>
          <w:rFonts w:ascii="Cambria" w:hAnsi="Cambria"/>
          <w:bCs/>
          <w:sz w:val="24"/>
          <w:szCs w:val="24"/>
        </w:rPr>
        <w:t xml:space="preserve">. </w:t>
      </w:r>
    </w:p>
    <w:p w:rsidR="00456956" w:rsidRPr="00456956" w:rsidRDefault="00456956" w:rsidP="00787520">
      <w:pPr>
        <w:jc w:val="both"/>
        <w:rPr>
          <w:rFonts w:asciiTheme="majorHAnsi" w:hAnsiTheme="majorHAnsi"/>
          <w:sz w:val="24"/>
          <w:szCs w:val="24"/>
        </w:rPr>
      </w:pPr>
      <w:r>
        <w:rPr>
          <w:rFonts w:ascii="Cambria" w:hAnsi="Cambria"/>
          <w:sz w:val="24"/>
          <w:szCs w:val="24"/>
        </w:rPr>
        <w:t xml:space="preserve">The IT industry is a growing industry. As Rwanda is embracing the technological era, small and medium enterprises in IT (SMEs) are increasing in number. As the country is planning to build a knowledge based economy, a lot of investments are made in the IT sector, either from the public or the private sector. However, the information, which is the main thing not to say the only thing to be channeled by </w:t>
      </w:r>
      <w:proofErr w:type="gramStart"/>
      <w:r>
        <w:rPr>
          <w:rFonts w:ascii="Cambria" w:hAnsi="Cambria"/>
          <w:sz w:val="24"/>
          <w:szCs w:val="24"/>
        </w:rPr>
        <w:t>ICT</w:t>
      </w:r>
      <w:proofErr w:type="gramEnd"/>
      <w:r>
        <w:rPr>
          <w:rFonts w:ascii="Cambria" w:hAnsi="Cambria"/>
          <w:sz w:val="24"/>
          <w:szCs w:val="24"/>
        </w:rPr>
        <w:t xml:space="preserve"> is not reaching a satisfactory percentage. There is a visible gap between the investments and their productivity.</w:t>
      </w:r>
    </w:p>
    <w:p w:rsidR="00D059A4" w:rsidRDefault="00D059A4" w:rsidP="00787520">
      <w:pPr>
        <w:spacing w:before="100" w:beforeAutospacing="1" w:after="100" w:afterAutospacing="1" w:line="240" w:lineRule="auto"/>
        <w:jc w:val="both"/>
        <w:rPr>
          <w:rFonts w:ascii="Cambria" w:hAnsi="Cambria"/>
          <w:bCs/>
          <w:sz w:val="24"/>
          <w:szCs w:val="24"/>
        </w:rPr>
      </w:pPr>
      <w:r w:rsidRPr="00DD18A5">
        <w:rPr>
          <w:rFonts w:ascii="Cambria" w:hAnsi="Cambria"/>
          <w:bCs/>
          <w:sz w:val="24"/>
          <w:szCs w:val="24"/>
        </w:rPr>
        <w:t xml:space="preserve">Mobisoft </w:t>
      </w:r>
      <w:r w:rsidR="00456956">
        <w:rPr>
          <w:rFonts w:ascii="Cambria" w:hAnsi="Cambria"/>
          <w:bCs/>
          <w:sz w:val="24"/>
          <w:szCs w:val="24"/>
        </w:rPr>
        <w:t>Ltd</w:t>
      </w:r>
      <w:r w:rsidRPr="00DD18A5">
        <w:rPr>
          <w:rFonts w:ascii="Cambria" w:hAnsi="Cambria"/>
          <w:bCs/>
          <w:sz w:val="24"/>
          <w:szCs w:val="24"/>
        </w:rPr>
        <w:t xml:space="preserve"> </w:t>
      </w:r>
      <w:r>
        <w:rPr>
          <w:rFonts w:ascii="Cambria" w:hAnsi="Cambria"/>
          <w:bCs/>
          <w:sz w:val="24"/>
          <w:szCs w:val="24"/>
        </w:rPr>
        <w:t xml:space="preserve">comes to fill on that gap, by providing to you the basic information to the tool that more than 46% of the Rwandan population uses; the mobile phone. By doing various researches, we believe that we will be providing to the everyday Rwandan, as well as foreigners in our country, accurate and desired information. We believe that research is at the core of a successful business, reason why in addition to having a strong software development team, we also have a research team that would work hand in hand with the software development team to achieve our goal of providing needed and accurate information. </w:t>
      </w:r>
    </w:p>
    <w:p w:rsidR="00456956" w:rsidRPr="00456956" w:rsidRDefault="009064A9" w:rsidP="00787520">
      <w:pPr>
        <w:pStyle w:val="Heading3"/>
        <w:jc w:val="both"/>
        <w:rPr>
          <w:color w:val="auto"/>
        </w:rPr>
      </w:pPr>
      <w:bookmarkStart w:id="2" w:name="_Toc315783048"/>
      <w:r>
        <w:rPr>
          <w:color w:val="auto"/>
        </w:rPr>
        <w:t>1</w:t>
      </w:r>
      <w:r w:rsidR="00456956" w:rsidRPr="00456956">
        <w:rPr>
          <w:color w:val="auto"/>
        </w:rPr>
        <w:t>.1 Mission</w:t>
      </w:r>
      <w:bookmarkEnd w:id="2"/>
    </w:p>
    <w:p w:rsidR="00456956" w:rsidRDefault="00456956" w:rsidP="00787520">
      <w:pPr>
        <w:spacing w:before="100" w:beforeAutospacing="1" w:after="100" w:afterAutospacing="1" w:line="240" w:lineRule="auto"/>
        <w:jc w:val="both"/>
        <w:rPr>
          <w:rFonts w:ascii="Cambria" w:hAnsi="Cambria"/>
          <w:bCs/>
          <w:sz w:val="24"/>
          <w:szCs w:val="24"/>
        </w:rPr>
      </w:pPr>
      <w:r>
        <w:rPr>
          <w:rFonts w:ascii="Cambria" w:hAnsi="Cambria"/>
          <w:bCs/>
          <w:sz w:val="24"/>
          <w:szCs w:val="24"/>
        </w:rPr>
        <w:t>Mobisoft Ltd aims at delivering the right product to the right people and at the right moment.</w:t>
      </w:r>
    </w:p>
    <w:p w:rsidR="00456956" w:rsidRDefault="00456956" w:rsidP="00787520">
      <w:pPr>
        <w:pStyle w:val="NormalWeb"/>
        <w:jc w:val="both"/>
        <w:rPr>
          <w:rFonts w:ascii="Cambria" w:eastAsia="Calibri" w:hAnsi="Cambria"/>
          <w:bCs/>
        </w:rPr>
      </w:pPr>
      <w:r w:rsidRPr="00DD18A5">
        <w:rPr>
          <w:rFonts w:ascii="Cambria" w:eastAsia="Calibri" w:hAnsi="Cambria"/>
          <w:bCs/>
        </w:rPr>
        <w:t xml:space="preserve">Our company will be developing </w:t>
      </w:r>
      <w:r>
        <w:rPr>
          <w:rFonts w:ascii="Cambria" w:eastAsia="Calibri" w:hAnsi="Cambria"/>
          <w:bCs/>
        </w:rPr>
        <w:t>different</w:t>
      </w:r>
      <w:r w:rsidRPr="00DD18A5">
        <w:rPr>
          <w:rFonts w:ascii="Cambria" w:eastAsia="Calibri" w:hAnsi="Cambria"/>
          <w:bCs/>
        </w:rPr>
        <w:t xml:space="preserve"> applications software according to end users needs and requirement for their day to day transactions and also providing information services from those applications services for those who need while considering their mobility ,our information services will reach the handheld devices for a better comfort.</w:t>
      </w:r>
    </w:p>
    <w:p w:rsidR="00456956" w:rsidRPr="0010470C" w:rsidRDefault="009064A9" w:rsidP="00787520">
      <w:pPr>
        <w:pStyle w:val="Heading3"/>
        <w:jc w:val="both"/>
        <w:rPr>
          <w:rFonts w:eastAsia="Calibri"/>
          <w:color w:val="auto"/>
        </w:rPr>
      </w:pPr>
      <w:bookmarkStart w:id="3" w:name="_Toc315783049"/>
      <w:r>
        <w:rPr>
          <w:rFonts w:eastAsia="Calibri"/>
          <w:color w:val="auto"/>
        </w:rPr>
        <w:t>1</w:t>
      </w:r>
      <w:r w:rsidR="0018267C" w:rsidRPr="0010470C">
        <w:rPr>
          <w:rFonts w:eastAsia="Calibri"/>
          <w:color w:val="auto"/>
        </w:rPr>
        <w:t>.2 Mobisoft Ltd history</w:t>
      </w:r>
      <w:bookmarkEnd w:id="3"/>
    </w:p>
    <w:p w:rsidR="0018267C" w:rsidRDefault="0018267C" w:rsidP="00787520">
      <w:pPr>
        <w:pStyle w:val="NormalWeb"/>
        <w:jc w:val="both"/>
        <w:rPr>
          <w:rFonts w:ascii="Cambria" w:eastAsia="Calibri" w:hAnsi="Cambria"/>
          <w:bCs/>
        </w:rPr>
      </w:pPr>
      <w:r>
        <w:rPr>
          <w:rFonts w:ascii="Cambria" w:eastAsia="Calibri" w:hAnsi="Cambria"/>
          <w:bCs/>
        </w:rPr>
        <w:t xml:space="preserve">Mobisoft Ltd is a unique company with a unique history. It is made of people with different backgrounds, yet sharing the same ideals and vision. Some of our management team members went to the same university. They shared the same dream of making Rwanda the next Silicon Valley. They agreed on first acquiring experience in various environments and companies, and start building their dream with a strong professional background. While acquiring the necessary skills, they met different people who joined them and shared their vision of Rwanda. Throughout the years, they got to know each other and after having the </w:t>
      </w:r>
      <w:r>
        <w:rPr>
          <w:rFonts w:ascii="Cambria" w:eastAsia="Calibri" w:hAnsi="Cambria"/>
          <w:bCs/>
        </w:rPr>
        <w:lastRenderedPageBreak/>
        <w:t xml:space="preserve">certitude that they are on the right track, they decided to leave their respective employers and move on to give their dream a name, Mobisoft Ltd. </w:t>
      </w:r>
    </w:p>
    <w:p w:rsidR="0018267C" w:rsidRPr="0010470C" w:rsidRDefault="009064A9" w:rsidP="00787520">
      <w:pPr>
        <w:pStyle w:val="Heading3"/>
        <w:jc w:val="both"/>
        <w:rPr>
          <w:rFonts w:eastAsia="Calibri"/>
          <w:color w:val="auto"/>
        </w:rPr>
      </w:pPr>
      <w:bookmarkStart w:id="4" w:name="_Toc315783050"/>
      <w:r>
        <w:rPr>
          <w:rFonts w:eastAsia="Calibri"/>
          <w:color w:val="auto"/>
        </w:rPr>
        <w:t>1</w:t>
      </w:r>
      <w:r w:rsidR="0018267C" w:rsidRPr="0010470C">
        <w:rPr>
          <w:rFonts w:eastAsia="Calibri"/>
          <w:color w:val="auto"/>
        </w:rPr>
        <w:t>.3 Vision</w:t>
      </w:r>
      <w:bookmarkEnd w:id="4"/>
    </w:p>
    <w:p w:rsidR="0018267C" w:rsidRDefault="0018267C" w:rsidP="00787520">
      <w:pPr>
        <w:pStyle w:val="NormalWeb"/>
        <w:jc w:val="both"/>
        <w:rPr>
          <w:rFonts w:ascii="Cambria" w:eastAsia="Calibri" w:hAnsi="Cambria"/>
          <w:bCs/>
        </w:rPr>
      </w:pPr>
      <w:r w:rsidRPr="00DD18A5">
        <w:rPr>
          <w:rFonts w:ascii="Cambria" w:eastAsia="Calibri" w:hAnsi="Cambria"/>
          <w:bCs/>
        </w:rPr>
        <w:t xml:space="preserve">Our vision is to be a leading firm in IT </w:t>
      </w:r>
      <w:r w:rsidR="0010470C">
        <w:rPr>
          <w:rFonts w:ascii="Cambria" w:eastAsia="Calibri" w:hAnsi="Cambria"/>
          <w:bCs/>
        </w:rPr>
        <w:t xml:space="preserve">in East Africa and generally </w:t>
      </w:r>
      <w:r w:rsidRPr="00DD18A5">
        <w:rPr>
          <w:rFonts w:ascii="Cambria" w:eastAsia="Calibri" w:hAnsi="Cambria"/>
          <w:bCs/>
        </w:rPr>
        <w:t>all over the world in providing IT solution of High Quality for most company and population in need with a high revenue income.</w:t>
      </w:r>
      <w:r>
        <w:rPr>
          <w:rFonts w:ascii="Cambria" w:eastAsia="Calibri" w:hAnsi="Cambria"/>
          <w:bCs/>
        </w:rPr>
        <w:t xml:space="preserve"> </w:t>
      </w:r>
      <w:r w:rsidR="0010470C">
        <w:rPr>
          <w:rFonts w:ascii="Cambria" w:eastAsia="Calibri" w:hAnsi="Cambria"/>
          <w:bCs/>
        </w:rPr>
        <w:t>We believe that our vision is realizable because we are a goal-oriented and purpose-driven team. We do not think of ourselves as dreamers but rather achievers. That is enough for us to think that we will realize our vision.</w:t>
      </w:r>
    </w:p>
    <w:p w:rsidR="0010470C" w:rsidRPr="0010470C" w:rsidRDefault="009064A9" w:rsidP="00787520">
      <w:pPr>
        <w:pStyle w:val="Heading3"/>
        <w:jc w:val="both"/>
        <w:rPr>
          <w:rFonts w:eastAsia="Calibri"/>
          <w:color w:val="auto"/>
        </w:rPr>
      </w:pPr>
      <w:bookmarkStart w:id="5" w:name="_Toc315783051"/>
      <w:r>
        <w:rPr>
          <w:rFonts w:eastAsia="Calibri"/>
          <w:color w:val="auto"/>
        </w:rPr>
        <w:t>1</w:t>
      </w:r>
      <w:r w:rsidR="0010470C" w:rsidRPr="0010470C">
        <w:rPr>
          <w:rFonts w:eastAsia="Calibri"/>
          <w:color w:val="auto"/>
        </w:rPr>
        <w:t>.4 Goals</w:t>
      </w:r>
      <w:bookmarkEnd w:id="5"/>
    </w:p>
    <w:p w:rsidR="0010470C" w:rsidRDefault="0010470C" w:rsidP="00787520">
      <w:pPr>
        <w:pStyle w:val="NormalWeb"/>
        <w:jc w:val="both"/>
        <w:rPr>
          <w:rFonts w:ascii="Cambria" w:eastAsia="Calibri" w:hAnsi="Cambria"/>
          <w:bCs/>
        </w:rPr>
      </w:pPr>
      <w:r w:rsidRPr="00DD18A5">
        <w:rPr>
          <w:rFonts w:ascii="Cambria" w:eastAsia="Calibri" w:hAnsi="Cambria"/>
          <w:bCs/>
        </w:rPr>
        <w:t xml:space="preserve">Our </w:t>
      </w:r>
      <w:r>
        <w:rPr>
          <w:rFonts w:ascii="Cambria" w:eastAsia="Calibri" w:hAnsi="Cambria"/>
          <w:bCs/>
        </w:rPr>
        <w:t>goals are:</w:t>
      </w:r>
    </w:p>
    <w:p w:rsidR="0018267C" w:rsidRDefault="0010470C" w:rsidP="00787520">
      <w:pPr>
        <w:pStyle w:val="NormalWeb"/>
        <w:numPr>
          <w:ilvl w:val="0"/>
          <w:numId w:val="3"/>
        </w:numPr>
        <w:jc w:val="both"/>
        <w:rPr>
          <w:rFonts w:ascii="Cambria" w:eastAsia="Calibri" w:hAnsi="Cambria"/>
          <w:bCs/>
        </w:rPr>
      </w:pPr>
      <w:r w:rsidRPr="00DD18A5">
        <w:rPr>
          <w:rFonts w:ascii="Cambria" w:eastAsia="Calibri" w:hAnsi="Cambria"/>
          <w:bCs/>
        </w:rPr>
        <w:t xml:space="preserve">to  provide high quality technical and information service solutions to any Rwandan and east African in need in order to facilitate his tasks and keep </w:t>
      </w:r>
      <w:r>
        <w:rPr>
          <w:rFonts w:ascii="Cambria" w:eastAsia="Calibri" w:hAnsi="Cambria"/>
          <w:bCs/>
        </w:rPr>
        <w:t>them</w:t>
      </w:r>
      <w:r w:rsidRPr="00DD18A5">
        <w:rPr>
          <w:rFonts w:ascii="Cambria" w:eastAsia="Calibri" w:hAnsi="Cambria"/>
          <w:bCs/>
        </w:rPr>
        <w:t xml:space="preserve"> updated with the flow of information accessible to </w:t>
      </w:r>
      <w:r>
        <w:rPr>
          <w:rFonts w:ascii="Cambria" w:eastAsia="Calibri" w:hAnsi="Cambria"/>
          <w:bCs/>
        </w:rPr>
        <w:t>them</w:t>
      </w:r>
      <w:r w:rsidRPr="00DD18A5">
        <w:rPr>
          <w:rFonts w:ascii="Cambria" w:eastAsia="Calibri" w:hAnsi="Cambria"/>
          <w:bCs/>
        </w:rPr>
        <w:t xml:space="preserve"> through his possessed IT resources</w:t>
      </w:r>
      <w:r>
        <w:rPr>
          <w:rFonts w:ascii="Cambria" w:eastAsia="Calibri" w:hAnsi="Cambria"/>
          <w:bCs/>
        </w:rPr>
        <w:t>.</w:t>
      </w:r>
    </w:p>
    <w:p w:rsidR="0010470C" w:rsidRDefault="0010470C" w:rsidP="00787520">
      <w:pPr>
        <w:pStyle w:val="NormalWeb"/>
        <w:ind w:left="720"/>
        <w:jc w:val="both"/>
        <w:rPr>
          <w:rFonts w:ascii="Cambria" w:eastAsia="Calibri" w:hAnsi="Cambria"/>
          <w:bCs/>
        </w:rPr>
      </w:pPr>
    </w:p>
    <w:p w:rsidR="0010470C" w:rsidRDefault="009064A9" w:rsidP="00787520">
      <w:pPr>
        <w:pStyle w:val="NormalWeb"/>
        <w:numPr>
          <w:ilvl w:val="0"/>
          <w:numId w:val="3"/>
        </w:numPr>
        <w:jc w:val="both"/>
        <w:rPr>
          <w:rFonts w:ascii="Cambria" w:eastAsia="Calibri" w:hAnsi="Cambria"/>
          <w:bCs/>
        </w:rPr>
      </w:pPr>
      <w:proofErr w:type="gramStart"/>
      <w:r>
        <w:rPr>
          <w:rFonts w:ascii="Cambria" w:eastAsia="Calibri" w:hAnsi="Cambria"/>
          <w:bCs/>
        </w:rPr>
        <w:t>to</w:t>
      </w:r>
      <w:proofErr w:type="gramEnd"/>
      <w:r>
        <w:rPr>
          <w:rFonts w:ascii="Cambria" w:eastAsia="Calibri" w:hAnsi="Cambria"/>
          <w:bCs/>
        </w:rPr>
        <w:t xml:space="preserve"> keep a satisfactory relationship with our clients. We believe this to be achievable by having a 24/7 customer care call center and by offering them the shortest response time possible, compared to our competitors.</w:t>
      </w:r>
    </w:p>
    <w:p w:rsidR="009064A9" w:rsidRDefault="009064A9" w:rsidP="00787520">
      <w:pPr>
        <w:pStyle w:val="NormalWeb"/>
        <w:jc w:val="both"/>
        <w:rPr>
          <w:rFonts w:ascii="Cambria" w:eastAsia="Calibri" w:hAnsi="Cambria"/>
          <w:bCs/>
        </w:rPr>
      </w:pPr>
    </w:p>
    <w:p w:rsidR="0010470C" w:rsidRDefault="009064A9" w:rsidP="00787520">
      <w:pPr>
        <w:pStyle w:val="Heading3"/>
        <w:jc w:val="both"/>
        <w:rPr>
          <w:rFonts w:eastAsia="Calibri"/>
          <w:color w:val="auto"/>
        </w:rPr>
      </w:pPr>
      <w:bookmarkStart w:id="6" w:name="_Toc315783052"/>
      <w:r>
        <w:rPr>
          <w:rFonts w:eastAsia="Calibri"/>
          <w:color w:val="auto"/>
        </w:rPr>
        <w:t>1</w:t>
      </w:r>
      <w:r w:rsidR="0010470C" w:rsidRPr="0010470C">
        <w:rPr>
          <w:rFonts w:eastAsia="Calibri"/>
          <w:color w:val="auto"/>
        </w:rPr>
        <w:t>.5 Competitive Advantage</w:t>
      </w:r>
      <w:bookmarkEnd w:id="6"/>
    </w:p>
    <w:p w:rsidR="0010470C" w:rsidRPr="0010470C" w:rsidRDefault="0010470C" w:rsidP="00787520">
      <w:pPr>
        <w:jc w:val="both"/>
      </w:pPr>
    </w:p>
    <w:p w:rsidR="00615357" w:rsidRPr="00792084" w:rsidRDefault="00615357" w:rsidP="00787520">
      <w:pPr>
        <w:jc w:val="both"/>
        <w:rPr>
          <w:rFonts w:asciiTheme="majorHAnsi" w:hAnsiTheme="majorHAnsi"/>
          <w:sz w:val="24"/>
          <w:szCs w:val="24"/>
        </w:rPr>
      </w:pPr>
      <w:r>
        <w:rPr>
          <w:rFonts w:asciiTheme="majorHAnsi" w:hAnsiTheme="majorHAnsi"/>
          <w:sz w:val="24"/>
          <w:szCs w:val="24"/>
        </w:rPr>
        <w:t>Mobisoft</w:t>
      </w:r>
      <w:r w:rsidRPr="00792084">
        <w:rPr>
          <w:rFonts w:asciiTheme="majorHAnsi" w:hAnsiTheme="majorHAnsi"/>
          <w:sz w:val="24"/>
          <w:szCs w:val="24"/>
        </w:rPr>
        <w:t xml:space="preserve"> will make the difference in the market place because it is one of the first to use Django as the type of technology for mobile and web application development in Rwanda. It has a very skilled team and leadership that are goal-oriented and experienced. Having developed various applications that are used by Rwandans nowadays and that are appreciated, we believe that working together will be an advantage for us over competition because we are not novices but professionals. We have a strong research team, technical team and business development team that are ready to bring new technologies and expertise acquired in various environments they have been working in individually. </w:t>
      </w:r>
    </w:p>
    <w:p w:rsidR="0010470C" w:rsidRDefault="0010470C" w:rsidP="00787520">
      <w:pPr>
        <w:pStyle w:val="NormalWeb"/>
        <w:shd w:val="clear" w:color="auto" w:fill="FFFFFF"/>
        <w:spacing w:before="0" w:beforeAutospacing="0" w:after="0" w:afterAutospacing="0" w:line="195" w:lineRule="atLeast"/>
        <w:jc w:val="both"/>
        <w:textAlignment w:val="baseline"/>
        <w:rPr>
          <w:rFonts w:asciiTheme="majorHAnsi" w:hAnsiTheme="majorHAnsi" w:cs="Arial"/>
          <w:color w:val="2B2B2B"/>
        </w:rPr>
      </w:pPr>
    </w:p>
    <w:p w:rsidR="0010470C" w:rsidRDefault="0010470C" w:rsidP="00787520">
      <w:pPr>
        <w:jc w:val="both"/>
        <w:rPr>
          <w:rFonts w:asciiTheme="majorHAnsi" w:eastAsia="Times New Roman" w:hAnsiTheme="majorHAnsi" w:cs="Arial"/>
          <w:color w:val="2B2B2B"/>
          <w:sz w:val="24"/>
          <w:szCs w:val="24"/>
        </w:rPr>
      </w:pPr>
      <w:r>
        <w:rPr>
          <w:rFonts w:asciiTheme="majorHAnsi" w:eastAsia="Times New Roman" w:hAnsiTheme="majorHAnsi" w:cs="Arial"/>
          <w:color w:val="2B2B2B"/>
          <w:sz w:val="24"/>
          <w:szCs w:val="24"/>
        </w:rPr>
        <w:br w:type="page"/>
      </w:r>
    </w:p>
    <w:p w:rsidR="0010470C" w:rsidRPr="0010470C" w:rsidRDefault="009064A9" w:rsidP="00787520">
      <w:pPr>
        <w:pStyle w:val="Heading2"/>
        <w:jc w:val="both"/>
      </w:pPr>
      <w:bookmarkStart w:id="7" w:name="_Toc315783053"/>
      <w:r>
        <w:lastRenderedPageBreak/>
        <w:t>2. MANAGEMENT TEAM</w:t>
      </w:r>
      <w:bookmarkEnd w:id="7"/>
    </w:p>
    <w:p w:rsidR="00C61847" w:rsidRPr="00361461" w:rsidRDefault="00C61847" w:rsidP="00787520">
      <w:pPr>
        <w:jc w:val="both"/>
        <w:rPr>
          <w:rFonts w:asciiTheme="majorHAnsi" w:hAnsiTheme="majorHAnsi" w:cs="Times New Roman"/>
          <w:sz w:val="24"/>
          <w:szCs w:val="24"/>
        </w:rPr>
      </w:pPr>
      <w:r w:rsidRPr="00361461">
        <w:rPr>
          <w:rFonts w:asciiTheme="majorHAnsi" w:eastAsia="Times New Roman" w:hAnsiTheme="majorHAnsi" w:cs="Times New Roman"/>
          <w:sz w:val="24"/>
          <w:szCs w:val="24"/>
        </w:rPr>
        <w:t>Our management team is comprised of people with many years of experience in the long-term care provider and software development industries.</w:t>
      </w:r>
      <w:r w:rsidRPr="00361461">
        <w:rPr>
          <w:rFonts w:asciiTheme="majorHAnsi" w:hAnsiTheme="majorHAnsi"/>
          <w:sz w:val="24"/>
          <w:szCs w:val="24"/>
        </w:rPr>
        <w:t xml:space="preserve"> </w:t>
      </w:r>
      <w:r w:rsidRPr="00361461">
        <w:rPr>
          <w:rFonts w:asciiTheme="majorHAnsi" w:hAnsiTheme="majorHAnsi" w:cs="Times New Roman"/>
          <w:sz w:val="24"/>
          <w:szCs w:val="24"/>
        </w:rPr>
        <w:t xml:space="preserve">We are laser focused on the customer’s needs! </w:t>
      </w:r>
    </w:p>
    <w:p w:rsidR="00C61847" w:rsidRDefault="00EC1093" w:rsidP="00787520">
      <w:pPr>
        <w:pStyle w:val="Heading3"/>
        <w:jc w:val="both"/>
        <w:rPr>
          <w:rFonts w:eastAsia="Times New Roman"/>
          <w:color w:val="auto"/>
        </w:rPr>
      </w:pPr>
      <w:bookmarkStart w:id="8" w:name="_Toc315783054"/>
      <w:r w:rsidRPr="00EC1093">
        <w:rPr>
          <w:rFonts w:eastAsia="Times New Roman"/>
          <w:color w:val="auto"/>
        </w:rPr>
        <w:t>2.1 MANAGEMENT TEAM PROFILES</w:t>
      </w:r>
      <w:bookmarkEnd w:id="8"/>
    </w:p>
    <w:p w:rsidR="004E2354" w:rsidRPr="004E2354" w:rsidRDefault="004E2354" w:rsidP="00787520">
      <w:pPr>
        <w:jc w:val="both"/>
      </w:pPr>
    </w:p>
    <w:p w:rsidR="00C61847" w:rsidRPr="004E2354" w:rsidRDefault="00C61847" w:rsidP="00787520">
      <w:pPr>
        <w:jc w:val="both"/>
        <w:rPr>
          <w:rFonts w:asciiTheme="majorHAnsi" w:hAnsiTheme="majorHAnsi"/>
          <w:b/>
          <w:sz w:val="24"/>
          <w:szCs w:val="24"/>
        </w:rPr>
      </w:pPr>
      <w:proofErr w:type="spellStart"/>
      <w:r w:rsidRPr="004E2354">
        <w:rPr>
          <w:rFonts w:asciiTheme="majorHAnsi" w:hAnsiTheme="majorHAnsi"/>
          <w:b/>
          <w:sz w:val="24"/>
          <w:szCs w:val="24"/>
        </w:rPr>
        <w:t>Benimana</w:t>
      </w:r>
      <w:proofErr w:type="spellEnd"/>
      <w:r w:rsidRPr="004E2354">
        <w:rPr>
          <w:rFonts w:asciiTheme="majorHAnsi" w:hAnsiTheme="majorHAnsi"/>
          <w:b/>
          <w:sz w:val="24"/>
          <w:szCs w:val="24"/>
        </w:rPr>
        <w:t xml:space="preserve"> Jessie </w:t>
      </w:r>
      <w:proofErr w:type="spellStart"/>
      <w:proofErr w:type="gramStart"/>
      <w:r w:rsidRPr="004E2354">
        <w:rPr>
          <w:rFonts w:asciiTheme="majorHAnsi" w:hAnsiTheme="majorHAnsi"/>
          <w:b/>
          <w:sz w:val="24"/>
          <w:szCs w:val="24"/>
        </w:rPr>
        <w:t>Gakwandi</w:t>
      </w:r>
      <w:proofErr w:type="spellEnd"/>
      <w:r w:rsidRPr="004E2354">
        <w:rPr>
          <w:rFonts w:asciiTheme="majorHAnsi" w:hAnsiTheme="majorHAnsi"/>
          <w:b/>
          <w:sz w:val="24"/>
          <w:szCs w:val="24"/>
        </w:rPr>
        <w:t xml:space="preserve"> .</w:t>
      </w:r>
      <w:proofErr w:type="gramEnd"/>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 xml:space="preserve">She is the Chief Execution officer (CEO), she graduated from </w:t>
      </w:r>
      <w:proofErr w:type="spellStart"/>
      <w:r w:rsidRPr="004E2354">
        <w:rPr>
          <w:rFonts w:asciiTheme="majorHAnsi" w:hAnsiTheme="majorHAnsi"/>
          <w:sz w:val="24"/>
          <w:szCs w:val="24"/>
        </w:rPr>
        <w:t>Carnergie</w:t>
      </w:r>
      <w:proofErr w:type="spellEnd"/>
      <w:r w:rsidRPr="004E2354">
        <w:rPr>
          <w:rFonts w:asciiTheme="majorHAnsi" w:hAnsiTheme="majorHAnsi"/>
          <w:sz w:val="24"/>
          <w:szCs w:val="24"/>
        </w:rPr>
        <w:t xml:space="preserve"> </w:t>
      </w:r>
      <w:proofErr w:type="spellStart"/>
      <w:proofErr w:type="gramStart"/>
      <w:r w:rsidRPr="004E2354">
        <w:rPr>
          <w:rFonts w:asciiTheme="majorHAnsi" w:hAnsiTheme="majorHAnsi"/>
          <w:sz w:val="24"/>
          <w:szCs w:val="24"/>
        </w:rPr>
        <w:t>mellon</w:t>
      </w:r>
      <w:proofErr w:type="spellEnd"/>
      <w:proofErr w:type="gramEnd"/>
      <w:r w:rsidRPr="004E2354">
        <w:rPr>
          <w:rFonts w:asciiTheme="majorHAnsi" w:hAnsiTheme="majorHAnsi"/>
          <w:sz w:val="24"/>
          <w:szCs w:val="24"/>
        </w:rPr>
        <w:t xml:space="preserve"> University, a global research university recognized for world-class arts and technology programs. </w:t>
      </w:r>
      <w:proofErr w:type="gramStart"/>
      <w:r w:rsidRPr="004E2354">
        <w:rPr>
          <w:rFonts w:asciiTheme="majorHAnsi" w:hAnsiTheme="majorHAnsi"/>
          <w:sz w:val="24"/>
          <w:szCs w:val="24"/>
        </w:rPr>
        <w:t>She  has</w:t>
      </w:r>
      <w:proofErr w:type="gramEnd"/>
      <w:r w:rsidRPr="004E2354">
        <w:rPr>
          <w:rFonts w:asciiTheme="majorHAnsi" w:hAnsiTheme="majorHAnsi"/>
          <w:sz w:val="24"/>
          <w:szCs w:val="24"/>
        </w:rPr>
        <w:t xml:space="preserve"> been working  in the </w:t>
      </w:r>
      <w:proofErr w:type="spellStart"/>
      <w:r w:rsidRPr="004E2354">
        <w:rPr>
          <w:rFonts w:asciiTheme="majorHAnsi" w:hAnsiTheme="majorHAnsi"/>
          <w:sz w:val="24"/>
          <w:szCs w:val="24"/>
        </w:rPr>
        <w:t>mobisoft</w:t>
      </w:r>
      <w:proofErr w:type="spellEnd"/>
      <w:r w:rsidRPr="004E2354">
        <w:rPr>
          <w:rFonts w:asciiTheme="majorHAnsi" w:hAnsiTheme="majorHAnsi"/>
          <w:sz w:val="24"/>
          <w:szCs w:val="24"/>
        </w:rPr>
        <w:t xml:space="preserve"> ltd since it started and she is one of the founder of </w:t>
      </w:r>
      <w:proofErr w:type="spellStart"/>
      <w:r w:rsidRPr="004E2354">
        <w:rPr>
          <w:rFonts w:asciiTheme="majorHAnsi" w:hAnsiTheme="majorHAnsi"/>
          <w:sz w:val="24"/>
          <w:szCs w:val="24"/>
        </w:rPr>
        <w:t>Mobsoft</w:t>
      </w:r>
      <w:proofErr w:type="spellEnd"/>
      <w:r w:rsidRPr="004E2354">
        <w:rPr>
          <w:rFonts w:asciiTheme="majorHAnsi" w:hAnsiTheme="majorHAnsi"/>
          <w:sz w:val="24"/>
          <w:szCs w:val="24"/>
        </w:rPr>
        <w:t xml:space="preserve"> Ltd.</w:t>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 xml:space="preserve">She decided to join hands with other   Mobisoft ltd founders, after she has been working in MTN for three years as a Voice telecommunication program manager. She has done a great job there and is always considered as a genius when it comes to monitoring and meeting the </w:t>
      </w:r>
      <w:proofErr w:type="gramStart"/>
      <w:r w:rsidRPr="004E2354">
        <w:rPr>
          <w:rFonts w:asciiTheme="majorHAnsi" w:hAnsiTheme="majorHAnsi"/>
          <w:sz w:val="24"/>
          <w:szCs w:val="24"/>
        </w:rPr>
        <w:t>goals  in</w:t>
      </w:r>
      <w:proofErr w:type="gramEnd"/>
      <w:r w:rsidRPr="004E2354">
        <w:rPr>
          <w:rFonts w:asciiTheme="majorHAnsi" w:hAnsiTheme="majorHAnsi"/>
          <w:sz w:val="24"/>
          <w:szCs w:val="24"/>
        </w:rPr>
        <w:t xml:space="preserve"> information systems department to ensure smooth integration of voice and data telecommunication systems.</w:t>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 xml:space="preserve">She also worked as an IT Project Manager in </w:t>
      </w:r>
      <w:proofErr w:type="spellStart"/>
      <w:r w:rsidRPr="004E2354">
        <w:rPr>
          <w:rFonts w:asciiTheme="majorHAnsi" w:hAnsiTheme="majorHAnsi"/>
          <w:sz w:val="24"/>
          <w:szCs w:val="24"/>
        </w:rPr>
        <w:t>Rwandatel</w:t>
      </w:r>
      <w:proofErr w:type="spellEnd"/>
      <w:r w:rsidRPr="004E2354">
        <w:rPr>
          <w:rFonts w:asciiTheme="majorHAnsi" w:hAnsiTheme="majorHAnsi"/>
          <w:sz w:val="24"/>
          <w:szCs w:val="24"/>
        </w:rPr>
        <w:t xml:space="preserve"> which was also a telecommunication company. She was accountable for working collaboratively with client liaisons and members of project teams to develop and manage projects.</w:t>
      </w:r>
    </w:p>
    <w:p w:rsidR="00C61847" w:rsidRPr="004E2354" w:rsidRDefault="00C61847" w:rsidP="00787520">
      <w:pPr>
        <w:jc w:val="both"/>
        <w:rPr>
          <w:rFonts w:asciiTheme="majorHAnsi" w:hAnsiTheme="majorHAnsi"/>
          <w:sz w:val="24"/>
          <w:szCs w:val="24"/>
        </w:rPr>
      </w:pPr>
    </w:p>
    <w:p w:rsidR="00C61847" w:rsidRPr="004E2354" w:rsidRDefault="00C61847" w:rsidP="00787520">
      <w:pPr>
        <w:jc w:val="both"/>
        <w:rPr>
          <w:rFonts w:asciiTheme="majorHAnsi" w:hAnsiTheme="majorHAnsi"/>
          <w:b/>
          <w:sz w:val="24"/>
          <w:szCs w:val="24"/>
        </w:rPr>
      </w:pPr>
      <w:r w:rsidRPr="004E2354">
        <w:rPr>
          <w:rFonts w:asciiTheme="majorHAnsi" w:hAnsiTheme="majorHAnsi"/>
          <w:b/>
          <w:sz w:val="24"/>
          <w:szCs w:val="24"/>
        </w:rPr>
        <w:t xml:space="preserve">Emma Marie </w:t>
      </w:r>
      <w:proofErr w:type="spellStart"/>
      <w:r w:rsidRPr="004E2354">
        <w:rPr>
          <w:rFonts w:asciiTheme="majorHAnsi" w:hAnsiTheme="majorHAnsi"/>
          <w:b/>
          <w:sz w:val="24"/>
          <w:szCs w:val="24"/>
        </w:rPr>
        <w:t>Muhumuza</w:t>
      </w:r>
      <w:proofErr w:type="spellEnd"/>
      <w:r w:rsidRPr="004E2354">
        <w:rPr>
          <w:rFonts w:asciiTheme="majorHAnsi" w:hAnsiTheme="majorHAnsi"/>
          <w:b/>
          <w:sz w:val="24"/>
          <w:szCs w:val="24"/>
        </w:rPr>
        <w:t>.</w:t>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 xml:space="preserve"> She is the Chief Operation Officer (COO</w:t>
      </w:r>
      <w:proofErr w:type="gramStart"/>
      <w:r w:rsidRPr="004E2354">
        <w:rPr>
          <w:rFonts w:asciiTheme="majorHAnsi" w:hAnsiTheme="majorHAnsi"/>
          <w:sz w:val="24"/>
          <w:szCs w:val="24"/>
        </w:rPr>
        <w:t>) ,</w:t>
      </w:r>
      <w:proofErr w:type="gramEnd"/>
      <w:r w:rsidRPr="004E2354">
        <w:rPr>
          <w:rFonts w:asciiTheme="majorHAnsi" w:hAnsiTheme="majorHAnsi"/>
          <w:sz w:val="24"/>
          <w:szCs w:val="24"/>
        </w:rPr>
        <w:t xml:space="preserve"> she has gained a lot of experience in developing and as well as managing various software projects for example </w:t>
      </w:r>
      <w:proofErr w:type="spellStart"/>
      <w:r w:rsidRPr="004E2354">
        <w:rPr>
          <w:rFonts w:asciiTheme="majorHAnsi" w:hAnsiTheme="majorHAnsi"/>
          <w:sz w:val="24"/>
          <w:szCs w:val="24"/>
        </w:rPr>
        <w:t>HiComm</w:t>
      </w:r>
      <w:proofErr w:type="spellEnd"/>
      <w:r w:rsidRPr="004E2354">
        <w:rPr>
          <w:rFonts w:asciiTheme="majorHAnsi" w:hAnsiTheme="majorHAnsi"/>
          <w:sz w:val="24"/>
          <w:szCs w:val="24"/>
        </w:rPr>
        <w:t xml:space="preserve"> which helps people to communicate to the board of senates in the country. She graduated from Kenyatta University and Emma's experience includes Quality and Project Management in both acute and long-term care settings.</w:t>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She worked in COGEBANK, where she was the director and in playing this role she contributed a lot in empowering excellent service providing and this brought the bank to win an award for being one of the banks in Kigali to provide customer care and excellent services to customers.</w:t>
      </w:r>
    </w:p>
    <w:p w:rsidR="00C61847" w:rsidRPr="004E2354" w:rsidRDefault="00C61847" w:rsidP="00787520">
      <w:pPr>
        <w:jc w:val="both"/>
        <w:rPr>
          <w:rFonts w:asciiTheme="majorHAnsi" w:eastAsia="Times New Roman" w:hAnsiTheme="majorHAnsi"/>
          <w:sz w:val="24"/>
          <w:szCs w:val="24"/>
        </w:rPr>
      </w:pPr>
      <w:r w:rsidRPr="004E2354">
        <w:rPr>
          <w:rFonts w:asciiTheme="majorHAnsi" w:hAnsiTheme="majorHAnsi"/>
          <w:sz w:val="24"/>
          <w:szCs w:val="24"/>
        </w:rPr>
        <w:lastRenderedPageBreak/>
        <w:t xml:space="preserve">She worked as a the assistant Operation Officer for </w:t>
      </w:r>
      <w:r w:rsidRPr="004E2354">
        <w:rPr>
          <w:rFonts w:asciiTheme="majorHAnsi" w:eastAsia="Times New Roman" w:hAnsiTheme="majorHAnsi"/>
          <w:sz w:val="24"/>
          <w:szCs w:val="24"/>
        </w:rPr>
        <w:t xml:space="preserve">James </w:t>
      </w:r>
      <w:proofErr w:type="spellStart"/>
      <w:r w:rsidRPr="004E2354">
        <w:rPr>
          <w:rFonts w:asciiTheme="majorHAnsi" w:eastAsia="Times New Roman" w:hAnsiTheme="majorHAnsi"/>
          <w:sz w:val="24"/>
          <w:szCs w:val="24"/>
        </w:rPr>
        <w:t>Gatsinzi</w:t>
      </w:r>
      <w:proofErr w:type="spellEnd"/>
      <w:r w:rsidRPr="004E2354">
        <w:rPr>
          <w:rFonts w:asciiTheme="majorHAnsi" w:eastAsia="Times New Roman" w:hAnsiTheme="majorHAnsi"/>
          <w:sz w:val="24"/>
          <w:szCs w:val="24"/>
        </w:rPr>
        <w:t xml:space="preserve"> the owner of a local Internet service provider for 4 years and she made a big deal in providing assistance both on the technology and general business management. </w:t>
      </w:r>
    </w:p>
    <w:p w:rsidR="00C61847" w:rsidRPr="004E2354" w:rsidRDefault="00C61847" w:rsidP="00787520">
      <w:pPr>
        <w:jc w:val="both"/>
        <w:rPr>
          <w:rFonts w:asciiTheme="majorHAnsi" w:eastAsia="Times New Roman" w:hAnsiTheme="majorHAnsi"/>
          <w:sz w:val="24"/>
          <w:szCs w:val="24"/>
        </w:rPr>
      </w:pPr>
    </w:p>
    <w:p w:rsidR="00C61847" w:rsidRPr="004E2354" w:rsidRDefault="00C61847" w:rsidP="00787520">
      <w:pPr>
        <w:jc w:val="both"/>
        <w:rPr>
          <w:rFonts w:asciiTheme="majorHAnsi" w:hAnsiTheme="majorHAnsi"/>
          <w:b/>
          <w:sz w:val="24"/>
          <w:szCs w:val="24"/>
        </w:rPr>
      </w:pPr>
      <w:proofErr w:type="spellStart"/>
      <w:r w:rsidRPr="004E2354">
        <w:rPr>
          <w:rFonts w:asciiTheme="majorHAnsi" w:hAnsiTheme="majorHAnsi"/>
          <w:b/>
          <w:sz w:val="24"/>
          <w:szCs w:val="24"/>
        </w:rPr>
        <w:t>Nubuhoro</w:t>
      </w:r>
      <w:proofErr w:type="spellEnd"/>
      <w:r w:rsidRPr="004E2354">
        <w:rPr>
          <w:rFonts w:asciiTheme="majorHAnsi" w:hAnsiTheme="majorHAnsi"/>
          <w:b/>
          <w:sz w:val="24"/>
          <w:szCs w:val="24"/>
        </w:rPr>
        <w:t xml:space="preserve"> Rosette.</w:t>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 xml:space="preserve">She is the Project </w:t>
      </w:r>
      <w:proofErr w:type="gramStart"/>
      <w:r w:rsidRPr="004E2354">
        <w:rPr>
          <w:rFonts w:asciiTheme="majorHAnsi" w:hAnsiTheme="majorHAnsi"/>
          <w:sz w:val="24"/>
          <w:szCs w:val="24"/>
        </w:rPr>
        <w:t>Manager ,who</w:t>
      </w:r>
      <w:proofErr w:type="gramEnd"/>
      <w:r w:rsidRPr="004E2354">
        <w:rPr>
          <w:rFonts w:asciiTheme="majorHAnsi" w:hAnsiTheme="majorHAnsi"/>
          <w:sz w:val="24"/>
          <w:szCs w:val="24"/>
        </w:rPr>
        <w:t xml:space="preserve"> obtained her Bachelor’s degree in Finance from SFB 6 years. She is an inspiring project manager who has been a success in accomplishing all the projects that have been done so far in terms of project objectives and evaluating the projects activities.</w:t>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 xml:space="preserve"> She has to </w:t>
      </w:r>
      <w:proofErr w:type="gramStart"/>
      <w:r w:rsidRPr="004E2354">
        <w:rPr>
          <w:rFonts w:asciiTheme="majorHAnsi" w:hAnsiTheme="majorHAnsi"/>
          <w:sz w:val="24"/>
          <w:szCs w:val="24"/>
        </w:rPr>
        <w:t>report  to</w:t>
      </w:r>
      <w:proofErr w:type="gramEnd"/>
      <w:r w:rsidRPr="004E2354">
        <w:rPr>
          <w:rFonts w:asciiTheme="majorHAnsi" w:hAnsiTheme="majorHAnsi"/>
          <w:sz w:val="24"/>
          <w:szCs w:val="24"/>
        </w:rPr>
        <w:t xml:space="preserve"> the Chief operation officer about the project status and budget- to- actual costs; reports on project slippage, complex or newly identified technical problem or budget/cost changes.</w:t>
      </w:r>
    </w:p>
    <w:p w:rsidR="00C61847" w:rsidRPr="004E2354" w:rsidRDefault="00C61847" w:rsidP="00787520">
      <w:pPr>
        <w:jc w:val="both"/>
        <w:rPr>
          <w:rFonts w:asciiTheme="majorHAnsi" w:hAnsiTheme="majorHAnsi"/>
          <w:b/>
          <w:sz w:val="24"/>
          <w:szCs w:val="24"/>
        </w:rPr>
      </w:pPr>
      <w:proofErr w:type="spellStart"/>
      <w:r w:rsidRPr="004E2354">
        <w:rPr>
          <w:rFonts w:asciiTheme="majorHAnsi" w:hAnsiTheme="majorHAnsi"/>
          <w:b/>
          <w:sz w:val="24"/>
          <w:szCs w:val="24"/>
        </w:rPr>
        <w:t>Cyusa</w:t>
      </w:r>
      <w:proofErr w:type="spellEnd"/>
      <w:r w:rsidRPr="004E2354">
        <w:rPr>
          <w:rFonts w:asciiTheme="majorHAnsi" w:hAnsiTheme="majorHAnsi"/>
          <w:b/>
          <w:sz w:val="24"/>
          <w:szCs w:val="24"/>
        </w:rPr>
        <w:t xml:space="preserve"> Charles </w:t>
      </w:r>
      <w:proofErr w:type="spellStart"/>
      <w:r w:rsidRPr="004E2354">
        <w:rPr>
          <w:rFonts w:asciiTheme="majorHAnsi" w:hAnsiTheme="majorHAnsi"/>
          <w:b/>
          <w:sz w:val="24"/>
          <w:szCs w:val="24"/>
        </w:rPr>
        <w:t>Eloi</w:t>
      </w:r>
      <w:proofErr w:type="spellEnd"/>
      <w:r w:rsidRPr="004E2354">
        <w:rPr>
          <w:rFonts w:asciiTheme="majorHAnsi" w:hAnsiTheme="majorHAnsi"/>
          <w:b/>
          <w:sz w:val="24"/>
          <w:szCs w:val="24"/>
        </w:rPr>
        <w:t>.</w:t>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 xml:space="preserve">Applications Programmer and Designer, Graduated from Carnegie Mellon </w:t>
      </w:r>
      <w:proofErr w:type="gramStart"/>
      <w:r w:rsidRPr="004E2354">
        <w:rPr>
          <w:rFonts w:asciiTheme="majorHAnsi" w:hAnsiTheme="majorHAnsi"/>
          <w:sz w:val="24"/>
          <w:szCs w:val="24"/>
        </w:rPr>
        <w:t>university</w:t>
      </w:r>
      <w:proofErr w:type="gramEnd"/>
      <w:r w:rsidRPr="004E2354">
        <w:rPr>
          <w:rFonts w:asciiTheme="majorHAnsi" w:hAnsiTheme="majorHAnsi"/>
          <w:sz w:val="24"/>
          <w:szCs w:val="24"/>
        </w:rPr>
        <w:t xml:space="preserve"> in Information technology. Before joining Mobisoft Ltd, he used to design and implement software solutions for RDB, a large business institution in the country in order to understand the needs of customers today in a changing industry.</w:t>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Charles was an independent computer programmer and consultant for quite a long time (7 years) after his graduation. He developed and maintained PC-based programs for the long-term care industry, medical services and testing, and real estate tracking systems.</w:t>
      </w:r>
    </w:p>
    <w:p w:rsidR="00C61847" w:rsidRPr="004E2354" w:rsidRDefault="00C61847" w:rsidP="00787520">
      <w:pPr>
        <w:jc w:val="both"/>
        <w:rPr>
          <w:rFonts w:asciiTheme="majorHAnsi" w:hAnsiTheme="majorHAnsi"/>
          <w:b/>
          <w:sz w:val="24"/>
          <w:szCs w:val="24"/>
        </w:rPr>
      </w:pPr>
      <w:r w:rsidRPr="004E2354">
        <w:rPr>
          <w:rFonts w:asciiTheme="majorHAnsi" w:hAnsiTheme="majorHAnsi"/>
          <w:b/>
          <w:sz w:val="24"/>
          <w:szCs w:val="24"/>
        </w:rPr>
        <w:t xml:space="preserve">Celine </w:t>
      </w:r>
      <w:proofErr w:type="spellStart"/>
      <w:r w:rsidRPr="004E2354">
        <w:rPr>
          <w:rFonts w:asciiTheme="majorHAnsi" w:hAnsiTheme="majorHAnsi"/>
          <w:b/>
          <w:sz w:val="24"/>
          <w:szCs w:val="24"/>
        </w:rPr>
        <w:t>Kayitana</w:t>
      </w:r>
      <w:proofErr w:type="spellEnd"/>
      <w:r w:rsidRPr="004E2354">
        <w:rPr>
          <w:rFonts w:asciiTheme="majorHAnsi" w:hAnsiTheme="majorHAnsi"/>
          <w:b/>
          <w:sz w:val="24"/>
          <w:szCs w:val="24"/>
        </w:rPr>
        <w:t xml:space="preserve"> </w:t>
      </w:r>
      <w:proofErr w:type="spellStart"/>
      <w:r w:rsidRPr="004E2354">
        <w:rPr>
          <w:rFonts w:asciiTheme="majorHAnsi" w:hAnsiTheme="majorHAnsi"/>
          <w:b/>
          <w:sz w:val="24"/>
          <w:szCs w:val="24"/>
        </w:rPr>
        <w:t>Mucyo</w:t>
      </w:r>
      <w:proofErr w:type="spellEnd"/>
      <w:r w:rsidRPr="004E2354">
        <w:rPr>
          <w:rFonts w:asciiTheme="majorHAnsi" w:hAnsiTheme="majorHAnsi"/>
          <w:b/>
          <w:sz w:val="24"/>
          <w:szCs w:val="24"/>
        </w:rPr>
        <w:t>.</w:t>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She is the Marketing manager who understands the principles of marketing, an excellent face-to-face and telephone communicator. She has been able to demonstrate success and experience managing major accounts customers and large contracts or even a business; particularly she has achieved a lot in genuine sales development. She has got an experience from the market for six years.</w:t>
      </w:r>
      <w:r w:rsidRPr="004E2354">
        <w:rPr>
          <w:rFonts w:asciiTheme="majorHAnsi" w:hAnsiTheme="majorHAnsi"/>
          <w:sz w:val="24"/>
          <w:szCs w:val="24"/>
        </w:rPr>
        <w:tab/>
      </w:r>
    </w:p>
    <w:p w:rsidR="00C61847" w:rsidRPr="004E2354" w:rsidRDefault="00C61847" w:rsidP="00787520">
      <w:pPr>
        <w:jc w:val="both"/>
        <w:rPr>
          <w:rFonts w:asciiTheme="majorHAnsi" w:hAnsiTheme="majorHAnsi"/>
          <w:sz w:val="24"/>
          <w:szCs w:val="24"/>
        </w:rPr>
      </w:pPr>
      <w:r w:rsidRPr="004E2354">
        <w:rPr>
          <w:rFonts w:asciiTheme="majorHAnsi" w:hAnsiTheme="majorHAnsi"/>
          <w:sz w:val="24"/>
          <w:szCs w:val="24"/>
        </w:rPr>
        <w:t>She holds an MBA (Masters in Business and Administration) which she obtained from the University of West Virginia.</w:t>
      </w:r>
    </w:p>
    <w:p w:rsidR="00C61847" w:rsidRPr="004E2354" w:rsidRDefault="00C61847" w:rsidP="00787520">
      <w:pPr>
        <w:jc w:val="both"/>
        <w:rPr>
          <w:rFonts w:asciiTheme="majorHAnsi" w:hAnsiTheme="majorHAnsi"/>
          <w:b/>
          <w:sz w:val="24"/>
          <w:szCs w:val="24"/>
        </w:rPr>
      </w:pPr>
      <w:r w:rsidRPr="004E2354">
        <w:rPr>
          <w:rFonts w:asciiTheme="majorHAnsi" w:hAnsiTheme="majorHAnsi"/>
          <w:b/>
          <w:sz w:val="24"/>
          <w:szCs w:val="24"/>
        </w:rPr>
        <w:t xml:space="preserve">Claire </w:t>
      </w:r>
      <w:proofErr w:type="spellStart"/>
      <w:r w:rsidRPr="004E2354">
        <w:rPr>
          <w:rFonts w:asciiTheme="majorHAnsi" w:hAnsiTheme="majorHAnsi"/>
          <w:b/>
          <w:sz w:val="24"/>
          <w:szCs w:val="24"/>
        </w:rPr>
        <w:t>Kayitesi</w:t>
      </w:r>
      <w:proofErr w:type="spellEnd"/>
      <w:r w:rsidRPr="004E2354">
        <w:rPr>
          <w:rFonts w:asciiTheme="majorHAnsi" w:hAnsiTheme="majorHAnsi"/>
          <w:b/>
          <w:sz w:val="24"/>
          <w:szCs w:val="24"/>
        </w:rPr>
        <w:t>.</w:t>
      </w:r>
    </w:p>
    <w:p w:rsidR="00C61847" w:rsidRPr="004E2354" w:rsidRDefault="00C61847" w:rsidP="00787520">
      <w:pPr>
        <w:jc w:val="both"/>
        <w:rPr>
          <w:rFonts w:asciiTheme="majorHAnsi" w:eastAsia="Times New Roman" w:hAnsiTheme="majorHAnsi"/>
          <w:sz w:val="24"/>
          <w:szCs w:val="24"/>
        </w:rPr>
      </w:pPr>
      <w:r w:rsidRPr="004E2354">
        <w:rPr>
          <w:rFonts w:asciiTheme="majorHAnsi" w:hAnsiTheme="majorHAnsi"/>
          <w:sz w:val="24"/>
          <w:szCs w:val="24"/>
        </w:rPr>
        <w:t xml:space="preserve">She is the Sales Representative, graduated from the </w:t>
      </w:r>
      <w:proofErr w:type="gramStart"/>
      <w:r w:rsidRPr="004E2354">
        <w:rPr>
          <w:rFonts w:asciiTheme="majorHAnsi" w:hAnsiTheme="majorHAnsi"/>
          <w:sz w:val="24"/>
          <w:szCs w:val="24"/>
        </w:rPr>
        <w:t>university</w:t>
      </w:r>
      <w:proofErr w:type="gramEnd"/>
      <w:r w:rsidRPr="004E2354">
        <w:rPr>
          <w:rFonts w:asciiTheme="majorHAnsi" w:hAnsiTheme="majorHAnsi"/>
          <w:sz w:val="24"/>
          <w:szCs w:val="24"/>
        </w:rPr>
        <w:t xml:space="preserve"> of </w:t>
      </w:r>
      <w:r w:rsidR="00EC1093" w:rsidRPr="004E2354">
        <w:rPr>
          <w:rFonts w:asciiTheme="majorHAnsi" w:hAnsiTheme="majorHAnsi"/>
          <w:sz w:val="24"/>
          <w:szCs w:val="24"/>
        </w:rPr>
        <w:t>Yale</w:t>
      </w:r>
      <w:r w:rsidRPr="004E2354">
        <w:rPr>
          <w:rFonts w:asciiTheme="majorHAnsi" w:hAnsiTheme="majorHAnsi"/>
          <w:sz w:val="24"/>
          <w:szCs w:val="24"/>
        </w:rPr>
        <w:t xml:space="preserve"> and has been in the financial and information technology businesses for over six years.</w:t>
      </w:r>
      <w:r w:rsidRPr="004E2354">
        <w:rPr>
          <w:rFonts w:asciiTheme="majorHAnsi" w:eastAsia="Times New Roman" w:hAnsiTheme="majorHAnsi"/>
          <w:sz w:val="24"/>
          <w:szCs w:val="24"/>
        </w:rPr>
        <w:t xml:space="preserve"> </w:t>
      </w:r>
      <w:proofErr w:type="gramStart"/>
      <w:r w:rsidRPr="004E2354">
        <w:rPr>
          <w:rFonts w:asciiTheme="majorHAnsi" w:eastAsia="Times New Roman" w:hAnsiTheme="majorHAnsi"/>
          <w:sz w:val="24"/>
          <w:szCs w:val="24"/>
        </w:rPr>
        <w:t xml:space="preserve">Began career as a </w:t>
      </w:r>
      <w:r w:rsidRPr="004E2354">
        <w:rPr>
          <w:rFonts w:asciiTheme="majorHAnsi" w:eastAsia="Times New Roman" w:hAnsiTheme="majorHAnsi"/>
          <w:sz w:val="24"/>
          <w:szCs w:val="24"/>
        </w:rPr>
        <w:lastRenderedPageBreak/>
        <w:t>technician but because of people skills and a desire to build business relationships, moved into sales three years ago.</w:t>
      </w:r>
      <w:proofErr w:type="gramEnd"/>
    </w:p>
    <w:p w:rsidR="00C61847" w:rsidRPr="004E2354" w:rsidRDefault="00C61847" w:rsidP="00787520">
      <w:pPr>
        <w:jc w:val="both"/>
        <w:rPr>
          <w:rFonts w:asciiTheme="majorHAnsi" w:eastAsia="Times New Roman" w:hAnsiTheme="majorHAnsi"/>
          <w:sz w:val="24"/>
          <w:szCs w:val="24"/>
        </w:rPr>
      </w:pPr>
      <w:r w:rsidRPr="004E2354">
        <w:rPr>
          <w:rFonts w:asciiTheme="majorHAnsi" w:eastAsia="Times New Roman" w:hAnsiTheme="majorHAnsi"/>
          <w:sz w:val="24"/>
          <w:szCs w:val="24"/>
        </w:rPr>
        <w:t>Claire was a senior retail consultant with Cousins Consulting and has worked with both small and large retailers alike for seven years.</w:t>
      </w:r>
    </w:p>
    <w:p w:rsidR="00C61847" w:rsidRPr="00361461" w:rsidRDefault="00C61847" w:rsidP="00787520">
      <w:pPr>
        <w:spacing w:before="100" w:beforeAutospacing="1" w:after="100" w:afterAutospacing="1" w:line="240" w:lineRule="auto"/>
        <w:jc w:val="both"/>
        <w:rPr>
          <w:rFonts w:asciiTheme="majorHAnsi" w:eastAsia="Times New Roman" w:hAnsiTheme="majorHAnsi" w:cs="Times New Roman"/>
          <w:sz w:val="24"/>
          <w:szCs w:val="24"/>
        </w:rPr>
      </w:pPr>
    </w:p>
    <w:p w:rsidR="00C61847" w:rsidRPr="00361461" w:rsidRDefault="00C61847" w:rsidP="00787520">
      <w:pPr>
        <w:spacing w:before="100" w:beforeAutospacing="1" w:after="100" w:afterAutospacing="1" w:line="240" w:lineRule="auto"/>
        <w:jc w:val="both"/>
        <w:rPr>
          <w:rFonts w:asciiTheme="majorHAnsi" w:eastAsia="Times New Roman" w:hAnsiTheme="majorHAnsi" w:cs="Times New Roman"/>
          <w:sz w:val="24"/>
          <w:szCs w:val="24"/>
        </w:rPr>
      </w:pPr>
    </w:p>
    <w:p w:rsidR="00C61847" w:rsidRPr="00EC1093" w:rsidRDefault="00EC1093" w:rsidP="00787520">
      <w:pPr>
        <w:pStyle w:val="Heading3"/>
        <w:jc w:val="both"/>
        <w:rPr>
          <w:rFonts w:eastAsia="Times New Roman"/>
          <w:color w:val="auto"/>
        </w:rPr>
      </w:pPr>
      <w:bookmarkStart w:id="9" w:name="_Toc315783055"/>
      <w:r w:rsidRPr="00EC1093">
        <w:rPr>
          <w:rFonts w:eastAsia="Times New Roman"/>
          <w:color w:val="auto"/>
        </w:rPr>
        <w:t xml:space="preserve">2.2 </w:t>
      </w:r>
      <w:r w:rsidR="00C61847" w:rsidRPr="00EC1093">
        <w:rPr>
          <w:rFonts w:eastAsia="Times New Roman"/>
          <w:color w:val="auto"/>
        </w:rPr>
        <w:t>BOARD OF DIRECTORS.</w:t>
      </w:r>
      <w:bookmarkEnd w:id="9"/>
    </w:p>
    <w:p w:rsidR="00C61847" w:rsidRPr="00361461" w:rsidRDefault="00C61847" w:rsidP="00787520">
      <w:pPr>
        <w:spacing w:before="100" w:beforeAutospacing="1" w:after="100" w:afterAutospacing="1" w:line="240" w:lineRule="auto"/>
        <w:jc w:val="both"/>
        <w:rPr>
          <w:rFonts w:asciiTheme="majorHAnsi" w:eastAsia="Times New Roman" w:hAnsiTheme="majorHAnsi" w:cs="Times New Roman"/>
          <w:sz w:val="24"/>
          <w:szCs w:val="24"/>
        </w:rPr>
      </w:pPr>
      <w:r w:rsidRPr="00361461">
        <w:rPr>
          <w:rFonts w:asciiTheme="majorHAnsi" w:eastAsia="Times New Roman" w:hAnsiTheme="majorHAnsi" w:cs="Times New Roman"/>
          <w:sz w:val="24"/>
          <w:szCs w:val="24"/>
        </w:rPr>
        <w:t>Our Board of the directors is comprised of some of the people who are found in the management team, namely;</w:t>
      </w:r>
    </w:p>
    <w:p w:rsidR="00C61847" w:rsidRPr="00361461" w:rsidRDefault="00C61847" w:rsidP="00787520">
      <w:pPr>
        <w:spacing w:before="100" w:beforeAutospacing="1" w:after="100" w:afterAutospacing="1" w:line="240" w:lineRule="auto"/>
        <w:jc w:val="both"/>
        <w:rPr>
          <w:rFonts w:asciiTheme="majorHAnsi" w:eastAsia="Times New Roman" w:hAnsiTheme="majorHAnsi" w:cs="Times New Roman"/>
          <w:sz w:val="24"/>
          <w:szCs w:val="24"/>
        </w:rPr>
      </w:pPr>
      <w:r w:rsidRPr="00361461">
        <w:rPr>
          <w:rFonts w:asciiTheme="majorHAnsi" w:eastAsia="Times New Roman" w:hAnsiTheme="majorHAnsi" w:cs="Times New Roman"/>
          <w:sz w:val="24"/>
          <w:szCs w:val="24"/>
        </w:rPr>
        <w:t xml:space="preserve"> </w:t>
      </w:r>
      <w:proofErr w:type="spellStart"/>
      <w:r w:rsidRPr="00361461">
        <w:rPr>
          <w:rFonts w:asciiTheme="majorHAnsi" w:eastAsia="Times New Roman" w:hAnsiTheme="majorHAnsi" w:cs="Times New Roman"/>
          <w:sz w:val="24"/>
          <w:szCs w:val="24"/>
        </w:rPr>
        <w:t>Benimana</w:t>
      </w:r>
      <w:proofErr w:type="spellEnd"/>
      <w:r w:rsidRPr="00361461">
        <w:rPr>
          <w:rFonts w:asciiTheme="majorHAnsi" w:eastAsia="Times New Roman" w:hAnsiTheme="majorHAnsi" w:cs="Times New Roman"/>
          <w:sz w:val="24"/>
          <w:szCs w:val="24"/>
        </w:rPr>
        <w:t xml:space="preserve"> Jessie </w:t>
      </w:r>
      <w:proofErr w:type="spellStart"/>
      <w:r w:rsidRPr="00361461">
        <w:rPr>
          <w:rFonts w:asciiTheme="majorHAnsi" w:eastAsia="Times New Roman" w:hAnsiTheme="majorHAnsi" w:cs="Times New Roman"/>
          <w:sz w:val="24"/>
          <w:szCs w:val="24"/>
        </w:rPr>
        <w:t>Gakwandi</w:t>
      </w:r>
      <w:proofErr w:type="spellEnd"/>
      <w:r w:rsidRPr="00361461">
        <w:rPr>
          <w:rFonts w:asciiTheme="majorHAnsi" w:eastAsia="Times New Roman" w:hAnsiTheme="majorHAnsi" w:cs="Times New Roman"/>
          <w:sz w:val="24"/>
          <w:szCs w:val="24"/>
        </w:rPr>
        <w:t>.</w:t>
      </w:r>
    </w:p>
    <w:p w:rsidR="00C61847" w:rsidRPr="00361461" w:rsidRDefault="00C61847" w:rsidP="00787520">
      <w:pPr>
        <w:spacing w:before="100" w:beforeAutospacing="1" w:after="100" w:afterAutospacing="1" w:line="240" w:lineRule="auto"/>
        <w:jc w:val="both"/>
        <w:rPr>
          <w:rFonts w:asciiTheme="majorHAnsi" w:eastAsia="Times New Roman" w:hAnsiTheme="majorHAnsi" w:cs="Times New Roman"/>
          <w:sz w:val="24"/>
          <w:szCs w:val="24"/>
        </w:rPr>
      </w:pPr>
      <w:proofErr w:type="spellStart"/>
      <w:r w:rsidRPr="00361461">
        <w:rPr>
          <w:rFonts w:asciiTheme="majorHAnsi" w:eastAsia="Times New Roman" w:hAnsiTheme="majorHAnsi" w:cs="Times New Roman"/>
          <w:sz w:val="24"/>
          <w:szCs w:val="24"/>
        </w:rPr>
        <w:t>Cyusa</w:t>
      </w:r>
      <w:proofErr w:type="spellEnd"/>
      <w:r w:rsidRPr="00361461">
        <w:rPr>
          <w:rFonts w:asciiTheme="majorHAnsi" w:eastAsia="Times New Roman" w:hAnsiTheme="majorHAnsi" w:cs="Times New Roman"/>
          <w:sz w:val="24"/>
          <w:szCs w:val="24"/>
        </w:rPr>
        <w:t xml:space="preserve"> Charles </w:t>
      </w:r>
      <w:proofErr w:type="spellStart"/>
      <w:r w:rsidRPr="00361461">
        <w:rPr>
          <w:rFonts w:asciiTheme="majorHAnsi" w:eastAsia="Times New Roman" w:hAnsiTheme="majorHAnsi" w:cs="Times New Roman"/>
          <w:sz w:val="24"/>
          <w:szCs w:val="24"/>
        </w:rPr>
        <w:t>Eloi</w:t>
      </w:r>
      <w:proofErr w:type="spellEnd"/>
      <w:r w:rsidRPr="00361461">
        <w:rPr>
          <w:rFonts w:asciiTheme="majorHAnsi" w:eastAsia="Times New Roman" w:hAnsiTheme="majorHAnsi" w:cs="Times New Roman"/>
          <w:sz w:val="24"/>
          <w:szCs w:val="24"/>
        </w:rPr>
        <w:t>.</w:t>
      </w:r>
    </w:p>
    <w:p w:rsidR="00C61847" w:rsidRPr="00361461" w:rsidRDefault="00C61847" w:rsidP="00787520">
      <w:pPr>
        <w:spacing w:before="100" w:beforeAutospacing="1" w:after="100" w:afterAutospacing="1" w:line="240" w:lineRule="auto"/>
        <w:jc w:val="both"/>
        <w:rPr>
          <w:rFonts w:asciiTheme="majorHAnsi" w:eastAsia="Times New Roman" w:hAnsiTheme="majorHAnsi" w:cs="Times New Roman"/>
          <w:sz w:val="24"/>
          <w:szCs w:val="24"/>
        </w:rPr>
      </w:pPr>
      <w:proofErr w:type="spellStart"/>
      <w:r w:rsidRPr="00361461">
        <w:rPr>
          <w:rFonts w:asciiTheme="majorHAnsi" w:eastAsia="Times New Roman" w:hAnsiTheme="majorHAnsi" w:cs="Times New Roman"/>
          <w:sz w:val="24"/>
          <w:szCs w:val="24"/>
        </w:rPr>
        <w:t>Kayitana</w:t>
      </w:r>
      <w:proofErr w:type="spellEnd"/>
      <w:r w:rsidRPr="00361461">
        <w:rPr>
          <w:rFonts w:asciiTheme="majorHAnsi" w:eastAsia="Times New Roman" w:hAnsiTheme="majorHAnsi" w:cs="Times New Roman"/>
          <w:sz w:val="24"/>
          <w:szCs w:val="24"/>
        </w:rPr>
        <w:t xml:space="preserve"> </w:t>
      </w:r>
      <w:proofErr w:type="spellStart"/>
      <w:r w:rsidRPr="00361461">
        <w:rPr>
          <w:rFonts w:asciiTheme="majorHAnsi" w:eastAsia="Times New Roman" w:hAnsiTheme="majorHAnsi" w:cs="Times New Roman"/>
          <w:sz w:val="24"/>
          <w:szCs w:val="24"/>
        </w:rPr>
        <w:t>Mucyo</w:t>
      </w:r>
      <w:proofErr w:type="spellEnd"/>
      <w:r w:rsidRPr="00361461">
        <w:rPr>
          <w:rFonts w:asciiTheme="majorHAnsi" w:eastAsia="Times New Roman" w:hAnsiTheme="majorHAnsi" w:cs="Times New Roman"/>
          <w:sz w:val="24"/>
          <w:szCs w:val="24"/>
        </w:rPr>
        <w:t xml:space="preserve"> Celine. </w:t>
      </w:r>
    </w:p>
    <w:p w:rsidR="00C61847" w:rsidRPr="00361461" w:rsidRDefault="00C61847" w:rsidP="00787520">
      <w:pPr>
        <w:spacing w:before="100" w:beforeAutospacing="1" w:after="100" w:afterAutospacing="1" w:line="240" w:lineRule="auto"/>
        <w:jc w:val="both"/>
        <w:rPr>
          <w:rFonts w:asciiTheme="majorHAnsi" w:eastAsia="Times New Roman" w:hAnsiTheme="majorHAnsi" w:cs="Times New Roman"/>
          <w:sz w:val="24"/>
          <w:szCs w:val="24"/>
        </w:rPr>
      </w:pPr>
      <w:r w:rsidRPr="00361461">
        <w:rPr>
          <w:rFonts w:asciiTheme="majorHAnsi" w:eastAsia="Times New Roman" w:hAnsiTheme="majorHAnsi" w:cs="Times New Roman"/>
          <w:sz w:val="24"/>
          <w:szCs w:val="24"/>
        </w:rPr>
        <w:t xml:space="preserve"> All these are the founder of the Mobisoft Ltd </w:t>
      </w:r>
      <w:proofErr w:type="gramStart"/>
      <w:r w:rsidRPr="00361461">
        <w:rPr>
          <w:rFonts w:asciiTheme="majorHAnsi" w:eastAsia="Times New Roman" w:hAnsiTheme="majorHAnsi" w:cs="Times New Roman"/>
          <w:sz w:val="24"/>
          <w:szCs w:val="24"/>
        </w:rPr>
        <w:t>company</w:t>
      </w:r>
      <w:proofErr w:type="gramEnd"/>
      <w:r w:rsidRPr="00361461">
        <w:rPr>
          <w:rFonts w:asciiTheme="majorHAnsi" w:eastAsia="Times New Roman" w:hAnsiTheme="majorHAnsi" w:cs="Times New Roman"/>
          <w:sz w:val="24"/>
          <w:szCs w:val="24"/>
        </w:rPr>
        <w:t>.</w:t>
      </w:r>
    </w:p>
    <w:p w:rsidR="00C61847" w:rsidRPr="00361461" w:rsidRDefault="00C61847" w:rsidP="00787520">
      <w:pPr>
        <w:spacing w:before="100" w:beforeAutospacing="1" w:after="100" w:afterAutospacing="1" w:line="240" w:lineRule="auto"/>
        <w:jc w:val="both"/>
        <w:outlineLvl w:val="2"/>
        <w:rPr>
          <w:rFonts w:asciiTheme="majorHAnsi" w:hAnsiTheme="majorHAnsi" w:cs="Times New Roman"/>
          <w:b/>
          <w:bCs/>
          <w:sz w:val="24"/>
          <w:szCs w:val="24"/>
        </w:rPr>
      </w:pPr>
    </w:p>
    <w:p w:rsidR="00C61847" w:rsidRPr="00EC1093" w:rsidRDefault="00EC1093" w:rsidP="00787520">
      <w:pPr>
        <w:pStyle w:val="Heading3"/>
        <w:jc w:val="both"/>
        <w:rPr>
          <w:rFonts w:eastAsia="Times New Roman"/>
          <w:color w:val="auto"/>
        </w:rPr>
      </w:pPr>
      <w:bookmarkStart w:id="10" w:name="_Toc315783056"/>
      <w:r w:rsidRPr="00EC1093">
        <w:rPr>
          <w:rFonts w:eastAsia="Times New Roman"/>
          <w:color w:val="auto"/>
        </w:rPr>
        <w:t>2.3 BOARD OF ADVISORS</w:t>
      </w:r>
      <w:r w:rsidR="00C61847" w:rsidRPr="00EC1093">
        <w:rPr>
          <w:rFonts w:eastAsia="Times New Roman"/>
          <w:color w:val="auto"/>
        </w:rPr>
        <w:t>.</w:t>
      </w:r>
      <w:bookmarkEnd w:id="10"/>
    </w:p>
    <w:p w:rsidR="00C61847" w:rsidRPr="00361461" w:rsidRDefault="00C61847" w:rsidP="00787520">
      <w:pPr>
        <w:spacing w:before="100" w:beforeAutospacing="1" w:after="100" w:afterAutospacing="1" w:line="240" w:lineRule="auto"/>
        <w:jc w:val="both"/>
        <w:rPr>
          <w:rFonts w:asciiTheme="majorHAnsi" w:eastAsia="Times New Roman" w:hAnsiTheme="majorHAnsi" w:cs="Times New Roman"/>
          <w:b/>
          <w:sz w:val="24"/>
          <w:szCs w:val="24"/>
        </w:rPr>
      </w:pPr>
      <w:proofErr w:type="spellStart"/>
      <w:r w:rsidRPr="00361461">
        <w:rPr>
          <w:rFonts w:asciiTheme="majorHAnsi" w:eastAsia="Times New Roman" w:hAnsiTheme="majorHAnsi" w:cs="Times New Roman"/>
          <w:b/>
          <w:sz w:val="24"/>
          <w:szCs w:val="24"/>
        </w:rPr>
        <w:t>Mr</w:t>
      </w:r>
      <w:proofErr w:type="spellEnd"/>
      <w:r w:rsidRPr="00361461">
        <w:rPr>
          <w:rFonts w:asciiTheme="majorHAnsi" w:eastAsia="Times New Roman" w:hAnsiTheme="majorHAnsi" w:cs="Times New Roman"/>
          <w:b/>
          <w:sz w:val="24"/>
          <w:szCs w:val="24"/>
        </w:rPr>
        <w:t xml:space="preserve"> </w:t>
      </w:r>
      <w:proofErr w:type="spellStart"/>
      <w:r w:rsidRPr="00361461">
        <w:rPr>
          <w:rFonts w:asciiTheme="majorHAnsi" w:eastAsia="Times New Roman" w:hAnsiTheme="majorHAnsi" w:cs="Times New Roman"/>
          <w:b/>
          <w:sz w:val="24"/>
          <w:szCs w:val="24"/>
        </w:rPr>
        <w:t>Mwakijele</w:t>
      </w:r>
      <w:proofErr w:type="spellEnd"/>
      <w:r w:rsidRPr="00361461">
        <w:rPr>
          <w:rFonts w:asciiTheme="majorHAnsi" w:eastAsia="Times New Roman" w:hAnsiTheme="majorHAnsi" w:cs="Times New Roman"/>
          <w:b/>
          <w:sz w:val="24"/>
          <w:szCs w:val="24"/>
        </w:rPr>
        <w:t xml:space="preserve"> Jonathan.</w:t>
      </w:r>
    </w:p>
    <w:p w:rsidR="00C61847" w:rsidRPr="00361461" w:rsidRDefault="00C61847" w:rsidP="00787520">
      <w:pPr>
        <w:spacing w:before="100" w:beforeAutospacing="1" w:after="100" w:afterAutospacing="1" w:line="240" w:lineRule="auto"/>
        <w:jc w:val="both"/>
        <w:rPr>
          <w:rFonts w:asciiTheme="majorHAnsi" w:eastAsia="Times New Roman" w:hAnsiTheme="majorHAnsi" w:cs="Times New Roman"/>
          <w:sz w:val="24"/>
          <w:szCs w:val="24"/>
        </w:rPr>
      </w:pPr>
      <w:r w:rsidRPr="00361461">
        <w:rPr>
          <w:rFonts w:asciiTheme="majorHAnsi" w:eastAsia="Times New Roman" w:hAnsiTheme="majorHAnsi" w:cs="Times New Roman"/>
          <w:sz w:val="24"/>
          <w:szCs w:val="24"/>
        </w:rPr>
        <w:t xml:space="preserve">He has spent a long time, more than 16 years in the IT industry and will be advising us on how to overcome many challenges that we might face in the everyday activities that will be done in the company.  </w:t>
      </w:r>
    </w:p>
    <w:p w:rsidR="009064A9" w:rsidRDefault="0010470C" w:rsidP="00787520">
      <w:pPr>
        <w:spacing w:before="100" w:beforeAutospacing="1" w:after="100" w:afterAutospacing="1" w:line="240" w:lineRule="auto"/>
        <w:jc w:val="both"/>
        <w:rPr>
          <w:rFonts w:ascii="Cambria" w:hAnsi="Cambria"/>
          <w:bCs/>
          <w:sz w:val="24"/>
          <w:szCs w:val="24"/>
        </w:rPr>
      </w:pPr>
      <w:r w:rsidRPr="0010470C">
        <w:rPr>
          <w:rFonts w:ascii="Arial" w:eastAsia="Times New Roman" w:hAnsi="Arial" w:cs="Arial"/>
          <w:color w:val="000000"/>
          <w:sz w:val="20"/>
          <w:szCs w:val="20"/>
          <w:bdr w:val="none" w:sz="0" w:space="0" w:color="auto" w:frame="1"/>
          <w:shd w:val="clear" w:color="auto" w:fill="FFFFFF"/>
        </w:rPr>
        <w:br/>
      </w:r>
    </w:p>
    <w:p w:rsidR="009064A9" w:rsidRDefault="009064A9" w:rsidP="00787520">
      <w:pPr>
        <w:jc w:val="both"/>
        <w:rPr>
          <w:rFonts w:ascii="Cambria" w:hAnsi="Cambria"/>
          <w:bCs/>
          <w:sz w:val="24"/>
          <w:szCs w:val="24"/>
        </w:rPr>
      </w:pPr>
      <w:r>
        <w:rPr>
          <w:rFonts w:ascii="Cambria" w:hAnsi="Cambria"/>
          <w:bCs/>
          <w:sz w:val="24"/>
          <w:szCs w:val="24"/>
        </w:rPr>
        <w:br w:type="page"/>
      </w:r>
    </w:p>
    <w:p w:rsidR="00456956" w:rsidRDefault="009064A9" w:rsidP="00787520">
      <w:pPr>
        <w:pStyle w:val="Heading2"/>
        <w:jc w:val="both"/>
      </w:pPr>
      <w:bookmarkStart w:id="11" w:name="_Toc315783057"/>
      <w:r>
        <w:lastRenderedPageBreak/>
        <w:t>3. COMPANY OWNERSHIP</w:t>
      </w:r>
      <w:bookmarkEnd w:id="11"/>
    </w:p>
    <w:p w:rsidR="009064A9" w:rsidRPr="00D62E2E" w:rsidRDefault="009064A9" w:rsidP="00787520">
      <w:pPr>
        <w:jc w:val="both"/>
        <w:rPr>
          <w:rFonts w:ascii="Cambria" w:hAnsi="Cambria" w:cs="Bitstream Charter"/>
        </w:rPr>
      </w:pPr>
    </w:p>
    <w:p w:rsidR="009064A9" w:rsidRPr="009064A9" w:rsidRDefault="009064A9" w:rsidP="00787520">
      <w:pPr>
        <w:pStyle w:val="Heading3"/>
        <w:jc w:val="both"/>
        <w:rPr>
          <w:color w:val="auto"/>
        </w:rPr>
      </w:pPr>
      <w:bookmarkStart w:id="12" w:name="_Toc315783058"/>
      <w:r w:rsidRPr="009064A9">
        <w:rPr>
          <w:color w:val="auto"/>
        </w:rPr>
        <w:t>3.1 Organization</w:t>
      </w:r>
      <w:r w:rsidRPr="009064A9">
        <w:rPr>
          <w:rFonts w:eastAsia="Bitstream Charter"/>
          <w:color w:val="auto"/>
        </w:rPr>
        <w:t xml:space="preserve"> </w:t>
      </w:r>
      <w:r w:rsidRPr="009064A9">
        <w:rPr>
          <w:color w:val="auto"/>
        </w:rPr>
        <w:t>Structure</w:t>
      </w:r>
      <w:bookmarkEnd w:id="12"/>
    </w:p>
    <w:p w:rsidR="009064A9" w:rsidRPr="00D62E2E" w:rsidRDefault="009064A9" w:rsidP="00787520">
      <w:pPr>
        <w:jc w:val="both"/>
        <w:rPr>
          <w:rFonts w:ascii="Cambria" w:hAnsi="Cambria" w:cs="Bitstream Charter"/>
          <w:b/>
          <w:bCs/>
          <w:u w:val="single"/>
        </w:rPr>
      </w:pPr>
    </w:p>
    <w:p w:rsidR="009064A9" w:rsidRPr="009064A9" w:rsidRDefault="009064A9" w:rsidP="00787520">
      <w:pPr>
        <w:jc w:val="both"/>
        <w:rPr>
          <w:rFonts w:ascii="Cambria" w:eastAsia="Bitstream Charter" w:hAnsi="Cambria" w:cs="Bitstream Charter"/>
        </w:rPr>
      </w:pPr>
      <w:r>
        <w:rPr>
          <w:rFonts w:ascii="Cambria" w:hAnsi="Cambria"/>
        </w:rPr>
        <w:t>Mobisoft Ltd</w:t>
      </w:r>
      <w:r w:rsidRPr="00C20208">
        <w:rPr>
          <w:rFonts w:ascii="Cambria" w:hAnsi="Cambria"/>
        </w:rPr>
        <w:t xml:space="preserve"> </w:t>
      </w:r>
      <w:r w:rsidRPr="00D62E2E">
        <w:rPr>
          <w:rFonts w:ascii="Cambria" w:hAnsi="Cambria" w:cs="Bitstream Charter"/>
        </w:rPr>
        <w:t>is</w:t>
      </w:r>
      <w:r w:rsidRPr="00D62E2E">
        <w:rPr>
          <w:rFonts w:ascii="Cambria" w:eastAsia="Bitstream Charter" w:hAnsi="Cambria" w:cs="Bitstream Charter"/>
        </w:rPr>
        <w:t xml:space="preserve"> </w:t>
      </w:r>
      <w:r w:rsidRPr="00D62E2E">
        <w:rPr>
          <w:rFonts w:ascii="Cambria" w:hAnsi="Cambria" w:cs="Bitstream Charter"/>
        </w:rPr>
        <w:t>a</w:t>
      </w:r>
      <w:r w:rsidRPr="00D62E2E">
        <w:rPr>
          <w:rFonts w:ascii="Cambria" w:eastAsia="Bitstream Charter" w:hAnsi="Cambria" w:cs="Bitstream Charter"/>
        </w:rPr>
        <w:t xml:space="preserve"> </w:t>
      </w:r>
      <w:r w:rsidRPr="00D62E2E">
        <w:rPr>
          <w:rFonts w:ascii="Cambria" w:hAnsi="Cambria" w:cs="Bitstream Charter"/>
        </w:rPr>
        <w:t>start</w:t>
      </w:r>
      <w:r>
        <w:rPr>
          <w:rFonts w:ascii="Cambria" w:eastAsia="Bitstream Charter" w:hAnsi="Cambria" w:cs="Bitstream Charter"/>
        </w:rPr>
        <w:t>-</w:t>
      </w:r>
      <w:r w:rsidRPr="00D62E2E">
        <w:rPr>
          <w:rFonts w:ascii="Cambria" w:hAnsi="Cambria" w:cs="Bitstream Charter"/>
        </w:rPr>
        <w:t>up</w:t>
      </w:r>
      <w:r w:rsidRPr="00D62E2E">
        <w:rPr>
          <w:rFonts w:ascii="Cambria" w:eastAsia="Bitstream Charter" w:hAnsi="Cambria" w:cs="Bitstream Charter"/>
        </w:rPr>
        <w:t xml:space="preserve"> </w:t>
      </w:r>
      <w:r w:rsidRPr="00D62E2E">
        <w:rPr>
          <w:rFonts w:ascii="Cambria" w:hAnsi="Cambria" w:cs="Bitstream Charter"/>
        </w:rPr>
        <w:t>company</w:t>
      </w:r>
      <w:r w:rsidRPr="00D62E2E">
        <w:rPr>
          <w:rFonts w:ascii="Cambria" w:eastAsia="Bitstream Charter" w:hAnsi="Cambria" w:cs="Bitstream Charter"/>
        </w:rPr>
        <w:t xml:space="preserve"> </w:t>
      </w:r>
      <w:r w:rsidRPr="00D62E2E">
        <w:rPr>
          <w:rFonts w:ascii="Cambria" w:hAnsi="Cambria" w:cs="Bitstream Charter"/>
        </w:rPr>
        <w:t>that</w:t>
      </w:r>
      <w:r w:rsidRPr="00D62E2E">
        <w:rPr>
          <w:rFonts w:ascii="Cambria" w:eastAsia="Bitstream Charter" w:hAnsi="Cambria" w:cs="Bitstream Charter"/>
        </w:rPr>
        <w:t xml:space="preserve"> </w:t>
      </w:r>
      <w:r>
        <w:rPr>
          <w:rFonts w:ascii="Cambria" w:hAnsi="Cambria" w:cs="Bitstream Charter"/>
        </w:rPr>
        <w:t>has a</w:t>
      </w:r>
      <w:r w:rsidRPr="00D62E2E">
        <w:rPr>
          <w:rFonts w:ascii="Cambria" w:eastAsia="Bitstream Charter" w:hAnsi="Cambria" w:cs="Bitstream Charter"/>
        </w:rPr>
        <w:t xml:space="preserve"> </w:t>
      </w:r>
      <w:r w:rsidRPr="00D62E2E">
        <w:rPr>
          <w:rFonts w:ascii="Cambria" w:hAnsi="Cambria" w:cs="Bitstream Charter"/>
        </w:rPr>
        <w:t>skilled</w:t>
      </w:r>
      <w:r w:rsidRPr="00D62E2E">
        <w:rPr>
          <w:rFonts w:ascii="Cambria" w:eastAsia="Bitstream Charter" w:hAnsi="Cambria" w:cs="Bitstream Charter"/>
        </w:rPr>
        <w:t xml:space="preserve"> </w:t>
      </w:r>
      <w:r w:rsidRPr="00D62E2E">
        <w:rPr>
          <w:rFonts w:ascii="Cambria" w:hAnsi="Cambria" w:cs="Bitstream Charter"/>
        </w:rPr>
        <w:t>and</w:t>
      </w:r>
      <w:r w:rsidRPr="00D62E2E">
        <w:rPr>
          <w:rFonts w:ascii="Cambria" w:eastAsia="Bitstream Charter" w:hAnsi="Cambria" w:cs="Bitstream Charter"/>
        </w:rPr>
        <w:t xml:space="preserve"> </w:t>
      </w:r>
      <w:r w:rsidRPr="00D62E2E">
        <w:rPr>
          <w:rFonts w:ascii="Cambria" w:hAnsi="Cambria" w:cs="Bitstream Charter"/>
        </w:rPr>
        <w:t>experienced</w:t>
      </w:r>
      <w:r w:rsidRPr="00D62E2E">
        <w:rPr>
          <w:rFonts w:ascii="Cambria" w:eastAsia="Bitstream Charter" w:hAnsi="Cambria" w:cs="Bitstream Charter"/>
        </w:rPr>
        <w:t xml:space="preserve"> </w:t>
      </w:r>
      <w:r w:rsidRPr="00D62E2E">
        <w:rPr>
          <w:rFonts w:ascii="Cambria" w:hAnsi="Cambria" w:cs="Bitstream Charter"/>
        </w:rPr>
        <w:t>team,</w:t>
      </w:r>
      <w:r w:rsidRPr="00D62E2E">
        <w:rPr>
          <w:rFonts w:ascii="Cambria" w:eastAsia="Bitstream Charter" w:hAnsi="Cambria" w:cs="Bitstream Charter"/>
        </w:rPr>
        <w:t xml:space="preserve"> </w:t>
      </w:r>
      <w:r w:rsidRPr="00D62E2E">
        <w:rPr>
          <w:rFonts w:ascii="Cambria" w:hAnsi="Cambria" w:cs="Bitstream Charter"/>
        </w:rPr>
        <w:t>looking</w:t>
      </w:r>
      <w:r w:rsidRPr="00D62E2E">
        <w:rPr>
          <w:rFonts w:ascii="Cambria" w:eastAsia="Bitstream Charter" w:hAnsi="Cambria" w:cs="Bitstream Charter"/>
        </w:rPr>
        <w:t xml:space="preserve"> </w:t>
      </w:r>
      <w:r w:rsidRPr="00D62E2E">
        <w:rPr>
          <w:rFonts w:ascii="Cambria" w:hAnsi="Cambria" w:cs="Bitstream Charter"/>
        </w:rPr>
        <w:t>for</w:t>
      </w:r>
      <w:r w:rsidRPr="00D62E2E">
        <w:rPr>
          <w:rFonts w:ascii="Cambria" w:eastAsia="Bitstream Charter" w:hAnsi="Cambria" w:cs="Bitstream Charter"/>
        </w:rPr>
        <w:t xml:space="preserve"> </w:t>
      </w:r>
      <w:r w:rsidRPr="00D62E2E">
        <w:rPr>
          <w:rFonts w:ascii="Cambria" w:hAnsi="Cambria" w:cs="Bitstream Charter"/>
        </w:rPr>
        <w:t>becoming</w:t>
      </w:r>
      <w:r w:rsidRPr="00D62E2E">
        <w:rPr>
          <w:rFonts w:ascii="Cambria" w:eastAsia="Bitstream Charter" w:hAnsi="Cambria" w:cs="Bitstream Charter"/>
        </w:rPr>
        <w:t xml:space="preserve"> </w:t>
      </w:r>
      <w:r w:rsidRPr="00D62E2E">
        <w:rPr>
          <w:rFonts w:ascii="Cambria" w:hAnsi="Cambria" w:cs="Bitstream Charter"/>
        </w:rPr>
        <w:t>one</w:t>
      </w:r>
      <w:r w:rsidRPr="00D62E2E">
        <w:rPr>
          <w:rFonts w:ascii="Cambria" w:eastAsia="Bitstream Charter" w:hAnsi="Cambria" w:cs="Bitstream Charter"/>
        </w:rPr>
        <w:t xml:space="preserve"> </w:t>
      </w:r>
      <w:r w:rsidRPr="00D62E2E">
        <w:rPr>
          <w:rFonts w:ascii="Cambria" w:hAnsi="Cambria" w:cs="Bitstream Charter"/>
        </w:rPr>
        <w:t>of</w:t>
      </w:r>
      <w:r w:rsidRPr="00D62E2E">
        <w:rPr>
          <w:rFonts w:ascii="Cambria" w:eastAsia="Bitstream Charter" w:hAnsi="Cambria" w:cs="Bitstream Charter"/>
        </w:rPr>
        <w:t xml:space="preserve"> </w:t>
      </w:r>
      <w:r w:rsidRPr="00D62E2E">
        <w:rPr>
          <w:rFonts w:ascii="Cambria" w:hAnsi="Cambria" w:cs="Bitstream Charter"/>
        </w:rPr>
        <w:t>the</w:t>
      </w:r>
      <w:r w:rsidRPr="00D62E2E">
        <w:rPr>
          <w:rFonts w:ascii="Cambria" w:eastAsia="Bitstream Charter" w:hAnsi="Cambria" w:cs="Bitstream Charter"/>
        </w:rPr>
        <w:t xml:space="preserve"> </w:t>
      </w:r>
      <w:r w:rsidRPr="00D62E2E">
        <w:rPr>
          <w:rFonts w:ascii="Cambria" w:hAnsi="Cambria" w:cs="Bitstream Charter"/>
        </w:rPr>
        <w:t>biggest</w:t>
      </w:r>
      <w:r w:rsidRPr="00D62E2E">
        <w:rPr>
          <w:rFonts w:ascii="Cambria" w:eastAsia="Bitstream Charter" w:hAnsi="Cambria" w:cs="Bitstream Charter"/>
        </w:rPr>
        <w:t xml:space="preserve"> </w:t>
      </w:r>
      <w:proofErr w:type="gramStart"/>
      <w:r w:rsidRPr="00D62E2E">
        <w:rPr>
          <w:rFonts w:ascii="Cambria" w:hAnsi="Cambria" w:cs="Bitstream Charter"/>
        </w:rPr>
        <w:t>company</w:t>
      </w:r>
      <w:proofErr w:type="gramEnd"/>
      <w:r w:rsidRPr="00D62E2E">
        <w:rPr>
          <w:rFonts w:ascii="Cambria" w:eastAsia="Bitstream Charter" w:hAnsi="Cambria" w:cs="Bitstream Charter"/>
        </w:rPr>
        <w:t xml:space="preserve"> </w:t>
      </w:r>
      <w:r w:rsidRPr="00D62E2E">
        <w:rPr>
          <w:rFonts w:ascii="Cambria" w:hAnsi="Cambria" w:cs="Bitstream Charter"/>
        </w:rPr>
        <w:t>in</w:t>
      </w:r>
      <w:r w:rsidRPr="00D62E2E">
        <w:rPr>
          <w:rFonts w:ascii="Cambria" w:eastAsia="Bitstream Charter" w:hAnsi="Cambria" w:cs="Bitstream Charter"/>
        </w:rPr>
        <w:t xml:space="preserve"> </w:t>
      </w:r>
      <w:r w:rsidRPr="00D62E2E">
        <w:rPr>
          <w:rFonts w:ascii="Cambria" w:hAnsi="Cambria" w:cs="Bitstream Charter"/>
        </w:rPr>
        <w:t>mobile</w:t>
      </w:r>
      <w:r w:rsidRPr="00D62E2E">
        <w:rPr>
          <w:rFonts w:ascii="Cambria" w:eastAsia="Bitstream Charter" w:hAnsi="Cambria" w:cs="Bitstream Charter"/>
        </w:rPr>
        <w:t xml:space="preserve"> </w:t>
      </w:r>
      <w:r w:rsidRPr="00D62E2E">
        <w:rPr>
          <w:rFonts w:ascii="Cambria" w:hAnsi="Cambria" w:cs="Bitstream Charter"/>
        </w:rPr>
        <w:t>application</w:t>
      </w:r>
      <w:r w:rsidRPr="00D62E2E">
        <w:rPr>
          <w:rFonts w:ascii="Cambria" w:eastAsia="Bitstream Charter" w:hAnsi="Cambria" w:cs="Bitstream Charter"/>
        </w:rPr>
        <w:t xml:space="preserve"> </w:t>
      </w:r>
      <w:r w:rsidRPr="00D62E2E">
        <w:rPr>
          <w:rFonts w:ascii="Cambria" w:hAnsi="Cambria" w:cs="Bitstream Charter"/>
        </w:rPr>
        <w:t>development</w:t>
      </w:r>
      <w:r w:rsidRPr="00D62E2E">
        <w:rPr>
          <w:rFonts w:ascii="Cambria" w:eastAsia="Bitstream Charter" w:hAnsi="Cambria" w:cs="Bitstream Charter"/>
        </w:rPr>
        <w:t xml:space="preserve"> </w:t>
      </w:r>
      <w:r>
        <w:rPr>
          <w:rFonts w:ascii="Cambria" w:eastAsia="Bitstream Charter" w:hAnsi="Cambria" w:cs="Bitstream Charter"/>
        </w:rPr>
        <w:t xml:space="preserve">in East Africa and extend to </w:t>
      </w:r>
      <w:r w:rsidRPr="00D62E2E">
        <w:rPr>
          <w:rFonts w:ascii="Cambria" w:hAnsi="Cambria" w:cs="Bitstream Charter"/>
        </w:rPr>
        <w:t>all</w:t>
      </w:r>
      <w:r w:rsidRPr="00D62E2E">
        <w:rPr>
          <w:rFonts w:ascii="Cambria" w:eastAsia="Bitstream Charter" w:hAnsi="Cambria" w:cs="Bitstream Charter"/>
        </w:rPr>
        <w:t xml:space="preserve"> </w:t>
      </w:r>
      <w:r w:rsidRPr="00D62E2E">
        <w:rPr>
          <w:rFonts w:ascii="Cambria" w:hAnsi="Cambria" w:cs="Bitstream Charter"/>
        </w:rPr>
        <w:t>over</w:t>
      </w:r>
      <w:r w:rsidRPr="00D62E2E">
        <w:rPr>
          <w:rFonts w:ascii="Cambria" w:eastAsia="Bitstream Charter" w:hAnsi="Cambria" w:cs="Bitstream Charter"/>
        </w:rPr>
        <w:t xml:space="preserve"> </w:t>
      </w:r>
      <w:r>
        <w:rPr>
          <w:rFonts w:ascii="Cambria" w:hAnsi="Cambria" w:cs="Bitstream Charter"/>
        </w:rPr>
        <w:t>Africa.</w:t>
      </w:r>
      <w:r w:rsidRPr="00D62E2E">
        <w:rPr>
          <w:rFonts w:ascii="Cambria" w:eastAsia="Bitstream Charter" w:hAnsi="Cambria" w:cs="Bitstream Charter"/>
        </w:rPr>
        <w:t xml:space="preserve"> </w:t>
      </w:r>
    </w:p>
    <w:p w:rsidR="009064A9" w:rsidRDefault="009064A9" w:rsidP="00787520">
      <w:pPr>
        <w:jc w:val="both"/>
        <w:rPr>
          <w:rFonts w:ascii="Cambria" w:hAnsi="Cambria" w:cs="Bitstream Charter"/>
        </w:rPr>
      </w:pPr>
      <w:r w:rsidRPr="00D62E2E">
        <w:rPr>
          <w:rFonts w:ascii="Cambria" w:hAnsi="Cambria" w:cs="Bitstream Charter"/>
        </w:rPr>
        <w:t>That</w:t>
      </w:r>
      <w:r w:rsidRPr="00D62E2E">
        <w:rPr>
          <w:rFonts w:ascii="Cambria" w:eastAsia="Bitstream Charter" w:hAnsi="Cambria" w:cs="Bitstream Charter"/>
        </w:rPr>
        <w:t xml:space="preserve"> </w:t>
      </w:r>
      <w:r w:rsidRPr="00D62E2E">
        <w:rPr>
          <w:rFonts w:ascii="Cambria" w:hAnsi="Cambria" w:cs="Bitstream Charter"/>
        </w:rPr>
        <w:t>is</w:t>
      </w:r>
      <w:r w:rsidRPr="00D62E2E">
        <w:rPr>
          <w:rFonts w:ascii="Cambria" w:eastAsia="Bitstream Charter" w:hAnsi="Cambria" w:cs="Bitstream Charter"/>
        </w:rPr>
        <w:t xml:space="preserve"> </w:t>
      </w:r>
      <w:r w:rsidRPr="00D62E2E">
        <w:rPr>
          <w:rFonts w:ascii="Cambria" w:hAnsi="Cambria" w:cs="Bitstream Charter"/>
        </w:rPr>
        <w:t>why</w:t>
      </w:r>
      <w:r w:rsidRPr="00D62E2E">
        <w:rPr>
          <w:rFonts w:ascii="Cambria" w:eastAsia="Bitstream Charter" w:hAnsi="Cambria" w:cs="Bitstream Charter"/>
        </w:rPr>
        <w:t xml:space="preserve"> </w:t>
      </w:r>
      <w:r w:rsidRPr="00D62E2E">
        <w:rPr>
          <w:rFonts w:ascii="Cambria" w:hAnsi="Cambria" w:cs="Bitstream Charter"/>
        </w:rPr>
        <w:t>even</w:t>
      </w:r>
      <w:r w:rsidRPr="00D62E2E">
        <w:rPr>
          <w:rFonts w:ascii="Cambria" w:eastAsia="Bitstream Charter" w:hAnsi="Cambria" w:cs="Bitstream Charter"/>
        </w:rPr>
        <w:t xml:space="preserve"> </w:t>
      </w:r>
      <w:r w:rsidRPr="00D62E2E">
        <w:rPr>
          <w:rFonts w:ascii="Cambria" w:hAnsi="Cambria" w:cs="Bitstream Charter"/>
        </w:rPr>
        <w:t>the</w:t>
      </w:r>
      <w:r w:rsidRPr="00D62E2E">
        <w:rPr>
          <w:rFonts w:ascii="Cambria" w:eastAsia="Bitstream Charter" w:hAnsi="Cambria" w:cs="Bitstream Charter"/>
        </w:rPr>
        <w:t xml:space="preserve"> </w:t>
      </w:r>
      <w:r w:rsidRPr="00D62E2E">
        <w:rPr>
          <w:rFonts w:ascii="Cambria" w:hAnsi="Cambria" w:cs="Bitstream Charter"/>
        </w:rPr>
        <w:t>organization</w:t>
      </w:r>
      <w:r w:rsidRPr="00D62E2E">
        <w:rPr>
          <w:rFonts w:ascii="Cambria" w:eastAsia="Bitstream Charter" w:hAnsi="Cambria" w:cs="Bitstream Charter"/>
        </w:rPr>
        <w:t xml:space="preserve"> </w:t>
      </w:r>
      <w:r w:rsidRPr="00D62E2E">
        <w:rPr>
          <w:rFonts w:ascii="Cambria" w:hAnsi="Cambria" w:cs="Bitstream Charter"/>
        </w:rPr>
        <w:t>of</w:t>
      </w:r>
      <w:r w:rsidRPr="00D62E2E">
        <w:rPr>
          <w:rFonts w:ascii="Cambria" w:eastAsia="Bitstream Charter" w:hAnsi="Cambria" w:cs="Bitstream Charter"/>
        </w:rPr>
        <w:t xml:space="preserve"> </w:t>
      </w:r>
      <w:r>
        <w:rPr>
          <w:rFonts w:ascii="Cambria" w:hAnsi="Cambria"/>
        </w:rPr>
        <w:t>Mobisoft Ltd</w:t>
      </w:r>
      <w:r w:rsidRPr="00C20208">
        <w:rPr>
          <w:rFonts w:ascii="Cambria" w:hAnsi="Cambria"/>
        </w:rPr>
        <w:t xml:space="preserve"> </w:t>
      </w:r>
      <w:r w:rsidRPr="00D62E2E">
        <w:rPr>
          <w:rFonts w:ascii="Cambria" w:hAnsi="Cambria" w:cs="Bitstream Charter"/>
        </w:rPr>
        <w:t>is</w:t>
      </w:r>
      <w:r w:rsidRPr="00D62E2E">
        <w:rPr>
          <w:rFonts w:ascii="Cambria" w:eastAsia="Bitstream Charter" w:hAnsi="Cambria" w:cs="Bitstream Charter"/>
        </w:rPr>
        <w:t xml:space="preserve"> </w:t>
      </w:r>
      <w:r w:rsidRPr="00D62E2E">
        <w:rPr>
          <w:rFonts w:ascii="Cambria" w:hAnsi="Cambria" w:cs="Bitstream Charter"/>
        </w:rPr>
        <w:t>not</w:t>
      </w:r>
      <w:r w:rsidRPr="00D62E2E">
        <w:rPr>
          <w:rFonts w:ascii="Cambria" w:eastAsia="Bitstream Charter" w:hAnsi="Cambria" w:cs="Bitstream Charter"/>
        </w:rPr>
        <w:t xml:space="preserve"> </w:t>
      </w:r>
      <w:r w:rsidRPr="00D62E2E">
        <w:rPr>
          <w:rFonts w:ascii="Cambria" w:hAnsi="Cambria" w:cs="Bitstream Charter"/>
        </w:rPr>
        <w:t>one</w:t>
      </w:r>
      <w:r w:rsidRPr="00D62E2E">
        <w:rPr>
          <w:rFonts w:ascii="Cambria" w:eastAsia="Bitstream Charter" w:hAnsi="Cambria" w:cs="Bitstream Charter"/>
        </w:rPr>
        <w:t xml:space="preserve"> </w:t>
      </w:r>
      <w:r w:rsidRPr="00D62E2E">
        <w:rPr>
          <w:rFonts w:ascii="Cambria" w:hAnsi="Cambria" w:cs="Bitstream Charter"/>
        </w:rPr>
        <w:t>of</w:t>
      </w:r>
      <w:r w:rsidRPr="00D62E2E">
        <w:rPr>
          <w:rFonts w:ascii="Cambria" w:eastAsia="Bitstream Charter" w:hAnsi="Cambria" w:cs="Bitstream Charter"/>
        </w:rPr>
        <w:t xml:space="preserve"> </w:t>
      </w:r>
      <w:r w:rsidRPr="00D62E2E">
        <w:rPr>
          <w:rFonts w:ascii="Cambria" w:hAnsi="Cambria" w:cs="Bitstream Charter"/>
        </w:rPr>
        <w:t>the</w:t>
      </w:r>
      <w:r w:rsidRPr="00D62E2E">
        <w:rPr>
          <w:rFonts w:ascii="Cambria" w:eastAsia="Bitstream Charter" w:hAnsi="Cambria" w:cs="Bitstream Charter"/>
        </w:rPr>
        <w:t xml:space="preserve"> </w:t>
      </w:r>
      <w:proofErr w:type="gramStart"/>
      <w:r w:rsidRPr="00D62E2E">
        <w:rPr>
          <w:rFonts w:ascii="Cambria" w:hAnsi="Cambria" w:cs="Bitstream Charter"/>
        </w:rPr>
        <w:t>company</w:t>
      </w:r>
      <w:proofErr w:type="gramEnd"/>
      <w:r w:rsidRPr="00D62E2E">
        <w:rPr>
          <w:rFonts w:ascii="Cambria" w:eastAsia="Bitstream Charter" w:hAnsi="Cambria" w:cs="Bitstream Charter"/>
        </w:rPr>
        <w:t xml:space="preserve"> with a limited vision </w:t>
      </w:r>
      <w:r w:rsidRPr="00D62E2E">
        <w:rPr>
          <w:rFonts w:ascii="Cambria" w:hAnsi="Cambria" w:cs="Bitstream Charter"/>
        </w:rPr>
        <w:t>but</w:t>
      </w:r>
      <w:r w:rsidRPr="00D62E2E">
        <w:rPr>
          <w:rFonts w:ascii="Cambria" w:eastAsia="Bitstream Charter" w:hAnsi="Cambria" w:cs="Bitstream Charter"/>
        </w:rPr>
        <w:t xml:space="preserve"> </w:t>
      </w:r>
      <w:r w:rsidRPr="00D62E2E">
        <w:rPr>
          <w:rFonts w:ascii="Cambria" w:hAnsi="Cambria" w:cs="Bitstream Charter"/>
        </w:rPr>
        <w:t>one</w:t>
      </w:r>
      <w:r w:rsidRPr="00D62E2E">
        <w:rPr>
          <w:rFonts w:ascii="Cambria" w:eastAsia="Bitstream Charter" w:hAnsi="Cambria" w:cs="Bitstream Charter"/>
        </w:rPr>
        <w:t xml:space="preserve"> of </w:t>
      </w:r>
      <w:r w:rsidRPr="00D62E2E">
        <w:rPr>
          <w:rFonts w:ascii="Cambria" w:hAnsi="Cambria" w:cs="Bitstream Charter"/>
        </w:rPr>
        <w:t>the</w:t>
      </w:r>
      <w:r w:rsidRPr="00D62E2E">
        <w:rPr>
          <w:rFonts w:ascii="Cambria" w:eastAsia="Bitstream Charter" w:hAnsi="Cambria" w:cs="Bitstream Charter"/>
        </w:rPr>
        <w:t xml:space="preserve"> </w:t>
      </w:r>
      <w:r w:rsidRPr="00D62E2E">
        <w:rPr>
          <w:rFonts w:ascii="Cambria" w:hAnsi="Cambria" w:cs="Bitstream Charter"/>
        </w:rPr>
        <w:t>future</w:t>
      </w:r>
      <w:r w:rsidRPr="00D62E2E">
        <w:rPr>
          <w:rFonts w:ascii="Cambria" w:eastAsia="Bitstream Charter" w:hAnsi="Cambria" w:cs="Bitstream Charter"/>
        </w:rPr>
        <w:t xml:space="preserve"> </w:t>
      </w:r>
      <w:r w:rsidRPr="00D62E2E">
        <w:rPr>
          <w:rFonts w:ascii="Cambria" w:hAnsi="Cambria" w:cs="Bitstream Charter"/>
        </w:rPr>
        <w:t>big</w:t>
      </w:r>
      <w:r w:rsidRPr="00D62E2E">
        <w:rPr>
          <w:rFonts w:ascii="Cambria" w:eastAsia="Bitstream Charter" w:hAnsi="Cambria" w:cs="Bitstream Charter"/>
        </w:rPr>
        <w:t xml:space="preserve"> </w:t>
      </w:r>
      <w:r w:rsidRPr="00D62E2E">
        <w:rPr>
          <w:rFonts w:ascii="Cambria" w:hAnsi="Cambria" w:cs="Bitstream Charter"/>
        </w:rPr>
        <w:t>company</w:t>
      </w:r>
      <w:r w:rsidRPr="00D62E2E">
        <w:rPr>
          <w:rFonts w:ascii="Cambria" w:eastAsia="Bitstream Charter" w:hAnsi="Cambria" w:cs="Bitstream Charter"/>
        </w:rPr>
        <w:t xml:space="preserve"> </w:t>
      </w:r>
      <w:r w:rsidRPr="00D62E2E">
        <w:rPr>
          <w:rFonts w:ascii="Cambria" w:hAnsi="Cambria" w:cs="Bitstream Charter"/>
        </w:rPr>
        <w:t>in</w:t>
      </w:r>
      <w:r w:rsidRPr="00D62E2E">
        <w:rPr>
          <w:rFonts w:ascii="Cambria" w:eastAsia="Bitstream Charter" w:hAnsi="Cambria" w:cs="Bitstream Charter"/>
        </w:rPr>
        <w:t xml:space="preserve"> </w:t>
      </w:r>
      <w:r w:rsidRPr="00D62E2E">
        <w:rPr>
          <w:rFonts w:ascii="Cambria" w:hAnsi="Cambria" w:cs="Bitstream Charter"/>
        </w:rPr>
        <w:t>mobile</w:t>
      </w:r>
      <w:r w:rsidRPr="00D62E2E">
        <w:rPr>
          <w:rFonts w:ascii="Cambria" w:eastAsia="Bitstream Charter" w:hAnsi="Cambria" w:cs="Bitstream Charter"/>
        </w:rPr>
        <w:t xml:space="preserve"> </w:t>
      </w:r>
      <w:r w:rsidRPr="00D62E2E">
        <w:rPr>
          <w:rFonts w:ascii="Cambria" w:hAnsi="Cambria" w:cs="Bitstream Charter"/>
        </w:rPr>
        <w:t>application</w:t>
      </w:r>
      <w:r w:rsidRPr="00D62E2E">
        <w:rPr>
          <w:rFonts w:ascii="Cambria" w:eastAsia="Bitstream Charter" w:hAnsi="Cambria" w:cs="Bitstream Charter"/>
        </w:rPr>
        <w:t xml:space="preserve"> development</w:t>
      </w:r>
      <w:r w:rsidRPr="00D62E2E">
        <w:rPr>
          <w:rFonts w:ascii="Cambria" w:hAnsi="Cambria" w:cs="Bitstream Charter"/>
        </w:rPr>
        <w:t>.</w:t>
      </w:r>
    </w:p>
    <w:p w:rsidR="009064A9" w:rsidRPr="00D62E2E" w:rsidRDefault="009064A9" w:rsidP="00787520">
      <w:pPr>
        <w:jc w:val="both"/>
        <w:rPr>
          <w:rFonts w:ascii="Cambria" w:hAnsi="Cambria" w:cs="Bitstream Charter"/>
        </w:rPr>
      </w:pPr>
    </w:p>
    <w:p w:rsidR="009064A9" w:rsidRPr="009064A9" w:rsidRDefault="009064A9" w:rsidP="00787520">
      <w:pPr>
        <w:pStyle w:val="Heading3"/>
        <w:jc w:val="both"/>
        <w:rPr>
          <w:color w:val="auto"/>
        </w:rPr>
      </w:pPr>
      <w:bookmarkStart w:id="13" w:name="_Toc315783059"/>
      <w:r w:rsidRPr="009064A9">
        <w:rPr>
          <w:color w:val="auto"/>
        </w:rPr>
        <w:t>3.1.1 Functional</w:t>
      </w:r>
      <w:r w:rsidRPr="009064A9">
        <w:rPr>
          <w:rFonts w:eastAsia="Bitstream Charter"/>
          <w:color w:val="auto"/>
        </w:rPr>
        <w:t xml:space="preserve"> </w:t>
      </w:r>
      <w:r w:rsidRPr="009064A9">
        <w:rPr>
          <w:color w:val="auto"/>
        </w:rPr>
        <w:t>organization</w:t>
      </w:r>
      <w:bookmarkEnd w:id="13"/>
    </w:p>
    <w:p w:rsidR="009064A9" w:rsidRPr="00D62E2E" w:rsidRDefault="009064A9" w:rsidP="00787520">
      <w:pPr>
        <w:jc w:val="both"/>
        <w:rPr>
          <w:rFonts w:ascii="Cambria" w:hAnsi="Cambria"/>
        </w:rPr>
      </w:pPr>
    </w:p>
    <w:p w:rsidR="009064A9" w:rsidRPr="005C1738" w:rsidRDefault="009064A9" w:rsidP="00787520">
      <w:pPr>
        <w:jc w:val="both"/>
        <w:rPr>
          <w:rFonts w:ascii="Cambria" w:hAnsi="Cambria" w:cs="Bitstream Charter"/>
          <w:sz w:val="24"/>
          <w:szCs w:val="24"/>
        </w:rPr>
      </w:pPr>
      <w:r w:rsidRPr="005C1738">
        <w:rPr>
          <w:rFonts w:ascii="Cambria" w:hAnsi="Cambria"/>
          <w:sz w:val="24"/>
          <w:szCs w:val="24"/>
        </w:rPr>
        <w:t xml:space="preserve">Mobisoft Ltd </w:t>
      </w:r>
      <w:r w:rsidRPr="005C1738">
        <w:rPr>
          <w:rFonts w:ascii="Cambria" w:hAnsi="Cambria" w:cs="Bitstream Charter"/>
          <w:sz w:val="24"/>
          <w:szCs w:val="24"/>
        </w:rPr>
        <w:t>has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Chief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Executive</w:t>
      </w:r>
      <w:r w:rsidRPr="005C1738">
        <w:rPr>
          <w:rFonts w:ascii="Cambria" w:eastAsia="Bitstream Charter" w:hAnsi="Cambria" w:cs="Bitstream Charter"/>
          <w:sz w:val="24"/>
          <w:szCs w:val="24"/>
        </w:rPr>
        <w:t xml:space="preserve"> </w:t>
      </w:r>
      <w:proofErr w:type="gramStart"/>
      <w:r w:rsidRPr="005C1738">
        <w:rPr>
          <w:rFonts w:ascii="Cambria" w:hAnsi="Cambria" w:cs="Bitstream Charter"/>
          <w:sz w:val="24"/>
          <w:szCs w:val="24"/>
        </w:rPr>
        <w:t>Officer(</w:t>
      </w:r>
      <w:proofErr w:type="gramEnd"/>
      <w:r w:rsidRPr="005C1738">
        <w:rPr>
          <w:rFonts w:ascii="Cambria" w:hAnsi="Cambria" w:cs="Bitstream Charter"/>
          <w:sz w:val="24"/>
          <w:szCs w:val="24"/>
        </w:rPr>
        <w:t>CEO)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head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who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coordinates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everything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even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outside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leads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every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cooperation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partnership</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Mobisoft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involved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Everything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communicated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him</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before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could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done,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does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not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mean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he</w:t>
      </w:r>
      <w:r w:rsidRPr="005C1738">
        <w:rPr>
          <w:rFonts w:ascii="Cambria" w:eastAsia="Bitstream Charter" w:hAnsi="Cambria" w:cs="Bitstream Charter"/>
          <w:sz w:val="24"/>
          <w:szCs w:val="24"/>
        </w:rPr>
        <w:t xml:space="preserve"> </w:t>
      </w:r>
      <w:proofErr w:type="spellStart"/>
      <w:r w:rsidRPr="005C1738">
        <w:rPr>
          <w:rFonts w:ascii="Cambria" w:hAnsi="Cambria" w:cs="Bitstream Charter"/>
          <w:sz w:val="24"/>
          <w:szCs w:val="24"/>
        </w:rPr>
        <w:t>can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not</w:t>
      </w:r>
      <w:proofErr w:type="spellEnd"/>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delegate</w:t>
      </w:r>
      <w:r w:rsidRPr="005C1738">
        <w:rPr>
          <w:rFonts w:ascii="Cambria" w:eastAsia="Bitstream Charter" w:hAnsi="Cambria" w:cs="Bitstream Charter"/>
          <w:sz w:val="24"/>
          <w:szCs w:val="24"/>
        </w:rPr>
        <w:t xml:space="preserve"> </w:t>
      </w:r>
      <w:proofErr w:type="spellStart"/>
      <w:r w:rsidRPr="005C1738">
        <w:rPr>
          <w:rFonts w:ascii="Cambria" w:hAnsi="Cambria" w:cs="Bitstream Charter"/>
          <w:sz w:val="24"/>
          <w:szCs w:val="24"/>
        </w:rPr>
        <w:t>some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one</w:t>
      </w:r>
      <w:proofErr w:type="spellEnd"/>
      <w:r w:rsidRPr="005C1738">
        <w:rPr>
          <w:rFonts w:ascii="Cambria" w:eastAsia="Bitstream Charter" w:hAnsi="Cambria" w:cs="Bitstream Charter"/>
          <w:sz w:val="24"/>
          <w:szCs w:val="24"/>
        </w:rPr>
        <w:t xml:space="preserve"> </w:t>
      </w:r>
      <w:r w:rsidRPr="005C1738">
        <w:rPr>
          <w:rFonts w:ascii="Cambria" w:hAnsi="Cambria" w:cs="Bitstream Charter"/>
          <w:sz w:val="24"/>
          <w:szCs w:val="24"/>
        </w:rPr>
        <w:t>from</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name.</w:t>
      </w:r>
    </w:p>
    <w:p w:rsidR="009064A9" w:rsidRPr="005C1738" w:rsidRDefault="009064A9" w:rsidP="00787520">
      <w:pPr>
        <w:jc w:val="both"/>
        <w:rPr>
          <w:rFonts w:ascii="Cambria" w:hAnsi="Cambria" w:cs="Bitstream Charter"/>
          <w:sz w:val="24"/>
          <w:szCs w:val="24"/>
        </w:rPr>
      </w:pPr>
    </w:p>
    <w:p w:rsidR="009064A9" w:rsidRPr="005C1738" w:rsidRDefault="009064A9" w:rsidP="00787520">
      <w:pPr>
        <w:jc w:val="both"/>
        <w:rPr>
          <w:rFonts w:ascii="Cambria" w:eastAsia="Bitstream Charter" w:hAnsi="Cambria" w:cs="Bitstream Charter"/>
          <w:sz w:val="24"/>
          <w:szCs w:val="24"/>
        </w:rPr>
      </w:pP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CEO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cannot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accomplish</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work</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without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assistance,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why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company </w:t>
      </w:r>
      <w:r w:rsidRPr="005C1738">
        <w:rPr>
          <w:rFonts w:ascii="Cambria" w:hAnsi="Cambria" w:cs="Bitstream Charter"/>
          <w:sz w:val="24"/>
          <w:szCs w:val="24"/>
        </w:rPr>
        <w:t>has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other</w:t>
      </w:r>
      <w:r w:rsidRPr="005C1738">
        <w:rPr>
          <w:rFonts w:ascii="Cambria" w:eastAsia="Bitstream Charter" w:hAnsi="Cambria" w:cs="Bitstream Charter"/>
          <w:sz w:val="24"/>
          <w:szCs w:val="24"/>
        </w:rPr>
        <w:t xml:space="preserve"> four </w:t>
      </w:r>
      <w:r w:rsidRPr="005C1738">
        <w:rPr>
          <w:rFonts w:ascii="Cambria" w:hAnsi="Cambria" w:cs="Bitstream Charter"/>
          <w:sz w:val="24"/>
          <w:szCs w:val="24"/>
        </w:rPr>
        <w:t>officers: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Chief</w:t>
      </w:r>
      <w:r w:rsidRPr="005C1738">
        <w:rPr>
          <w:rFonts w:ascii="Cambria" w:eastAsia="Bitstream Charter" w:hAnsi="Cambria" w:cs="Bitstream Charter"/>
          <w:sz w:val="24"/>
          <w:szCs w:val="24"/>
        </w:rPr>
        <w:t xml:space="preserve"> Operational </w:t>
      </w:r>
      <w:proofErr w:type="gramStart"/>
      <w:r w:rsidRPr="005C1738">
        <w:rPr>
          <w:rFonts w:ascii="Cambria" w:hAnsi="Cambria" w:cs="Bitstream Charter"/>
          <w:sz w:val="24"/>
          <w:szCs w:val="24"/>
        </w:rPr>
        <w:t>Officer(</w:t>
      </w:r>
      <w:proofErr w:type="gramEnd"/>
      <w:r w:rsidRPr="005C1738">
        <w:rPr>
          <w:rFonts w:ascii="Cambria" w:hAnsi="Cambria" w:cs="Bitstream Charter"/>
          <w:sz w:val="24"/>
          <w:szCs w:val="24"/>
        </w:rPr>
        <w:t>COO),</w:t>
      </w:r>
      <w:r w:rsidRPr="005C1738">
        <w:rPr>
          <w:rFonts w:ascii="Cambria" w:eastAsia="Bitstream Charter" w:hAnsi="Cambria" w:cs="Bitstream Charter"/>
          <w:sz w:val="24"/>
          <w:szCs w:val="24"/>
        </w:rPr>
        <w:t xml:space="preserve"> Human Resource Manager, Marketing manager. </w:t>
      </w:r>
    </w:p>
    <w:p w:rsidR="009064A9" w:rsidRPr="005C1738" w:rsidRDefault="009064A9" w:rsidP="00787520">
      <w:pPr>
        <w:jc w:val="both"/>
        <w:rPr>
          <w:rFonts w:ascii="Cambria" w:hAnsi="Cambria" w:cs="Bitstream Charter"/>
          <w:sz w:val="24"/>
          <w:szCs w:val="24"/>
        </w:rPr>
      </w:pPr>
    </w:p>
    <w:p w:rsidR="009064A9" w:rsidRPr="005C1738" w:rsidRDefault="009064A9" w:rsidP="00787520">
      <w:pPr>
        <w:jc w:val="both"/>
        <w:rPr>
          <w:rFonts w:ascii="Cambria" w:hAnsi="Cambria" w:cs="Bitstream Charter"/>
          <w:sz w:val="24"/>
          <w:szCs w:val="24"/>
        </w:rPr>
      </w:pPr>
      <w:r w:rsidRPr="005C1738">
        <w:rPr>
          <w:rFonts w:ascii="Cambria" w:hAnsi="Cambria" w:cs="Bitstream Charter"/>
          <w:sz w:val="24"/>
          <w:szCs w:val="24"/>
        </w:rPr>
        <w:t>COO,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technical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responsible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design,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development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administration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transactional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analytical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data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structures.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one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who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make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sure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current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work</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done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according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deadlines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have.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ensures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leading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position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among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other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competitors,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creating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innovation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spirit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inside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technical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team.</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mentioned,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technical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team</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work</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with</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him</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composed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three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programmers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analyze,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design,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implement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products.</w:t>
      </w:r>
    </w:p>
    <w:p w:rsidR="009064A9" w:rsidRPr="005C1738" w:rsidRDefault="009064A9" w:rsidP="00787520">
      <w:pPr>
        <w:jc w:val="both"/>
        <w:rPr>
          <w:rFonts w:ascii="Cambria" w:hAnsi="Cambria" w:cs="Bitstream Charter"/>
          <w:sz w:val="24"/>
          <w:szCs w:val="24"/>
        </w:rPr>
      </w:pPr>
    </w:p>
    <w:p w:rsidR="009064A9" w:rsidRPr="005C1738" w:rsidRDefault="009064A9" w:rsidP="00787520">
      <w:pPr>
        <w:jc w:val="both"/>
        <w:rPr>
          <w:rFonts w:ascii="Cambria" w:hAnsi="Cambria" w:cs="Bitstream Charter"/>
          <w:sz w:val="24"/>
          <w:szCs w:val="24"/>
        </w:rPr>
      </w:pPr>
      <w:r w:rsidRPr="005C1738">
        <w:rPr>
          <w:rFonts w:ascii="Cambria" w:hAnsi="Cambria" w:cs="Bitstream Charter"/>
          <w:sz w:val="24"/>
          <w:szCs w:val="24"/>
        </w:rPr>
        <w:t>Human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resource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w:t>
      </w:r>
      <w:r w:rsidRPr="005C1738">
        <w:rPr>
          <w:rFonts w:ascii="Cambria" w:eastAsia="Times New Roman" w:hAnsi="Cambria" w:cs="Bitstream Charter"/>
          <w:sz w:val="24"/>
          <w:szCs w:val="24"/>
        </w:rPr>
        <w:t>rovide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leadership</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coordination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functions.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He</w:t>
      </w:r>
      <w:r w:rsidRPr="005C1738">
        <w:rPr>
          <w:rFonts w:ascii="Cambria" w:eastAsia="Bitstream Charter" w:hAnsi="Cambria" w:cs="Bitstream Charter"/>
          <w:sz w:val="24"/>
          <w:szCs w:val="24"/>
        </w:rPr>
        <w:t xml:space="preserve"> </w:t>
      </w:r>
      <w:proofErr w:type="gramStart"/>
      <w:r w:rsidRPr="005C1738">
        <w:rPr>
          <w:rFonts w:ascii="Cambria" w:hAnsi="Cambria" w:cs="Bitstream Charter"/>
          <w:sz w:val="24"/>
          <w:szCs w:val="24"/>
        </w:rPr>
        <w:t>develop</w:t>
      </w:r>
      <w:proofErr w:type="gramEnd"/>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implement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corporate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human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resource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strategy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programs,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w:t>
      </w:r>
      <w:r w:rsidRPr="005C1738">
        <w:rPr>
          <w:rFonts w:ascii="Cambria" w:eastAsia="Times New Roman" w:hAnsi="Cambria" w:cs="Bitstream Charter"/>
          <w:sz w:val="24"/>
          <w:szCs w:val="24"/>
        </w:rPr>
        <w:t>esponsible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all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human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resource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activities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provide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advice,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assistance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follow-up</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policies,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procedures,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documentation.</w:t>
      </w:r>
    </w:p>
    <w:p w:rsidR="009064A9" w:rsidRPr="005C1738" w:rsidRDefault="009064A9" w:rsidP="00787520">
      <w:pPr>
        <w:jc w:val="both"/>
        <w:rPr>
          <w:rFonts w:ascii="Cambria" w:hAnsi="Cambria" w:cs="Bitstream Charter"/>
          <w:sz w:val="24"/>
          <w:szCs w:val="24"/>
        </w:rPr>
      </w:pPr>
    </w:p>
    <w:p w:rsidR="009064A9" w:rsidRPr="005C1738" w:rsidRDefault="009064A9" w:rsidP="00787520">
      <w:pPr>
        <w:spacing w:before="280" w:after="280"/>
        <w:jc w:val="both"/>
        <w:rPr>
          <w:rFonts w:ascii="Cambria" w:hAnsi="Cambria" w:cs="Comic Sans MS"/>
          <w:sz w:val="24"/>
          <w:szCs w:val="24"/>
        </w:rPr>
      </w:pPr>
      <w:r w:rsidRPr="005C1738">
        <w:rPr>
          <w:rFonts w:ascii="Cambria" w:eastAsia="Times New Roman" w:hAnsi="Cambria" w:cs="Comic Sans MS"/>
          <w:sz w:val="24"/>
          <w:szCs w:val="24"/>
        </w:rPr>
        <w:t>Marketing</w:t>
      </w:r>
      <w:r w:rsidRPr="005C1738">
        <w:rPr>
          <w:rFonts w:ascii="Cambria" w:eastAsia="Comic Sans MS" w:hAnsi="Cambria" w:cs="Comic Sans MS"/>
          <w:sz w:val="24"/>
          <w:szCs w:val="24"/>
        </w:rPr>
        <w:t xml:space="preserve"> </w:t>
      </w:r>
      <w:r w:rsidRPr="005C1738">
        <w:rPr>
          <w:rFonts w:ascii="Cambria" w:hAnsi="Cambria" w:cs="Comic Sans MS"/>
          <w:sz w:val="24"/>
          <w:szCs w:val="24"/>
        </w:rPr>
        <w:t>is</w:t>
      </w:r>
      <w:r w:rsidRPr="005C1738">
        <w:rPr>
          <w:rFonts w:ascii="Cambria" w:eastAsia="Comic Sans MS" w:hAnsi="Cambria" w:cs="Comic Sans MS"/>
          <w:sz w:val="24"/>
          <w:szCs w:val="24"/>
        </w:rPr>
        <w:t xml:space="preserve"> </w:t>
      </w:r>
      <w:r w:rsidRPr="005C1738">
        <w:rPr>
          <w:rFonts w:ascii="Cambria" w:hAnsi="Cambria" w:cs="Comic Sans MS"/>
          <w:sz w:val="24"/>
          <w:szCs w:val="24"/>
        </w:rPr>
        <w:t>the</w:t>
      </w:r>
      <w:r w:rsidRPr="005C1738">
        <w:rPr>
          <w:rFonts w:ascii="Cambria" w:eastAsia="Comic Sans MS" w:hAnsi="Cambria" w:cs="Comic Sans MS"/>
          <w:sz w:val="24"/>
          <w:szCs w:val="24"/>
        </w:rPr>
        <w:t xml:space="preserve"> </w:t>
      </w:r>
      <w:r w:rsidRPr="005C1738">
        <w:rPr>
          <w:rFonts w:ascii="Cambria" w:hAnsi="Cambria" w:cs="Comic Sans MS"/>
          <w:sz w:val="24"/>
          <w:szCs w:val="24"/>
        </w:rPr>
        <w:t>department</w:t>
      </w:r>
      <w:r w:rsidRPr="005C1738">
        <w:rPr>
          <w:rFonts w:ascii="Cambria" w:eastAsia="Comic Sans MS" w:hAnsi="Cambria" w:cs="Comic Sans MS"/>
          <w:sz w:val="24"/>
          <w:szCs w:val="24"/>
        </w:rPr>
        <w:t xml:space="preserve"> </w:t>
      </w:r>
      <w:r w:rsidRPr="005C1738">
        <w:rPr>
          <w:rFonts w:ascii="Cambria" w:hAnsi="Cambria" w:cs="Comic Sans MS"/>
          <w:sz w:val="24"/>
          <w:szCs w:val="24"/>
        </w:rPr>
        <w:t>which</w:t>
      </w:r>
      <w:r w:rsidRPr="005C1738">
        <w:rPr>
          <w:rFonts w:ascii="Cambria" w:eastAsia="Comic Sans MS" w:hAnsi="Cambria" w:cs="Comic Sans MS"/>
          <w:sz w:val="24"/>
          <w:szCs w:val="24"/>
        </w:rPr>
        <w:t xml:space="preserve"> </w:t>
      </w:r>
      <w:r w:rsidRPr="005C1738">
        <w:rPr>
          <w:rFonts w:ascii="Cambria" w:hAnsi="Cambria" w:cs="Comic Sans MS"/>
          <w:sz w:val="24"/>
          <w:szCs w:val="24"/>
        </w:rPr>
        <w:t>projects</w:t>
      </w:r>
      <w:r w:rsidRPr="005C1738">
        <w:rPr>
          <w:rFonts w:ascii="Cambria" w:eastAsia="Comic Sans MS" w:hAnsi="Cambria" w:cs="Comic Sans MS"/>
          <w:sz w:val="24"/>
          <w:szCs w:val="24"/>
        </w:rPr>
        <w:t xml:space="preserve"> </w:t>
      </w:r>
      <w:r w:rsidRPr="005C1738">
        <w:rPr>
          <w:rFonts w:ascii="Cambria" w:hAnsi="Cambria" w:cs="Comic Sans MS"/>
          <w:sz w:val="24"/>
          <w:szCs w:val="24"/>
        </w:rPr>
        <w:t>and</w:t>
      </w:r>
      <w:r w:rsidRPr="005C1738">
        <w:rPr>
          <w:rFonts w:ascii="Cambria" w:eastAsia="Comic Sans MS" w:hAnsi="Cambria" w:cs="Comic Sans MS"/>
          <w:sz w:val="24"/>
          <w:szCs w:val="24"/>
        </w:rPr>
        <w:t xml:space="preserve"> </w:t>
      </w:r>
      <w:r w:rsidRPr="005C1738">
        <w:rPr>
          <w:rFonts w:ascii="Cambria" w:hAnsi="Cambria" w:cs="Comic Sans MS"/>
          <w:sz w:val="24"/>
          <w:szCs w:val="24"/>
        </w:rPr>
        <w:t>hikes</w:t>
      </w:r>
      <w:r w:rsidRPr="005C1738">
        <w:rPr>
          <w:rFonts w:ascii="Cambria" w:eastAsia="Comic Sans MS" w:hAnsi="Cambria" w:cs="Comic Sans MS"/>
          <w:sz w:val="24"/>
          <w:szCs w:val="24"/>
        </w:rPr>
        <w:t xml:space="preserve"> </w:t>
      </w:r>
      <w:r w:rsidRPr="005C1738">
        <w:rPr>
          <w:rFonts w:ascii="Cambria" w:hAnsi="Cambria" w:cs="Comic Sans MS"/>
          <w:sz w:val="24"/>
          <w:szCs w:val="24"/>
        </w:rPr>
        <w:t>the</w:t>
      </w:r>
      <w:r w:rsidRPr="005C1738">
        <w:rPr>
          <w:rFonts w:ascii="Cambria" w:eastAsia="Comic Sans MS" w:hAnsi="Cambria" w:cs="Comic Sans MS"/>
          <w:sz w:val="24"/>
          <w:szCs w:val="24"/>
        </w:rPr>
        <w:t xml:space="preserve"> </w:t>
      </w:r>
      <w:r w:rsidRPr="005C1738">
        <w:rPr>
          <w:rFonts w:ascii="Cambria" w:hAnsi="Cambria" w:cs="Comic Sans MS"/>
          <w:sz w:val="24"/>
          <w:szCs w:val="24"/>
        </w:rPr>
        <w:t>overall</w:t>
      </w:r>
      <w:r w:rsidRPr="005C1738">
        <w:rPr>
          <w:rFonts w:ascii="Cambria" w:eastAsia="Comic Sans MS" w:hAnsi="Cambria" w:cs="Comic Sans MS"/>
          <w:sz w:val="24"/>
          <w:szCs w:val="24"/>
        </w:rPr>
        <w:t xml:space="preserve"> </w:t>
      </w:r>
      <w:r w:rsidRPr="005C1738">
        <w:rPr>
          <w:rFonts w:ascii="Cambria" w:eastAsia="Times New Roman" w:hAnsi="Cambria" w:cs="Comic Sans MS"/>
          <w:sz w:val="24"/>
          <w:szCs w:val="24"/>
        </w:rPr>
        <w:t>business;</w:t>
      </w:r>
      <w:r w:rsidRPr="005C1738">
        <w:rPr>
          <w:rFonts w:ascii="Cambria" w:eastAsia="Comic Sans MS" w:hAnsi="Cambria" w:cs="Comic Sans MS"/>
          <w:sz w:val="24"/>
          <w:szCs w:val="24"/>
        </w:rPr>
        <w:t xml:space="preserve"> Marketing manager </w:t>
      </w:r>
      <w:r w:rsidRPr="005C1738">
        <w:rPr>
          <w:rFonts w:ascii="Cambria" w:eastAsia="Times New Roman" w:hAnsi="Cambria" w:cs="Comic Sans MS"/>
          <w:sz w:val="24"/>
          <w:szCs w:val="24"/>
        </w:rPr>
        <w:t>develop,</w:t>
      </w:r>
      <w:r w:rsidRPr="005C1738">
        <w:rPr>
          <w:rFonts w:ascii="Cambria" w:eastAsia="Comic Sans MS" w:hAnsi="Cambria" w:cs="Comic Sans MS"/>
          <w:sz w:val="24"/>
          <w:szCs w:val="24"/>
        </w:rPr>
        <w:t xml:space="preserve"> </w:t>
      </w:r>
      <w:r w:rsidRPr="005C1738">
        <w:rPr>
          <w:rFonts w:ascii="Cambria" w:hAnsi="Cambria" w:cs="Comic Sans MS"/>
          <w:sz w:val="24"/>
          <w:szCs w:val="24"/>
        </w:rPr>
        <w:t>establish</w:t>
      </w:r>
      <w:r w:rsidRPr="005C1738">
        <w:rPr>
          <w:rFonts w:ascii="Cambria" w:eastAsia="Comic Sans MS" w:hAnsi="Cambria" w:cs="Comic Sans MS"/>
          <w:sz w:val="24"/>
          <w:szCs w:val="24"/>
        </w:rPr>
        <w:t xml:space="preserve"> </w:t>
      </w:r>
      <w:r w:rsidRPr="005C1738">
        <w:rPr>
          <w:rFonts w:ascii="Cambria" w:hAnsi="Cambria" w:cs="Comic Sans MS"/>
          <w:sz w:val="24"/>
          <w:szCs w:val="24"/>
        </w:rPr>
        <w:t>and</w:t>
      </w:r>
      <w:r w:rsidRPr="005C1738">
        <w:rPr>
          <w:rFonts w:ascii="Cambria" w:eastAsia="Comic Sans MS" w:hAnsi="Cambria" w:cs="Comic Sans MS"/>
          <w:sz w:val="24"/>
          <w:szCs w:val="24"/>
        </w:rPr>
        <w:t xml:space="preserve"> </w:t>
      </w:r>
      <w:r w:rsidRPr="005C1738">
        <w:rPr>
          <w:rFonts w:ascii="Cambria" w:hAnsi="Cambria" w:cs="Comic Sans MS"/>
          <w:sz w:val="24"/>
          <w:szCs w:val="24"/>
        </w:rPr>
        <w:t>maintain</w:t>
      </w:r>
      <w:r w:rsidRPr="005C1738">
        <w:rPr>
          <w:rFonts w:ascii="Cambria" w:eastAsia="Comic Sans MS" w:hAnsi="Cambria" w:cs="Comic Sans MS"/>
          <w:sz w:val="24"/>
          <w:szCs w:val="24"/>
        </w:rPr>
        <w:t xml:space="preserve"> </w:t>
      </w:r>
      <w:r w:rsidRPr="005C1738">
        <w:rPr>
          <w:rFonts w:ascii="Cambria" w:hAnsi="Cambria" w:cs="Comic Sans MS"/>
          <w:sz w:val="24"/>
          <w:szCs w:val="24"/>
        </w:rPr>
        <w:t>marketing</w:t>
      </w:r>
      <w:r w:rsidRPr="005C1738">
        <w:rPr>
          <w:rFonts w:ascii="Cambria" w:eastAsia="Comic Sans MS" w:hAnsi="Cambria" w:cs="Comic Sans MS"/>
          <w:sz w:val="24"/>
          <w:szCs w:val="24"/>
        </w:rPr>
        <w:t xml:space="preserve"> </w:t>
      </w:r>
      <w:r w:rsidRPr="005C1738">
        <w:rPr>
          <w:rFonts w:ascii="Cambria" w:hAnsi="Cambria" w:cs="Comic Sans MS"/>
          <w:sz w:val="24"/>
          <w:szCs w:val="24"/>
        </w:rPr>
        <w:t>strategies</w:t>
      </w:r>
      <w:r w:rsidRPr="005C1738">
        <w:rPr>
          <w:rFonts w:ascii="Cambria" w:eastAsia="Comic Sans MS" w:hAnsi="Cambria" w:cs="Comic Sans MS"/>
          <w:sz w:val="24"/>
          <w:szCs w:val="24"/>
        </w:rPr>
        <w:t xml:space="preserve"> </w:t>
      </w:r>
      <w:r w:rsidRPr="005C1738">
        <w:rPr>
          <w:rFonts w:ascii="Cambria" w:hAnsi="Cambria" w:cs="Comic Sans MS"/>
          <w:sz w:val="24"/>
          <w:szCs w:val="24"/>
        </w:rPr>
        <w:t>to</w:t>
      </w:r>
      <w:r w:rsidRPr="005C1738">
        <w:rPr>
          <w:rFonts w:ascii="Cambria" w:eastAsia="Comic Sans MS" w:hAnsi="Cambria" w:cs="Comic Sans MS"/>
          <w:sz w:val="24"/>
          <w:szCs w:val="24"/>
        </w:rPr>
        <w:t xml:space="preserve"> </w:t>
      </w:r>
      <w:r w:rsidRPr="005C1738">
        <w:rPr>
          <w:rFonts w:ascii="Cambria" w:hAnsi="Cambria" w:cs="Comic Sans MS"/>
          <w:sz w:val="24"/>
          <w:szCs w:val="24"/>
        </w:rPr>
        <w:t>meet</w:t>
      </w:r>
      <w:r w:rsidRPr="005C1738">
        <w:rPr>
          <w:rFonts w:ascii="Cambria" w:eastAsia="Comic Sans MS" w:hAnsi="Cambria" w:cs="Comic Sans MS"/>
          <w:sz w:val="24"/>
          <w:szCs w:val="24"/>
        </w:rPr>
        <w:t xml:space="preserve"> </w:t>
      </w:r>
      <w:r w:rsidRPr="005C1738">
        <w:rPr>
          <w:rFonts w:ascii="Cambria" w:hAnsi="Cambria" w:cs="Comic Sans MS"/>
          <w:sz w:val="24"/>
          <w:szCs w:val="24"/>
        </w:rPr>
        <w:t>organizational</w:t>
      </w:r>
      <w:r w:rsidRPr="005C1738">
        <w:rPr>
          <w:rFonts w:ascii="Cambria" w:eastAsia="Comic Sans MS" w:hAnsi="Cambria" w:cs="Comic Sans MS"/>
          <w:sz w:val="24"/>
          <w:szCs w:val="24"/>
        </w:rPr>
        <w:t xml:space="preserve"> </w:t>
      </w:r>
      <w:r w:rsidRPr="005C1738">
        <w:rPr>
          <w:rFonts w:ascii="Cambria" w:hAnsi="Cambria" w:cs="Comic Sans MS"/>
          <w:sz w:val="24"/>
          <w:szCs w:val="24"/>
        </w:rPr>
        <w:t>objectives.</w:t>
      </w:r>
      <w:r w:rsidRPr="005C1738">
        <w:rPr>
          <w:rFonts w:ascii="Cambria" w:eastAsia="Comic Sans MS" w:hAnsi="Cambria" w:cs="Comic Sans MS"/>
          <w:sz w:val="24"/>
          <w:szCs w:val="24"/>
        </w:rPr>
        <w:t xml:space="preserve"> This department work together with another form of department responsible for sales activity lead by a Sales representative</w:t>
      </w:r>
      <w:r w:rsidRPr="005C1738">
        <w:rPr>
          <w:rFonts w:ascii="Cambria" w:hAnsi="Cambria" w:cs="Comic Sans MS"/>
          <w:sz w:val="24"/>
          <w:szCs w:val="24"/>
        </w:rPr>
        <w:t>.</w:t>
      </w:r>
    </w:p>
    <w:p w:rsidR="009064A9" w:rsidRPr="005C1738" w:rsidRDefault="009064A9" w:rsidP="00787520">
      <w:pPr>
        <w:jc w:val="both"/>
        <w:rPr>
          <w:rFonts w:ascii="Cambria" w:hAnsi="Cambria" w:cs="Bitstream Charter"/>
          <w:sz w:val="24"/>
          <w:szCs w:val="24"/>
        </w:rPr>
      </w:pPr>
      <w:r w:rsidRPr="005C1738">
        <w:rPr>
          <w:rFonts w:ascii="Cambria" w:hAnsi="Cambria" w:cs="Bitstream Charter"/>
          <w:sz w:val="24"/>
          <w:szCs w:val="24"/>
        </w:rPr>
        <w:t>Sales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representative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leads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w:t>
      </w:r>
      <w:r w:rsidRPr="005C1738">
        <w:rPr>
          <w:rFonts w:ascii="Cambria" w:eastAsia="Times New Roman" w:hAnsi="Cambria" w:cs="Bitstream Charter"/>
          <w:sz w:val="24"/>
          <w:szCs w:val="24"/>
        </w:rPr>
        <w: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process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promotion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eastAsia="Times New Roman" w:hAnsi="Cambria" w:cs="Bitstream Charter"/>
          <w:sz w:val="24"/>
          <w:szCs w:val="24"/>
        </w:rPr>
        <w:t>goods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services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order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encourage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convince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buyer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purchase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same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title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transferred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from</w:t>
      </w:r>
      <w:r w:rsidRPr="005C1738">
        <w:rPr>
          <w:rFonts w:ascii="Cambria" w:eastAsia="Bitstream Charter" w:hAnsi="Cambria" w:cs="Bitstream Charter"/>
          <w:sz w:val="24"/>
          <w:szCs w:val="24"/>
        </w:rPr>
        <w:t xml:space="preserve"> </w:t>
      </w:r>
      <w:r w:rsidRPr="005C1738">
        <w:rPr>
          <w:rFonts w:ascii="Cambria" w:eastAsia="Times New Roman"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seller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buyer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conversion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cash</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other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mode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payment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known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sales</w:t>
      </w:r>
      <w:r w:rsidRPr="005C1738">
        <w:rPr>
          <w:rFonts w:ascii="Cambria" w:eastAsia="Bitstream Charter" w:hAnsi="Cambria" w:cs="Bitstream Charter"/>
          <w:sz w:val="24"/>
          <w:szCs w:val="24"/>
        </w:rPr>
        <w:t>’</w:t>
      </w:r>
      <w:r w:rsidRPr="005C1738">
        <w:rPr>
          <w:rFonts w:ascii="Cambria" w:hAnsi="Cambria" w:cs="Comic Sans MS"/>
          <w:sz w:val="24"/>
          <w:szCs w:val="24"/>
        </w:rPr>
        <w:t>.</w:t>
      </w:r>
      <w:r w:rsidRPr="005C1738">
        <w:rPr>
          <w:rFonts w:ascii="Cambria" w:eastAsia="Comic Sans MS" w:hAnsi="Cambria" w:cs="Comic Sans MS"/>
          <w:sz w:val="24"/>
          <w:szCs w:val="24"/>
        </w:rPr>
        <w:t xml:space="preserve"> </w:t>
      </w:r>
      <w:r w:rsidRPr="005C1738">
        <w:rPr>
          <w:rFonts w:ascii="Cambria" w:hAnsi="Cambria" w:cs="Bitstream Charter"/>
          <w:sz w:val="24"/>
          <w:szCs w:val="24"/>
        </w:rPr>
        <w:t>Sales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representative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w:t>
      </w:r>
      <w:r w:rsidRPr="005C1738">
        <w:rPr>
          <w:rFonts w:ascii="Cambria" w:eastAsia="Times New Roman" w:hAnsi="Cambria" w:cs="Bitstream Charter"/>
          <w:sz w:val="24"/>
          <w:szCs w:val="24"/>
        </w:rPr>
        <w:t>esponsible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all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sales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activities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assigned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accounts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regions,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quality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consistency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product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service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delivery.</w:t>
      </w:r>
    </w:p>
    <w:p w:rsidR="009064A9" w:rsidRPr="00D62E2E" w:rsidRDefault="009064A9" w:rsidP="00787520">
      <w:pPr>
        <w:jc w:val="both"/>
        <w:rPr>
          <w:rFonts w:ascii="Cambria" w:hAnsi="Cambria"/>
        </w:rPr>
      </w:pPr>
    </w:p>
    <w:p w:rsidR="009064A9" w:rsidRPr="00D62E2E" w:rsidRDefault="009064A9" w:rsidP="00787520">
      <w:pPr>
        <w:spacing w:before="280" w:after="280"/>
        <w:jc w:val="both"/>
        <w:rPr>
          <w:rFonts w:ascii="Cambria" w:hAnsi="Cambria"/>
        </w:rPr>
      </w:pPr>
    </w:p>
    <w:p w:rsidR="009064A9" w:rsidRDefault="009064A9" w:rsidP="00787520">
      <w:pPr>
        <w:jc w:val="both"/>
      </w:pPr>
      <w:r>
        <w:t xml:space="preserve">                               </w:t>
      </w:r>
      <w:r>
        <w:object w:dxaOrig="11129"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209.25pt" o:ole="">
            <v:imagedata r:id="rId7" o:title=""/>
          </v:shape>
          <o:OLEObject Type="Embed" ProgID="Visio.Drawing.11" ShapeID="_x0000_i1025" DrawAspect="Content" ObjectID="_1389524908" r:id="rId8"/>
        </w:object>
      </w:r>
    </w:p>
    <w:p w:rsidR="009064A9" w:rsidRDefault="009064A9" w:rsidP="00787520">
      <w:pPr>
        <w:jc w:val="both"/>
      </w:pPr>
    </w:p>
    <w:p w:rsidR="009064A9" w:rsidRDefault="009064A9" w:rsidP="00787520">
      <w:pPr>
        <w:jc w:val="both"/>
        <w:rPr>
          <w:rFonts w:cs="Bitstream Charter"/>
        </w:rPr>
      </w:pPr>
      <w:r>
        <w:t xml:space="preserve">                                Fig 1: Organizational Structure</w:t>
      </w:r>
    </w:p>
    <w:p w:rsidR="009064A9" w:rsidRDefault="009064A9" w:rsidP="00787520">
      <w:pPr>
        <w:jc w:val="both"/>
        <w:rPr>
          <w:rFonts w:ascii="Cambria" w:hAnsi="Cambria" w:cs="Bitstream Charter"/>
        </w:rPr>
      </w:pPr>
    </w:p>
    <w:p w:rsidR="008C0D4E" w:rsidRDefault="008C0D4E" w:rsidP="00787520">
      <w:pPr>
        <w:jc w:val="both"/>
        <w:rPr>
          <w:rFonts w:ascii="Cambria" w:hAnsi="Cambria" w:cs="Bitstream Charter"/>
        </w:rPr>
      </w:pPr>
    </w:p>
    <w:p w:rsidR="008C0D4E" w:rsidRPr="00D62E2E" w:rsidRDefault="008C0D4E" w:rsidP="00787520">
      <w:pPr>
        <w:jc w:val="both"/>
        <w:rPr>
          <w:rFonts w:ascii="Cambria" w:hAnsi="Cambria" w:cs="Bitstream Charter"/>
        </w:rPr>
      </w:pPr>
    </w:p>
    <w:p w:rsidR="009064A9" w:rsidRPr="009064A9" w:rsidRDefault="009064A9" w:rsidP="00787520">
      <w:pPr>
        <w:pStyle w:val="Heading3"/>
        <w:jc w:val="both"/>
        <w:rPr>
          <w:color w:val="auto"/>
        </w:rPr>
      </w:pPr>
      <w:bookmarkStart w:id="14" w:name="_Toc315783060"/>
      <w:r w:rsidRPr="009064A9">
        <w:rPr>
          <w:color w:val="auto"/>
        </w:rPr>
        <w:lastRenderedPageBreak/>
        <w:t>3.1.2 Division</w:t>
      </w:r>
      <w:r w:rsidRPr="009064A9">
        <w:rPr>
          <w:rFonts w:eastAsia="Bitstream Charter"/>
          <w:color w:val="auto"/>
        </w:rPr>
        <w:t xml:space="preserve"> </w:t>
      </w:r>
      <w:r w:rsidRPr="009064A9">
        <w:rPr>
          <w:color w:val="auto"/>
        </w:rPr>
        <w:t>structures</w:t>
      </w:r>
      <w:bookmarkEnd w:id="14"/>
    </w:p>
    <w:p w:rsidR="009064A9" w:rsidRPr="00D62E2E" w:rsidRDefault="009064A9" w:rsidP="00787520">
      <w:pPr>
        <w:jc w:val="both"/>
        <w:rPr>
          <w:rFonts w:ascii="Cambria" w:hAnsi="Cambria" w:cs="Bitstream Charter"/>
        </w:rPr>
      </w:pPr>
    </w:p>
    <w:p w:rsidR="009064A9" w:rsidRPr="005C1738" w:rsidRDefault="009064A9" w:rsidP="00787520">
      <w:pPr>
        <w:jc w:val="both"/>
        <w:rPr>
          <w:rFonts w:ascii="Cambria" w:hAnsi="Cambria" w:cs="Bitstream Charter"/>
          <w:sz w:val="24"/>
          <w:szCs w:val="24"/>
        </w:rPr>
      </w:pPr>
      <w:r w:rsidRPr="005C1738">
        <w:rPr>
          <w:rFonts w:ascii="Cambria" w:hAnsi="Cambria"/>
          <w:sz w:val="24"/>
          <w:szCs w:val="24"/>
        </w:rPr>
        <w:t xml:space="preserve">Mobisoft Ltd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develops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software,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especially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focusing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developing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mobile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applications,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SMS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non-SMS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applications.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means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two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products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done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same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moment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sz w:val="24"/>
          <w:szCs w:val="24"/>
        </w:rPr>
        <w:t xml:space="preserve">Mobisoft Ltd </w:t>
      </w:r>
      <w:r w:rsidRPr="005C1738">
        <w:rPr>
          <w:rFonts w:ascii="Cambria" w:hAnsi="Cambria" w:cs="Bitstream Charter"/>
          <w:sz w:val="24"/>
          <w:szCs w:val="24"/>
        </w:rPr>
        <w:t>technical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team.</w:t>
      </w:r>
    </w:p>
    <w:p w:rsidR="009064A9" w:rsidRPr="005C1738" w:rsidRDefault="009064A9" w:rsidP="00787520">
      <w:pPr>
        <w:jc w:val="both"/>
        <w:rPr>
          <w:rFonts w:ascii="Cambria" w:hAnsi="Cambria" w:cs="Bitstream Charter"/>
          <w:sz w:val="24"/>
          <w:szCs w:val="24"/>
        </w:rPr>
      </w:pPr>
    </w:p>
    <w:p w:rsidR="009064A9" w:rsidRPr="005C1738" w:rsidRDefault="009064A9" w:rsidP="00787520">
      <w:pPr>
        <w:jc w:val="both"/>
        <w:rPr>
          <w:rFonts w:ascii="Cambria" w:eastAsia="Bitstream Charter" w:hAnsi="Cambria" w:cs="Bitstream Charter"/>
          <w:sz w:val="24"/>
          <w:szCs w:val="24"/>
        </w:rPr>
      </w:pPr>
      <w:r w:rsidRPr="005C1738">
        <w:rPr>
          <w:rFonts w:ascii="Cambria" w:hAnsi="Cambria" w:cs="Bitstream Charter"/>
          <w:sz w:val="24"/>
          <w:szCs w:val="24"/>
        </w:rPr>
        <w:t>Every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product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own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management,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does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not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change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structure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explained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before,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but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management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work</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under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actual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structure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specific</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product.</w:t>
      </w:r>
      <w:r w:rsidRPr="005C1738">
        <w:rPr>
          <w:rFonts w:ascii="Cambria" w:eastAsia="Bitstream Charter" w:hAnsi="Cambria" w:cs="Bitstream Charter"/>
          <w:sz w:val="24"/>
          <w:szCs w:val="24"/>
        </w:rPr>
        <w:t xml:space="preserve"> </w:t>
      </w:r>
    </w:p>
    <w:p w:rsidR="009064A9" w:rsidRPr="005C1738" w:rsidRDefault="009064A9" w:rsidP="00787520">
      <w:pPr>
        <w:jc w:val="both"/>
        <w:rPr>
          <w:rFonts w:ascii="Cambria" w:hAnsi="Cambria" w:cs="Bitstream Charter"/>
          <w:sz w:val="24"/>
          <w:szCs w:val="24"/>
        </w:rPr>
      </w:pPr>
      <w:r w:rsidRPr="005C1738">
        <w:rPr>
          <w:rFonts w:ascii="Cambria" w:hAnsi="Cambria" w:cs="Bitstream Charter"/>
          <w:sz w:val="24"/>
          <w:szCs w:val="24"/>
        </w:rPr>
        <w:t>Each</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product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software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analyst,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marketing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financial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manager and a researcher.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management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was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made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every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product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able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meet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deadline,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satisfy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requirements,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manage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benefits,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make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product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known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convincing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market.</w:t>
      </w:r>
    </w:p>
    <w:p w:rsidR="009064A9" w:rsidRPr="00D62E2E" w:rsidRDefault="009064A9" w:rsidP="00787520">
      <w:pPr>
        <w:jc w:val="both"/>
        <w:rPr>
          <w:rFonts w:ascii="Cambria" w:hAnsi="Cambria" w:cs="Bitstream Charter"/>
        </w:rPr>
      </w:pPr>
    </w:p>
    <w:p w:rsidR="009064A9" w:rsidRPr="009064A9" w:rsidRDefault="009064A9" w:rsidP="00787520">
      <w:pPr>
        <w:pStyle w:val="Heading3"/>
        <w:jc w:val="both"/>
        <w:rPr>
          <w:color w:val="auto"/>
        </w:rPr>
      </w:pPr>
      <w:bookmarkStart w:id="15" w:name="_Toc315783061"/>
      <w:r w:rsidRPr="009064A9">
        <w:rPr>
          <w:color w:val="auto"/>
        </w:rPr>
        <w:t>3.2 Form</w:t>
      </w:r>
      <w:r w:rsidRPr="009064A9">
        <w:rPr>
          <w:rFonts w:eastAsia="Bitstream Charter"/>
          <w:color w:val="auto"/>
        </w:rPr>
        <w:t xml:space="preserve"> </w:t>
      </w:r>
      <w:r w:rsidRPr="009064A9">
        <w:rPr>
          <w:color w:val="auto"/>
        </w:rPr>
        <w:t>of</w:t>
      </w:r>
      <w:r w:rsidRPr="009064A9">
        <w:rPr>
          <w:rFonts w:eastAsia="Bitstream Charter"/>
          <w:color w:val="auto"/>
        </w:rPr>
        <w:t xml:space="preserve"> </w:t>
      </w:r>
      <w:r w:rsidRPr="009064A9">
        <w:rPr>
          <w:color w:val="auto"/>
        </w:rPr>
        <w:t>business</w:t>
      </w:r>
      <w:r w:rsidRPr="009064A9">
        <w:rPr>
          <w:rFonts w:eastAsia="Bitstream Charter"/>
          <w:color w:val="auto"/>
        </w:rPr>
        <w:t xml:space="preserve"> </w:t>
      </w:r>
      <w:r w:rsidRPr="009064A9">
        <w:rPr>
          <w:color w:val="auto"/>
        </w:rPr>
        <w:t>ownership</w:t>
      </w:r>
      <w:bookmarkEnd w:id="15"/>
    </w:p>
    <w:p w:rsidR="009064A9" w:rsidRPr="00D62E2E" w:rsidRDefault="009064A9" w:rsidP="00787520">
      <w:pPr>
        <w:jc w:val="both"/>
        <w:rPr>
          <w:rFonts w:ascii="Cambria" w:hAnsi="Cambria" w:cs="Bitstream Charter"/>
        </w:rPr>
      </w:pPr>
    </w:p>
    <w:p w:rsidR="009064A9" w:rsidRPr="005C1738" w:rsidRDefault="009064A9" w:rsidP="00787520">
      <w:pPr>
        <w:jc w:val="both"/>
        <w:rPr>
          <w:rFonts w:ascii="Cambria" w:hAnsi="Cambria" w:cs="Bitstream Charter"/>
          <w:sz w:val="24"/>
          <w:szCs w:val="24"/>
        </w:rPr>
      </w:pP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our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country,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have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three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basic</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legal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form</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ownership:</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Sole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proprietorship,</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Partnership,</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Corporation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Limited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Liability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like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other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countries.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Corporation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Limited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liability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usually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most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complex</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more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costly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organize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other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two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business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formations.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Control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depends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stock</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ownership.</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division,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usually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use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public</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Private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limited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(SARL).</w:t>
      </w:r>
    </w:p>
    <w:p w:rsidR="009064A9" w:rsidRPr="005C1738" w:rsidRDefault="009064A9" w:rsidP="00787520">
      <w:pPr>
        <w:jc w:val="both"/>
        <w:rPr>
          <w:rFonts w:ascii="Cambria" w:hAnsi="Cambria" w:cs="Bitstream Charter"/>
          <w:sz w:val="24"/>
          <w:szCs w:val="24"/>
        </w:rPr>
      </w:pPr>
      <w:r w:rsidRPr="005C1738">
        <w:rPr>
          <w:rFonts w:ascii="Cambria" w:hAnsi="Cambria" w:cs="Bitstream Charter"/>
          <w:sz w:val="24"/>
          <w:szCs w:val="24"/>
        </w:rPr>
        <w:t>Mobisoft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private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limited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(SARL)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company,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third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part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three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specified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legal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form</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of</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business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Rwanda.</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Our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motivation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based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on</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independence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greater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access</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capital.</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believe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that</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we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are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going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be</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moving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faster,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expanding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faster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and</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exactly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needing</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enough</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money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to</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accomplish</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our</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daily</w:t>
      </w:r>
      <w:r w:rsidRPr="005C1738">
        <w:rPr>
          <w:rFonts w:ascii="Cambria" w:eastAsia="Bitstream Charter" w:hAnsi="Cambria" w:cs="Bitstream Charter"/>
          <w:sz w:val="24"/>
          <w:szCs w:val="24"/>
        </w:rPr>
        <w:t xml:space="preserve"> </w:t>
      </w:r>
      <w:r w:rsidRPr="005C1738">
        <w:rPr>
          <w:rFonts w:ascii="Cambria" w:hAnsi="Cambria" w:cs="Bitstream Charter"/>
          <w:sz w:val="24"/>
          <w:szCs w:val="24"/>
        </w:rPr>
        <w:t>task.</w:t>
      </w:r>
    </w:p>
    <w:p w:rsidR="00615357" w:rsidRDefault="00615357" w:rsidP="00787520">
      <w:pPr>
        <w:jc w:val="both"/>
        <w:rPr>
          <w:rFonts w:ascii="Cambria" w:hAnsi="Cambria" w:cs="Bitstream Charter"/>
        </w:rPr>
      </w:pPr>
      <w:r>
        <w:rPr>
          <w:rFonts w:ascii="Cambria" w:hAnsi="Cambria" w:cs="Bitstream Charter"/>
        </w:rPr>
        <w:br w:type="page"/>
      </w:r>
    </w:p>
    <w:p w:rsidR="00615357" w:rsidRDefault="00615357" w:rsidP="00787520">
      <w:pPr>
        <w:pStyle w:val="Heading2"/>
        <w:jc w:val="both"/>
      </w:pPr>
      <w:bookmarkStart w:id="16" w:name="_Toc315783062"/>
      <w:r>
        <w:lastRenderedPageBreak/>
        <w:t>4. INDUSTRY ANALYSIS</w:t>
      </w:r>
      <w:bookmarkEnd w:id="16"/>
    </w:p>
    <w:p w:rsidR="00615357" w:rsidRPr="00C20208" w:rsidRDefault="00615357" w:rsidP="00787520">
      <w:pPr>
        <w:jc w:val="both"/>
        <w:rPr>
          <w:rFonts w:asciiTheme="majorHAnsi" w:hAnsiTheme="majorHAnsi"/>
        </w:rPr>
      </w:pPr>
      <w:r w:rsidRPr="005C1738">
        <w:rPr>
          <w:rFonts w:asciiTheme="majorHAnsi" w:hAnsiTheme="majorHAnsi"/>
          <w:sz w:val="24"/>
          <w:szCs w:val="24"/>
        </w:rPr>
        <w:t xml:space="preserve">Mobisoft Ltd operates within </w:t>
      </w:r>
      <w:proofErr w:type="gramStart"/>
      <w:r w:rsidRPr="005C1738">
        <w:rPr>
          <w:rFonts w:asciiTheme="majorHAnsi" w:hAnsiTheme="majorHAnsi"/>
          <w:sz w:val="24"/>
          <w:szCs w:val="24"/>
        </w:rPr>
        <w:t>ICT(</w:t>
      </w:r>
      <w:proofErr w:type="gramEnd"/>
      <w:r w:rsidRPr="005C1738">
        <w:rPr>
          <w:rFonts w:asciiTheme="majorHAnsi" w:hAnsiTheme="majorHAnsi"/>
          <w:sz w:val="24"/>
          <w:szCs w:val="24"/>
        </w:rPr>
        <w:t>Information and Communication Technology) industry which is a large but yet growing industry in Rwanda</w:t>
      </w:r>
      <w:r w:rsidRPr="00C20208">
        <w:rPr>
          <w:rFonts w:asciiTheme="majorHAnsi" w:hAnsiTheme="majorHAnsi"/>
        </w:rPr>
        <w:t>.</w:t>
      </w:r>
    </w:p>
    <w:p w:rsidR="00615357" w:rsidRPr="0085229C" w:rsidRDefault="0085229C" w:rsidP="00787520">
      <w:pPr>
        <w:pStyle w:val="Heading3"/>
        <w:jc w:val="both"/>
        <w:rPr>
          <w:color w:val="auto"/>
        </w:rPr>
      </w:pPr>
      <w:bookmarkStart w:id="17" w:name="_Toc315783063"/>
      <w:r>
        <w:rPr>
          <w:color w:val="auto"/>
        </w:rPr>
        <w:t xml:space="preserve">4.1 </w:t>
      </w:r>
      <w:r w:rsidR="00615357" w:rsidRPr="0085229C">
        <w:rPr>
          <w:color w:val="auto"/>
        </w:rPr>
        <w:t>Nature of the IT Industry</w:t>
      </w:r>
      <w:bookmarkEnd w:id="17"/>
    </w:p>
    <w:p w:rsidR="0085229C" w:rsidRDefault="0085229C" w:rsidP="00787520">
      <w:pPr>
        <w:jc w:val="both"/>
        <w:rPr>
          <w:rFonts w:asciiTheme="majorHAnsi" w:hAnsiTheme="majorHAnsi"/>
        </w:rPr>
      </w:pPr>
    </w:p>
    <w:p w:rsidR="00615357" w:rsidRPr="005C1738" w:rsidRDefault="00615357" w:rsidP="00787520">
      <w:pPr>
        <w:jc w:val="both"/>
        <w:rPr>
          <w:rFonts w:asciiTheme="majorHAnsi" w:hAnsiTheme="majorHAnsi"/>
          <w:sz w:val="24"/>
          <w:szCs w:val="24"/>
        </w:rPr>
      </w:pPr>
      <w:r w:rsidRPr="005C1738">
        <w:rPr>
          <w:rFonts w:asciiTheme="majorHAnsi" w:hAnsiTheme="majorHAnsi"/>
          <w:sz w:val="24"/>
          <w:szCs w:val="24"/>
        </w:rPr>
        <w:t>Although the ICT industry is large, Mobisoft Ltd will address the forces at work in SOFTWARE-DEVELOPMENT by providing a new technology that will provide information to a wider range of population through mobile phones.</w:t>
      </w:r>
    </w:p>
    <w:p w:rsidR="00615357" w:rsidRPr="005C1738" w:rsidRDefault="00615357" w:rsidP="00787520">
      <w:pPr>
        <w:jc w:val="both"/>
        <w:rPr>
          <w:rFonts w:asciiTheme="majorHAnsi" w:hAnsiTheme="majorHAnsi"/>
          <w:sz w:val="24"/>
          <w:szCs w:val="24"/>
        </w:rPr>
      </w:pPr>
      <w:r w:rsidRPr="005C1738">
        <w:rPr>
          <w:rFonts w:asciiTheme="majorHAnsi" w:hAnsiTheme="majorHAnsi"/>
          <w:sz w:val="24"/>
          <w:szCs w:val="24"/>
        </w:rPr>
        <w:t>Mobisoft Ltd will not only address the forces at work but also will ensure its growth over time within ICT industry.</w:t>
      </w:r>
    </w:p>
    <w:p w:rsidR="00615357" w:rsidRPr="005C1738" w:rsidRDefault="00615357" w:rsidP="00787520">
      <w:pPr>
        <w:jc w:val="both"/>
        <w:rPr>
          <w:rFonts w:asciiTheme="majorHAnsi" w:hAnsiTheme="majorHAnsi"/>
          <w:sz w:val="24"/>
          <w:szCs w:val="24"/>
        </w:rPr>
      </w:pPr>
      <w:r w:rsidRPr="005C1738">
        <w:rPr>
          <w:rFonts w:asciiTheme="majorHAnsi" w:hAnsiTheme="majorHAnsi"/>
          <w:sz w:val="24"/>
          <w:szCs w:val="24"/>
        </w:rPr>
        <w:t xml:space="preserve">The main factors that motivated our company to be focused in ICT industry and that will lead Mobisoft </w:t>
      </w:r>
      <w:proofErr w:type="gramStart"/>
      <w:r w:rsidRPr="005C1738">
        <w:rPr>
          <w:rFonts w:asciiTheme="majorHAnsi" w:hAnsiTheme="majorHAnsi"/>
          <w:sz w:val="24"/>
          <w:szCs w:val="24"/>
        </w:rPr>
        <w:t>Ltd  to</w:t>
      </w:r>
      <w:proofErr w:type="gramEnd"/>
      <w:r w:rsidRPr="005C1738">
        <w:rPr>
          <w:rFonts w:asciiTheme="majorHAnsi" w:hAnsiTheme="majorHAnsi"/>
          <w:sz w:val="24"/>
          <w:szCs w:val="24"/>
        </w:rPr>
        <w:t xml:space="preserve"> success are:</w:t>
      </w:r>
    </w:p>
    <w:p w:rsidR="00615357" w:rsidRPr="005C1738" w:rsidRDefault="00615357" w:rsidP="00787520">
      <w:pPr>
        <w:pStyle w:val="Textbody"/>
        <w:numPr>
          <w:ilvl w:val="0"/>
          <w:numId w:val="10"/>
        </w:numPr>
        <w:tabs>
          <w:tab w:val="clear" w:pos="720"/>
          <w:tab w:val="left" w:pos="707"/>
          <w:tab w:val="left" w:pos="709"/>
        </w:tabs>
        <w:jc w:val="both"/>
        <w:rPr>
          <w:rFonts w:asciiTheme="majorHAnsi" w:hAnsiTheme="majorHAnsi"/>
        </w:rPr>
      </w:pPr>
      <w:r w:rsidRPr="005C1738">
        <w:rPr>
          <w:rFonts w:asciiTheme="majorHAnsi" w:hAnsiTheme="majorHAnsi"/>
        </w:rPr>
        <w:t xml:space="preserve">Rwanda is investing USD 24million in Regional communication infrastructure to connect the country to the global Network which is a very advantageous thing for </w:t>
      </w:r>
      <w:proofErr w:type="gramStart"/>
      <w:r w:rsidRPr="005C1738">
        <w:rPr>
          <w:rFonts w:asciiTheme="majorHAnsi" w:hAnsiTheme="majorHAnsi"/>
        </w:rPr>
        <w:t>the  ICT</w:t>
      </w:r>
      <w:proofErr w:type="gramEnd"/>
      <w:r w:rsidRPr="005C1738">
        <w:rPr>
          <w:rFonts w:asciiTheme="majorHAnsi" w:hAnsiTheme="majorHAnsi"/>
        </w:rPr>
        <w:t xml:space="preserve"> companies to improve their business.</w:t>
      </w:r>
    </w:p>
    <w:p w:rsidR="00615357" w:rsidRPr="005C1738" w:rsidRDefault="00615357" w:rsidP="00787520">
      <w:pPr>
        <w:pStyle w:val="Textbody"/>
        <w:numPr>
          <w:ilvl w:val="0"/>
          <w:numId w:val="10"/>
        </w:numPr>
        <w:tabs>
          <w:tab w:val="clear" w:pos="720"/>
          <w:tab w:val="left" w:pos="707"/>
          <w:tab w:val="left" w:pos="709"/>
        </w:tabs>
        <w:jc w:val="both"/>
        <w:rPr>
          <w:rFonts w:asciiTheme="majorHAnsi" w:hAnsiTheme="majorHAnsi"/>
        </w:rPr>
      </w:pPr>
      <w:r w:rsidRPr="005C1738">
        <w:rPr>
          <w:rFonts w:asciiTheme="majorHAnsi" w:hAnsiTheme="majorHAnsi"/>
        </w:rPr>
        <w:t xml:space="preserve">The </w:t>
      </w:r>
      <w:proofErr w:type="gramStart"/>
      <w:r w:rsidRPr="005C1738">
        <w:rPr>
          <w:rFonts w:asciiTheme="majorHAnsi" w:hAnsiTheme="majorHAnsi"/>
        </w:rPr>
        <w:t>government  has</w:t>
      </w:r>
      <w:proofErr w:type="gramEnd"/>
      <w:r w:rsidRPr="005C1738">
        <w:rPr>
          <w:rFonts w:asciiTheme="majorHAnsi" w:hAnsiTheme="majorHAnsi"/>
        </w:rPr>
        <w:t xml:space="preserve"> also invested in developing ICT infrastructure to enable service delivery such as ICT Park to incubate start-up companies ,mobile and fixed telephony, VoIP, Software development and so on..</w:t>
      </w:r>
    </w:p>
    <w:p w:rsidR="00615357" w:rsidRPr="005C1738" w:rsidRDefault="00615357" w:rsidP="00787520">
      <w:pPr>
        <w:pStyle w:val="Textbody"/>
        <w:numPr>
          <w:ilvl w:val="0"/>
          <w:numId w:val="10"/>
        </w:numPr>
        <w:tabs>
          <w:tab w:val="clear" w:pos="720"/>
          <w:tab w:val="left" w:pos="707"/>
          <w:tab w:val="left" w:pos="709"/>
        </w:tabs>
        <w:jc w:val="both"/>
        <w:rPr>
          <w:rFonts w:asciiTheme="majorHAnsi" w:hAnsiTheme="majorHAnsi"/>
        </w:rPr>
      </w:pPr>
      <w:r w:rsidRPr="005C1738">
        <w:rPr>
          <w:rFonts w:asciiTheme="majorHAnsi" w:hAnsiTheme="majorHAnsi"/>
        </w:rPr>
        <w:t xml:space="preserve">Rwanda has MTN Rwanda, TIGO </w:t>
      </w:r>
      <w:proofErr w:type="gramStart"/>
      <w:r w:rsidRPr="005C1738">
        <w:rPr>
          <w:rFonts w:asciiTheme="majorHAnsi" w:hAnsiTheme="majorHAnsi"/>
        </w:rPr>
        <w:t>as  the</w:t>
      </w:r>
      <w:proofErr w:type="gramEnd"/>
      <w:r w:rsidRPr="005C1738">
        <w:rPr>
          <w:rFonts w:asciiTheme="majorHAnsi" w:hAnsiTheme="majorHAnsi"/>
        </w:rPr>
        <w:t xml:space="preserve"> two major telecommunication providers of Mobile telephones. From those telecommunication companies, there are over 4 million mobile subscribers representing more than 46% market penetration. Thus, a large number of people will look forward Mobisoft Ltd for solving their communication issues.</w:t>
      </w:r>
    </w:p>
    <w:p w:rsidR="00615357" w:rsidRPr="005C1738" w:rsidRDefault="00615357" w:rsidP="00787520">
      <w:pPr>
        <w:widowControl w:val="0"/>
        <w:numPr>
          <w:ilvl w:val="0"/>
          <w:numId w:val="10"/>
        </w:numPr>
        <w:suppressAutoHyphens/>
        <w:jc w:val="both"/>
        <w:rPr>
          <w:rFonts w:asciiTheme="majorHAnsi" w:hAnsiTheme="majorHAnsi"/>
          <w:sz w:val="24"/>
          <w:szCs w:val="24"/>
        </w:rPr>
      </w:pPr>
      <w:r w:rsidRPr="005C1738">
        <w:rPr>
          <w:rFonts w:asciiTheme="majorHAnsi" w:hAnsiTheme="majorHAnsi"/>
          <w:sz w:val="24"/>
          <w:szCs w:val="24"/>
        </w:rPr>
        <w:t xml:space="preserve">The difference of Mobisoft Ltd among  other  IT Companies by using a new Technology known as Django for mobile and web application development in Rwandan country.  </w:t>
      </w:r>
    </w:p>
    <w:p w:rsidR="00615357" w:rsidRPr="005C1738" w:rsidRDefault="00615357" w:rsidP="00787520">
      <w:pPr>
        <w:pStyle w:val="Textbody"/>
        <w:numPr>
          <w:ilvl w:val="0"/>
          <w:numId w:val="10"/>
        </w:numPr>
        <w:tabs>
          <w:tab w:val="clear" w:pos="720"/>
          <w:tab w:val="left" w:pos="707"/>
          <w:tab w:val="left" w:pos="709"/>
        </w:tabs>
        <w:jc w:val="both"/>
        <w:rPr>
          <w:rFonts w:asciiTheme="majorHAnsi" w:hAnsiTheme="majorHAnsi"/>
        </w:rPr>
      </w:pPr>
      <w:r w:rsidRPr="005C1738">
        <w:rPr>
          <w:rFonts w:asciiTheme="majorHAnsi" w:hAnsiTheme="majorHAnsi"/>
        </w:rPr>
        <w:t>The ICT private sector is growing, especially in networking and software development, with a few Rwandan companies now. Mobisoft Ltd will then came up with new ideas and experience and compete with ICT private sectors by exporting their services even in East-African countries.</w:t>
      </w:r>
    </w:p>
    <w:p w:rsidR="00615357" w:rsidRPr="005C1738" w:rsidRDefault="00615357" w:rsidP="00787520">
      <w:pPr>
        <w:pStyle w:val="Textbody"/>
        <w:numPr>
          <w:ilvl w:val="0"/>
          <w:numId w:val="10"/>
        </w:numPr>
        <w:tabs>
          <w:tab w:val="clear" w:pos="720"/>
          <w:tab w:val="left" w:pos="707"/>
          <w:tab w:val="left" w:pos="709"/>
        </w:tabs>
        <w:jc w:val="both"/>
        <w:rPr>
          <w:rFonts w:asciiTheme="majorHAnsi" w:hAnsiTheme="majorHAnsi"/>
        </w:rPr>
      </w:pPr>
      <w:r w:rsidRPr="005C1738">
        <w:rPr>
          <w:rFonts w:asciiTheme="majorHAnsi" w:hAnsiTheme="majorHAnsi"/>
        </w:rPr>
        <w:t xml:space="preserve">The Government of Rwanda is also investing heavily in ICT skills developing and partnering with Carnegie Mellon University to establish a center for Excellence that should greatly increase ICT skills. Mobisoft Ltd will have some of its member that will gain ICT skills from Carnegie Mellon University because of their best </w:t>
      </w:r>
      <w:r w:rsidRPr="005C1738">
        <w:rPr>
          <w:rFonts w:asciiTheme="majorHAnsi" w:hAnsiTheme="majorHAnsi"/>
        </w:rPr>
        <w:lastRenderedPageBreak/>
        <w:t>performance at University School.</w:t>
      </w:r>
    </w:p>
    <w:p w:rsidR="00615357" w:rsidRDefault="0085229C" w:rsidP="00787520">
      <w:pPr>
        <w:pStyle w:val="Heading3"/>
        <w:jc w:val="both"/>
        <w:rPr>
          <w:color w:val="auto"/>
        </w:rPr>
      </w:pPr>
      <w:bookmarkStart w:id="18" w:name="_Toc315783064"/>
      <w:r>
        <w:rPr>
          <w:color w:val="auto"/>
        </w:rPr>
        <w:t xml:space="preserve">4.2 </w:t>
      </w:r>
      <w:r w:rsidR="00615357" w:rsidRPr="00615357">
        <w:rPr>
          <w:color w:val="auto"/>
        </w:rPr>
        <w:t>Competitive Position within the market</w:t>
      </w:r>
      <w:bookmarkEnd w:id="18"/>
    </w:p>
    <w:p w:rsidR="00615357" w:rsidRPr="00615357" w:rsidRDefault="00615357" w:rsidP="00787520">
      <w:pPr>
        <w:jc w:val="both"/>
      </w:pPr>
    </w:p>
    <w:p w:rsidR="00615357" w:rsidRPr="00C20208" w:rsidRDefault="00615357" w:rsidP="00787520">
      <w:pPr>
        <w:jc w:val="both"/>
        <w:rPr>
          <w:rFonts w:asciiTheme="majorHAnsi" w:hAnsiTheme="majorHAnsi"/>
        </w:rPr>
      </w:pPr>
      <w:r w:rsidRPr="00C20208">
        <w:rPr>
          <w:rFonts w:asciiTheme="majorHAnsi" w:hAnsiTheme="majorHAnsi"/>
        </w:rPr>
        <w:t xml:space="preserve">For </w:t>
      </w:r>
      <w:r>
        <w:rPr>
          <w:rFonts w:asciiTheme="majorHAnsi" w:hAnsiTheme="majorHAnsi"/>
        </w:rPr>
        <w:t>Mobisoft Ltd</w:t>
      </w:r>
      <w:r w:rsidRPr="00C20208">
        <w:rPr>
          <w:rFonts w:asciiTheme="majorHAnsi" w:hAnsiTheme="majorHAnsi"/>
        </w:rPr>
        <w:t xml:space="preserve"> to achieve to its </w:t>
      </w:r>
      <w:proofErr w:type="gramStart"/>
      <w:r w:rsidRPr="00C20208">
        <w:rPr>
          <w:rFonts w:asciiTheme="majorHAnsi" w:hAnsiTheme="majorHAnsi"/>
        </w:rPr>
        <w:t>goal ,</w:t>
      </w:r>
      <w:proofErr w:type="gramEnd"/>
      <w:r>
        <w:rPr>
          <w:rFonts w:asciiTheme="majorHAnsi" w:hAnsiTheme="majorHAnsi"/>
        </w:rPr>
        <w:t xml:space="preserve"> </w:t>
      </w:r>
      <w:r w:rsidRPr="00C20208">
        <w:rPr>
          <w:rFonts w:asciiTheme="majorHAnsi" w:hAnsiTheme="majorHAnsi"/>
        </w:rPr>
        <w:t>it will put the effort in :</w:t>
      </w:r>
    </w:p>
    <w:p w:rsidR="00615357" w:rsidRPr="00C20208" w:rsidRDefault="00615357" w:rsidP="00787520">
      <w:pPr>
        <w:widowControl w:val="0"/>
        <w:numPr>
          <w:ilvl w:val="0"/>
          <w:numId w:val="11"/>
        </w:numPr>
        <w:suppressAutoHyphens/>
        <w:jc w:val="both"/>
        <w:rPr>
          <w:rFonts w:asciiTheme="majorHAnsi" w:hAnsiTheme="majorHAnsi"/>
        </w:rPr>
      </w:pPr>
      <w:r w:rsidRPr="00C20208">
        <w:rPr>
          <w:rFonts w:asciiTheme="majorHAnsi" w:hAnsiTheme="majorHAnsi"/>
        </w:rPr>
        <w:t xml:space="preserve">Hard working and team commitment </w:t>
      </w:r>
    </w:p>
    <w:p w:rsidR="00615357" w:rsidRPr="00C20208" w:rsidRDefault="00615357" w:rsidP="00787520">
      <w:pPr>
        <w:widowControl w:val="0"/>
        <w:numPr>
          <w:ilvl w:val="0"/>
          <w:numId w:val="11"/>
        </w:numPr>
        <w:suppressAutoHyphens/>
        <w:jc w:val="both"/>
        <w:rPr>
          <w:rFonts w:asciiTheme="majorHAnsi" w:hAnsiTheme="majorHAnsi"/>
        </w:rPr>
      </w:pPr>
      <w:r w:rsidRPr="00C20208">
        <w:rPr>
          <w:rFonts w:asciiTheme="majorHAnsi" w:hAnsiTheme="majorHAnsi"/>
        </w:rPr>
        <w:t xml:space="preserve">Be more efficient in developing applications and maximize their time. </w:t>
      </w:r>
    </w:p>
    <w:p w:rsidR="00615357" w:rsidRPr="00C20208" w:rsidRDefault="00615357" w:rsidP="00787520">
      <w:pPr>
        <w:widowControl w:val="0"/>
        <w:numPr>
          <w:ilvl w:val="0"/>
          <w:numId w:val="11"/>
        </w:numPr>
        <w:suppressAutoHyphens/>
        <w:jc w:val="both"/>
        <w:rPr>
          <w:rFonts w:asciiTheme="majorHAnsi" w:hAnsiTheme="majorHAnsi"/>
        </w:rPr>
      </w:pPr>
      <w:r w:rsidRPr="00C20208">
        <w:rPr>
          <w:rFonts w:asciiTheme="majorHAnsi" w:hAnsiTheme="majorHAnsi"/>
        </w:rPr>
        <w:t>Look forward to achieve to the highest level in identifying opportunities in ICT field.</w:t>
      </w:r>
    </w:p>
    <w:p w:rsidR="00615357" w:rsidRPr="00C20208" w:rsidRDefault="00615357" w:rsidP="00787520">
      <w:pPr>
        <w:jc w:val="both"/>
        <w:rPr>
          <w:rFonts w:asciiTheme="majorHAnsi" w:hAnsiTheme="majorHAnsi"/>
        </w:rPr>
      </w:pPr>
      <w:r w:rsidRPr="00C20208">
        <w:rPr>
          <w:rFonts w:asciiTheme="majorHAnsi" w:hAnsiTheme="majorHAnsi"/>
        </w:rPr>
        <w:t>By analyzing the growth of ICT industry,</w:t>
      </w:r>
      <w:r>
        <w:rPr>
          <w:rFonts w:asciiTheme="majorHAnsi" w:hAnsiTheme="majorHAnsi"/>
        </w:rPr>
        <w:t xml:space="preserve"> </w:t>
      </w:r>
      <w:r w:rsidRPr="00C20208">
        <w:rPr>
          <w:rFonts w:asciiTheme="majorHAnsi" w:hAnsiTheme="majorHAnsi"/>
        </w:rPr>
        <w:t xml:space="preserve">we have concluded that there </w:t>
      </w:r>
      <w:proofErr w:type="gramStart"/>
      <w:r w:rsidRPr="00C20208">
        <w:rPr>
          <w:rFonts w:asciiTheme="majorHAnsi" w:hAnsiTheme="majorHAnsi"/>
        </w:rPr>
        <w:t>is</w:t>
      </w:r>
      <w:proofErr w:type="gramEnd"/>
      <w:r w:rsidRPr="00C20208">
        <w:rPr>
          <w:rFonts w:asciiTheme="majorHAnsi" w:hAnsiTheme="majorHAnsi"/>
        </w:rPr>
        <w:t xml:space="preserve"> an increasing number of IT companies that are being created day after day. This analysis is one of the barriers of entry for the ICT industry such that it will be few numbers of inverters in companies.</w:t>
      </w:r>
    </w:p>
    <w:p w:rsidR="00615357" w:rsidRDefault="00615357" w:rsidP="00787520">
      <w:pPr>
        <w:jc w:val="both"/>
        <w:rPr>
          <w:rFonts w:asciiTheme="majorHAnsi" w:hAnsiTheme="majorHAnsi"/>
        </w:rPr>
      </w:pPr>
      <w:r w:rsidRPr="00C20208">
        <w:rPr>
          <w:rFonts w:asciiTheme="majorHAnsi" w:hAnsiTheme="majorHAnsi"/>
        </w:rPr>
        <w:t xml:space="preserve">Distribution system for products and services in </w:t>
      </w:r>
      <w:r>
        <w:rPr>
          <w:rFonts w:asciiTheme="majorHAnsi" w:hAnsiTheme="majorHAnsi"/>
        </w:rPr>
        <w:t>Mobisoft Ltd</w:t>
      </w:r>
      <w:r w:rsidRPr="00C20208">
        <w:rPr>
          <w:rFonts w:asciiTheme="majorHAnsi" w:hAnsiTheme="majorHAnsi"/>
        </w:rPr>
        <w:t xml:space="preserve"> will be easier to every Rwandan as well as foreigners. All of those categories of peop</w:t>
      </w:r>
      <w:r>
        <w:rPr>
          <w:rFonts w:asciiTheme="majorHAnsi" w:hAnsiTheme="majorHAnsi"/>
        </w:rPr>
        <w:t xml:space="preserve">le </w:t>
      </w:r>
      <w:r w:rsidRPr="00C20208">
        <w:rPr>
          <w:rFonts w:asciiTheme="majorHAnsi" w:hAnsiTheme="majorHAnsi"/>
        </w:rPr>
        <w:t>fit in ICT industry for them to beneficiate</w:t>
      </w:r>
      <w:r>
        <w:rPr>
          <w:rFonts w:asciiTheme="majorHAnsi" w:hAnsiTheme="majorHAnsi"/>
        </w:rPr>
        <w:t xml:space="preserve"> the quickest a</w:t>
      </w:r>
      <w:r w:rsidRPr="00C20208">
        <w:rPr>
          <w:rFonts w:asciiTheme="majorHAnsi" w:hAnsiTheme="majorHAnsi"/>
        </w:rPr>
        <w:t xml:space="preserve">nd cheapest services from </w:t>
      </w:r>
      <w:r>
        <w:rPr>
          <w:rFonts w:asciiTheme="majorHAnsi" w:hAnsiTheme="majorHAnsi"/>
        </w:rPr>
        <w:t>Mobisoft Ltd</w:t>
      </w:r>
      <w:r w:rsidRPr="00C20208">
        <w:rPr>
          <w:rFonts w:asciiTheme="majorHAnsi" w:hAnsiTheme="majorHAnsi"/>
        </w:rPr>
        <w:t>.</w:t>
      </w:r>
    </w:p>
    <w:p w:rsidR="00615357" w:rsidRDefault="00615357" w:rsidP="00787520">
      <w:pPr>
        <w:jc w:val="both"/>
        <w:rPr>
          <w:rFonts w:asciiTheme="majorHAnsi" w:hAnsiTheme="majorHAnsi"/>
        </w:rPr>
      </w:pPr>
    </w:p>
    <w:p w:rsidR="00615357" w:rsidRDefault="0085229C" w:rsidP="00787520">
      <w:pPr>
        <w:pStyle w:val="Heading3"/>
        <w:jc w:val="both"/>
        <w:rPr>
          <w:color w:val="auto"/>
        </w:rPr>
      </w:pPr>
      <w:bookmarkStart w:id="19" w:name="_Toc315783065"/>
      <w:r>
        <w:rPr>
          <w:color w:val="auto"/>
        </w:rPr>
        <w:t xml:space="preserve">4.3 </w:t>
      </w:r>
      <w:r w:rsidR="00615357" w:rsidRPr="00615357">
        <w:rPr>
          <w:color w:val="auto"/>
        </w:rPr>
        <w:t>Keys to success</w:t>
      </w:r>
      <w:bookmarkEnd w:id="19"/>
    </w:p>
    <w:p w:rsidR="00615357" w:rsidRPr="00615357" w:rsidRDefault="00615357" w:rsidP="00787520">
      <w:pPr>
        <w:jc w:val="both"/>
      </w:pPr>
    </w:p>
    <w:p w:rsidR="00615357" w:rsidRPr="0010470C" w:rsidRDefault="00615357" w:rsidP="00787520">
      <w:pPr>
        <w:pStyle w:val="NormalWeb"/>
        <w:shd w:val="clear" w:color="auto" w:fill="FFFFFF"/>
        <w:spacing w:before="0" w:beforeAutospacing="0" w:after="0" w:afterAutospacing="0" w:line="195" w:lineRule="atLeast"/>
        <w:jc w:val="both"/>
        <w:textAlignment w:val="baseline"/>
        <w:rPr>
          <w:rFonts w:asciiTheme="majorHAnsi" w:hAnsiTheme="majorHAnsi" w:cs="Arial"/>
          <w:color w:val="2B2B2B"/>
        </w:rPr>
      </w:pPr>
      <w:r w:rsidRPr="0010470C">
        <w:rPr>
          <w:rFonts w:asciiTheme="majorHAnsi" w:hAnsiTheme="majorHAnsi" w:cs="Arial"/>
          <w:color w:val="2B2B2B"/>
        </w:rPr>
        <w:t>The keys to our success are:</w:t>
      </w:r>
    </w:p>
    <w:p w:rsidR="00615357" w:rsidRDefault="00615357" w:rsidP="00787520">
      <w:pPr>
        <w:numPr>
          <w:ilvl w:val="0"/>
          <w:numId w:val="2"/>
        </w:numPr>
        <w:spacing w:after="0" w:line="195" w:lineRule="atLeast"/>
        <w:jc w:val="both"/>
        <w:textAlignment w:val="baseline"/>
        <w:rPr>
          <w:rFonts w:asciiTheme="majorHAnsi" w:eastAsia="Times New Roman" w:hAnsiTheme="majorHAnsi" w:cs="Arial"/>
          <w:color w:val="2B2B2B"/>
          <w:sz w:val="24"/>
          <w:szCs w:val="24"/>
        </w:rPr>
      </w:pPr>
      <w:r>
        <w:rPr>
          <w:rFonts w:asciiTheme="majorHAnsi" w:eastAsia="Times New Roman" w:hAnsiTheme="majorHAnsi" w:cs="Arial"/>
          <w:color w:val="2B2B2B"/>
          <w:sz w:val="24"/>
          <w:szCs w:val="24"/>
        </w:rPr>
        <w:t>We have an advantageous technology that no competitor, at our knowledge, uses.</w:t>
      </w:r>
    </w:p>
    <w:p w:rsidR="00615357" w:rsidRPr="0010470C" w:rsidRDefault="00615357" w:rsidP="00787520">
      <w:pPr>
        <w:numPr>
          <w:ilvl w:val="0"/>
          <w:numId w:val="2"/>
        </w:numPr>
        <w:spacing w:after="0" w:line="195" w:lineRule="atLeast"/>
        <w:jc w:val="both"/>
        <w:textAlignment w:val="baseline"/>
        <w:rPr>
          <w:rFonts w:asciiTheme="majorHAnsi" w:eastAsia="Times New Roman" w:hAnsiTheme="majorHAnsi" w:cs="Arial"/>
          <w:color w:val="2B2B2B"/>
          <w:sz w:val="24"/>
          <w:szCs w:val="24"/>
        </w:rPr>
      </w:pPr>
      <w:r>
        <w:rPr>
          <w:rFonts w:asciiTheme="majorHAnsi" w:eastAsia="Times New Roman" w:hAnsiTheme="majorHAnsi" w:cs="Arial"/>
          <w:color w:val="2B2B2B"/>
          <w:sz w:val="24"/>
          <w:szCs w:val="24"/>
        </w:rPr>
        <w:t>We will build</w:t>
      </w:r>
      <w:r w:rsidRPr="0010470C">
        <w:rPr>
          <w:rFonts w:asciiTheme="majorHAnsi" w:eastAsia="Times New Roman" w:hAnsiTheme="majorHAnsi" w:cs="Arial"/>
          <w:color w:val="2B2B2B"/>
          <w:sz w:val="24"/>
          <w:szCs w:val="24"/>
        </w:rPr>
        <w:t xml:space="preserve"> and maintain strategic alliances with </w:t>
      </w:r>
      <w:r>
        <w:rPr>
          <w:rFonts w:asciiTheme="majorHAnsi" w:eastAsia="Times New Roman" w:hAnsiTheme="majorHAnsi" w:cs="Arial"/>
          <w:color w:val="2B2B2B"/>
          <w:sz w:val="24"/>
          <w:szCs w:val="24"/>
        </w:rPr>
        <w:t xml:space="preserve">our </w:t>
      </w:r>
      <w:r w:rsidRPr="0010470C">
        <w:rPr>
          <w:rFonts w:asciiTheme="majorHAnsi" w:eastAsia="Times New Roman" w:hAnsiTheme="majorHAnsi" w:cs="Arial"/>
          <w:color w:val="2B2B2B"/>
          <w:sz w:val="24"/>
          <w:szCs w:val="24"/>
        </w:rPr>
        <w:t>industry related business partners;</w:t>
      </w:r>
    </w:p>
    <w:p w:rsidR="00615357" w:rsidRPr="0010470C" w:rsidRDefault="00615357" w:rsidP="00787520">
      <w:pPr>
        <w:numPr>
          <w:ilvl w:val="0"/>
          <w:numId w:val="2"/>
        </w:numPr>
        <w:spacing w:after="0" w:line="195" w:lineRule="atLeast"/>
        <w:jc w:val="both"/>
        <w:textAlignment w:val="baseline"/>
        <w:rPr>
          <w:rFonts w:asciiTheme="majorHAnsi" w:eastAsia="Times New Roman" w:hAnsiTheme="majorHAnsi" w:cs="Arial"/>
          <w:color w:val="2B2B2B"/>
          <w:sz w:val="24"/>
          <w:szCs w:val="24"/>
        </w:rPr>
      </w:pPr>
      <w:r>
        <w:rPr>
          <w:rFonts w:asciiTheme="majorHAnsi" w:eastAsia="Times New Roman" w:hAnsiTheme="majorHAnsi" w:cs="Arial"/>
          <w:color w:val="2B2B2B"/>
          <w:sz w:val="24"/>
          <w:szCs w:val="24"/>
        </w:rPr>
        <w:t>We will a</w:t>
      </w:r>
      <w:r w:rsidRPr="0010470C">
        <w:rPr>
          <w:rFonts w:asciiTheme="majorHAnsi" w:eastAsia="Times New Roman" w:hAnsiTheme="majorHAnsi" w:cs="Arial"/>
          <w:color w:val="2B2B2B"/>
          <w:sz w:val="24"/>
          <w:szCs w:val="24"/>
        </w:rPr>
        <w:t>dopting a customer- and market-focused sales and marketing paradigm; and,</w:t>
      </w:r>
    </w:p>
    <w:p w:rsidR="00615357" w:rsidRPr="0010470C" w:rsidRDefault="00615357" w:rsidP="00787520">
      <w:pPr>
        <w:numPr>
          <w:ilvl w:val="0"/>
          <w:numId w:val="2"/>
        </w:numPr>
        <w:spacing w:after="0" w:line="195" w:lineRule="atLeast"/>
        <w:jc w:val="both"/>
        <w:textAlignment w:val="baseline"/>
        <w:rPr>
          <w:rFonts w:asciiTheme="majorHAnsi" w:eastAsia="Times New Roman" w:hAnsiTheme="majorHAnsi" w:cs="Arial"/>
          <w:color w:val="2B2B2B"/>
          <w:sz w:val="24"/>
          <w:szCs w:val="24"/>
        </w:rPr>
      </w:pPr>
      <w:r>
        <w:rPr>
          <w:rFonts w:asciiTheme="majorHAnsi" w:eastAsia="Times New Roman" w:hAnsiTheme="majorHAnsi" w:cs="Arial"/>
          <w:color w:val="2B2B2B"/>
          <w:sz w:val="24"/>
          <w:szCs w:val="24"/>
        </w:rPr>
        <w:t>We will manage</w:t>
      </w:r>
      <w:r w:rsidRPr="0010470C">
        <w:rPr>
          <w:rFonts w:asciiTheme="majorHAnsi" w:eastAsia="Times New Roman" w:hAnsiTheme="majorHAnsi" w:cs="Arial"/>
          <w:color w:val="2B2B2B"/>
          <w:sz w:val="24"/>
          <w:szCs w:val="24"/>
        </w:rPr>
        <w:t xml:space="preserve"> the business by implementing, and consistently measuring and adjusting the fundamentals of a Balanced Scorecard:</w:t>
      </w:r>
    </w:p>
    <w:p w:rsidR="00615357" w:rsidRDefault="00615357" w:rsidP="00787520">
      <w:pPr>
        <w:numPr>
          <w:ilvl w:val="1"/>
          <w:numId w:val="2"/>
        </w:numPr>
        <w:spacing w:after="0" w:line="195" w:lineRule="atLeast"/>
        <w:jc w:val="both"/>
        <w:textAlignment w:val="baseline"/>
        <w:rPr>
          <w:rFonts w:asciiTheme="majorHAnsi" w:eastAsia="Times New Roman" w:hAnsiTheme="majorHAnsi" w:cs="Arial"/>
          <w:color w:val="2B2B2B"/>
          <w:sz w:val="24"/>
          <w:szCs w:val="24"/>
        </w:rPr>
      </w:pPr>
      <w:r>
        <w:rPr>
          <w:rFonts w:asciiTheme="majorHAnsi" w:eastAsia="Times New Roman" w:hAnsiTheme="majorHAnsi" w:cs="Arial"/>
          <w:color w:val="2B2B2B"/>
          <w:sz w:val="24"/>
          <w:szCs w:val="24"/>
        </w:rPr>
        <w:t>Technological Goals vs. Results</w:t>
      </w:r>
    </w:p>
    <w:p w:rsidR="00615357" w:rsidRPr="0010470C" w:rsidRDefault="00615357" w:rsidP="00787520">
      <w:pPr>
        <w:numPr>
          <w:ilvl w:val="1"/>
          <w:numId w:val="2"/>
        </w:numPr>
        <w:spacing w:after="0" w:line="195" w:lineRule="atLeast"/>
        <w:jc w:val="both"/>
        <w:textAlignment w:val="baseline"/>
        <w:rPr>
          <w:rFonts w:asciiTheme="majorHAnsi" w:eastAsia="Times New Roman" w:hAnsiTheme="majorHAnsi" w:cs="Arial"/>
          <w:color w:val="2B2B2B"/>
          <w:sz w:val="24"/>
          <w:szCs w:val="24"/>
        </w:rPr>
      </w:pPr>
      <w:r w:rsidRPr="0010470C">
        <w:rPr>
          <w:rFonts w:asciiTheme="majorHAnsi" w:eastAsia="Times New Roman" w:hAnsiTheme="majorHAnsi" w:cs="Arial"/>
          <w:color w:val="2B2B2B"/>
          <w:sz w:val="24"/>
          <w:szCs w:val="24"/>
        </w:rPr>
        <w:t>Financial Goals vs. Results</w:t>
      </w:r>
    </w:p>
    <w:p w:rsidR="00615357" w:rsidRPr="0010470C" w:rsidRDefault="00615357" w:rsidP="00787520">
      <w:pPr>
        <w:numPr>
          <w:ilvl w:val="1"/>
          <w:numId w:val="2"/>
        </w:numPr>
        <w:spacing w:after="0" w:line="195" w:lineRule="atLeast"/>
        <w:jc w:val="both"/>
        <w:textAlignment w:val="baseline"/>
        <w:rPr>
          <w:rFonts w:asciiTheme="majorHAnsi" w:eastAsia="Times New Roman" w:hAnsiTheme="majorHAnsi" w:cs="Arial"/>
          <w:color w:val="2B2B2B"/>
          <w:sz w:val="24"/>
          <w:szCs w:val="24"/>
        </w:rPr>
      </w:pPr>
      <w:r w:rsidRPr="0010470C">
        <w:rPr>
          <w:rFonts w:asciiTheme="majorHAnsi" w:eastAsia="Times New Roman" w:hAnsiTheme="majorHAnsi" w:cs="Arial"/>
          <w:color w:val="2B2B2B"/>
          <w:sz w:val="24"/>
          <w:szCs w:val="24"/>
        </w:rPr>
        <w:t>Internal Business Process Goals vs. Results</w:t>
      </w:r>
    </w:p>
    <w:p w:rsidR="00615357" w:rsidRPr="0010470C" w:rsidRDefault="00615357" w:rsidP="00787520">
      <w:pPr>
        <w:numPr>
          <w:ilvl w:val="1"/>
          <w:numId w:val="2"/>
        </w:numPr>
        <w:spacing w:after="0" w:line="195" w:lineRule="atLeast"/>
        <w:jc w:val="both"/>
        <w:textAlignment w:val="baseline"/>
        <w:rPr>
          <w:rFonts w:asciiTheme="majorHAnsi" w:eastAsia="Times New Roman" w:hAnsiTheme="majorHAnsi" w:cs="Arial"/>
          <w:color w:val="2B2B2B"/>
          <w:sz w:val="24"/>
          <w:szCs w:val="24"/>
        </w:rPr>
      </w:pPr>
      <w:r w:rsidRPr="0010470C">
        <w:rPr>
          <w:rFonts w:asciiTheme="majorHAnsi" w:eastAsia="Times New Roman" w:hAnsiTheme="majorHAnsi" w:cs="Arial"/>
          <w:color w:val="2B2B2B"/>
          <w:sz w:val="24"/>
          <w:szCs w:val="24"/>
        </w:rPr>
        <w:t>Employee Learning and Growth Goals vs. Results</w:t>
      </w:r>
    </w:p>
    <w:p w:rsidR="00615357" w:rsidRDefault="00615357" w:rsidP="00787520">
      <w:pPr>
        <w:numPr>
          <w:ilvl w:val="1"/>
          <w:numId w:val="2"/>
        </w:numPr>
        <w:spacing w:after="0" w:line="195" w:lineRule="atLeast"/>
        <w:jc w:val="both"/>
        <w:textAlignment w:val="baseline"/>
        <w:rPr>
          <w:rFonts w:asciiTheme="majorHAnsi" w:eastAsia="Times New Roman" w:hAnsiTheme="majorHAnsi" w:cs="Arial"/>
          <w:color w:val="2B2B2B"/>
          <w:sz w:val="24"/>
          <w:szCs w:val="24"/>
        </w:rPr>
      </w:pPr>
      <w:r w:rsidRPr="0010470C">
        <w:rPr>
          <w:rFonts w:asciiTheme="majorHAnsi" w:eastAsia="Times New Roman" w:hAnsiTheme="majorHAnsi" w:cs="Arial"/>
          <w:color w:val="2B2B2B"/>
          <w:sz w:val="24"/>
          <w:szCs w:val="24"/>
        </w:rPr>
        <w:t>Customer Satisfaction Goals vs. Results</w:t>
      </w:r>
    </w:p>
    <w:p w:rsidR="0085229C" w:rsidRDefault="0085229C" w:rsidP="00787520">
      <w:pPr>
        <w:jc w:val="both"/>
        <w:rPr>
          <w:rFonts w:asciiTheme="majorHAnsi" w:eastAsia="Times New Roman" w:hAnsiTheme="majorHAnsi" w:cs="Arial"/>
          <w:color w:val="2B2B2B"/>
          <w:sz w:val="24"/>
          <w:szCs w:val="24"/>
        </w:rPr>
      </w:pPr>
      <w:r>
        <w:rPr>
          <w:rFonts w:asciiTheme="majorHAnsi" w:eastAsia="Times New Roman" w:hAnsiTheme="majorHAnsi" w:cs="Arial"/>
          <w:color w:val="2B2B2B"/>
          <w:sz w:val="24"/>
          <w:szCs w:val="24"/>
        </w:rPr>
        <w:br w:type="page"/>
      </w:r>
    </w:p>
    <w:p w:rsidR="0085229C" w:rsidRDefault="0085229C" w:rsidP="00787520">
      <w:pPr>
        <w:pStyle w:val="Heading2"/>
        <w:numPr>
          <w:ilvl w:val="0"/>
          <w:numId w:val="12"/>
        </w:numPr>
        <w:jc w:val="both"/>
      </w:pPr>
      <w:r>
        <w:lastRenderedPageBreak/>
        <w:t xml:space="preserve"> </w:t>
      </w:r>
      <w:bookmarkStart w:id="20" w:name="_Toc315783066"/>
      <w:r>
        <w:t>MARKETING PLAN</w:t>
      </w:r>
      <w:bookmarkEnd w:id="20"/>
    </w:p>
    <w:p w:rsidR="0085229C" w:rsidRPr="0085229C" w:rsidRDefault="00C12CBB" w:rsidP="00787520">
      <w:pPr>
        <w:pStyle w:val="Heading3"/>
        <w:jc w:val="both"/>
        <w:rPr>
          <w:rFonts w:eastAsia="Times New Roman"/>
          <w:color w:val="auto"/>
        </w:rPr>
      </w:pPr>
      <w:bookmarkStart w:id="21" w:name="_Toc315783067"/>
      <w:proofErr w:type="gramStart"/>
      <w:r>
        <w:rPr>
          <w:color w:val="auto"/>
        </w:rPr>
        <w:t xml:space="preserve">5.1 </w:t>
      </w:r>
      <w:r w:rsidR="0085229C" w:rsidRPr="0085229C">
        <w:rPr>
          <w:color w:val="auto"/>
        </w:rPr>
        <w:t xml:space="preserve"> Product</w:t>
      </w:r>
      <w:proofErr w:type="gramEnd"/>
      <w:r w:rsidR="0085229C" w:rsidRPr="0085229C">
        <w:rPr>
          <w:color w:val="auto"/>
        </w:rPr>
        <w:t xml:space="preserve"> and Service description</w:t>
      </w:r>
      <w:bookmarkEnd w:id="21"/>
    </w:p>
    <w:p w:rsidR="00615357" w:rsidRDefault="00615357" w:rsidP="00787520">
      <w:pPr>
        <w:jc w:val="both"/>
      </w:pPr>
    </w:p>
    <w:p w:rsidR="0085229C" w:rsidRDefault="0085229C" w:rsidP="00787520">
      <w:pPr>
        <w:jc w:val="both"/>
        <w:rPr>
          <w:rFonts w:asciiTheme="majorHAnsi" w:hAnsiTheme="majorHAnsi"/>
          <w:sz w:val="24"/>
          <w:szCs w:val="24"/>
        </w:rPr>
      </w:pPr>
      <w:r w:rsidRPr="0085229C">
        <w:rPr>
          <w:rFonts w:asciiTheme="majorHAnsi" w:hAnsiTheme="majorHAnsi"/>
          <w:sz w:val="24"/>
          <w:szCs w:val="24"/>
        </w:rPr>
        <w:t>Mobisoft Ltd will be delivering various products, mainly mobile applications including sms and non-sms applications</w:t>
      </w:r>
      <w:r>
        <w:rPr>
          <w:rFonts w:asciiTheme="majorHAnsi" w:hAnsiTheme="majorHAnsi"/>
          <w:sz w:val="24"/>
          <w:szCs w:val="24"/>
        </w:rPr>
        <w:t xml:space="preserve"> as well as web applications and other types of software and applications.</w:t>
      </w:r>
    </w:p>
    <w:p w:rsidR="0085229C" w:rsidRPr="0085229C" w:rsidRDefault="0085229C" w:rsidP="00787520">
      <w:pPr>
        <w:jc w:val="both"/>
        <w:rPr>
          <w:rFonts w:asciiTheme="majorHAnsi" w:hAnsiTheme="majorHAnsi" w:cs="Arial"/>
          <w:color w:val="000000"/>
          <w:sz w:val="24"/>
          <w:szCs w:val="24"/>
          <w:shd w:val="clear" w:color="auto" w:fill="FFFFFF"/>
        </w:rPr>
      </w:pPr>
      <w:r w:rsidRPr="0085229C">
        <w:rPr>
          <w:rFonts w:asciiTheme="majorHAnsi" w:hAnsiTheme="majorHAnsi" w:cs="Arial"/>
          <w:color w:val="000000"/>
          <w:sz w:val="24"/>
          <w:szCs w:val="24"/>
          <w:shd w:val="clear" w:color="auto" w:fill="FFFFFF"/>
        </w:rPr>
        <w:t>Mobisoft Ltd will market and sell brand name mobile applications, technical service and support for these products, and the consumable supplies used by these systems. We will be a single-source provider for mobile applications solutions, web applications, software and hardware support.</w:t>
      </w:r>
    </w:p>
    <w:p w:rsidR="00C12CBB" w:rsidRPr="00C12CBB" w:rsidRDefault="00C12CBB" w:rsidP="00787520">
      <w:pPr>
        <w:jc w:val="both"/>
        <w:rPr>
          <w:rFonts w:asciiTheme="majorHAnsi" w:hAnsiTheme="majorHAnsi" w:cs="Arial"/>
          <w:b/>
          <w:color w:val="000000"/>
          <w:sz w:val="24"/>
          <w:szCs w:val="24"/>
          <w:bdr w:val="none" w:sz="0" w:space="0" w:color="auto" w:frame="1"/>
          <w:shd w:val="clear" w:color="auto" w:fill="FFFFFF"/>
        </w:rPr>
      </w:pPr>
      <w:r w:rsidRPr="00C12CBB">
        <w:rPr>
          <w:rFonts w:asciiTheme="majorHAnsi" w:hAnsiTheme="majorHAnsi" w:cs="Arial"/>
          <w:b/>
          <w:color w:val="000000"/>
          <w:sz w:val="24"/>
          <w:szCs w:val="24"/>
          <w:bdr w:val="none" w:sz="0" w:space="0" w:color="auto" w:frame="1"/>
          <w:shd w:val="clear" w:color="auto" w:fill="FFFFFF"/>
        </w:rPr>
        <w:t>Products include:</w:t>
      </w:r>
    </w:p>
    <w:p w:rsidR="00C12CBB" w:rsidRPr="00C12CBB" w:rsidRDefault="00C12CBB" w:rsidP="00787520">
      <w:pPr>
        <w:pStyle w:val="ListParagraph"/>
        <w:numPr>
          <w:ilvl w:val="0"/>
          <w:numId w:val="13"/>
        </w:numPr>
        <w:jc w:val="both"/>
        <w:rPr>
          <w:rFonts w:asciiTheme="majorHAnsi" w:hAnsiTheme="majorHAnsi"/>
          <w:sz w:val="24"/>
          <w:szCs w:val="24"/>
        </w:rPr>
      </w:pPr>
      <w:r w:rsidRPr="00C12CBB">
        <w:rPr>
          <w:rFonts w:asciiTheme="majorHAnsi" w:hAnsiTheme="majorHAnsi" w:cs="Arial"/>
          <w:color w:val="000000"/>
          <w:sz w:val="24"/>
          <w:szCs w:val="24"/>
          <w:bdr w:val="none" w:sz="0" w:space="0" w:color="auto" w:frame="1"/>
          <w:shd w:val="clear" w:color="auto" w:fill="FFFFFF"/>
        </w:rPr>
        <w:t>SMS applications</w:t>
      </w:r>
    </w:p>
    <w:p w:rsidR="00C12CBB" w:rsidRPr="00C12CBB" w:rsidRDefault="00C12CBB" w:rsidP="00787520">
      <w:pPr>
        <w:pStyle w:val="ListParagraph"/>
        <w:numPr>
          <w:ilvl w:val="0"/>
          <w:numId w:val="13"/>
        </w:numPr>
        <w:jc w:val="both"/>
        <w:rPr>
          <w:rFonts w:asciiTheme="majorHAnsi" w:hAnsiTheme="majorHAnsi"/>
          <w:sz w:val="24"/>
          <w:szCs w:val="24"/>
        </w:rPr>
      </w:pPr>
      <w:r w:rsidRPr="00C12CBB">
        <w:rPr>
          <w:rFonts w:asciiTheme="majorHAnsi" w:hAnsiTheme="majorHAnsi" w:cs="Arial"/>
          <w:color w:val="000000"/>
          <w:sz w:val="24"/>
          <w:szCs w:val="24"/>
          <w:bdr w:val="none" w:sz="0" w:space="0" w:color="auto" w:frame="1"/>
          <w:shd w:val="clear" w:color="auto" w:fill="FFFFFF"/>
        </w:rPr>
        <w:t>Smartphone applications</w:t>
      </w:r>
    </w:p>
    <w:p w:rsidR="00C12CBB" w:rsidRPr="00C12CBB" w:rsidRDefault="00C12CBB" w:rsidP="00787520">
      <w:pPr>
        <w:pStyle w:val="ListParagraph"/>
        <w:numPr>
          <w:ilvl w:val="0"/>
          <w:numId w:val="13"/>
        </w:numPr>
        <w:jc w:val="both"/>
        <w:rPr>
          <w:rFonts w:asciiTheme="majorHAnsi" w:hAnsiTheme="majorHAnsi"/>
          <w:sz w:val="24"/>
          <w:szCs w:val="24"/>
        </w:rPr>
      </w:pPr>
      <w:r w:rsidRPr="00C12CBB">
        <w:rPr>
          <w:rFonts w:asciiTheme="majorHAnsi" w:hAnsiTheme="majorHAnsi" w:cs="Arial"/>
          <w:color w:val="000000"/>
          <w:sz w:val="24"/>
          <w:szCs w:val="24"/>
          <w:bdr w:val="none" w:sz="0" w:space="0" w:color="auto" w:frame="1"/>
          <w:shd w:val="clear" w:color="auto" w:fill="FFFFFF"/>
        </w:rPr>
        <w:t>Web applications</w:t>
      </w:r>
    </w:p>
    <w:p w:rsidR="00C12CBB" w:rsidRPr="00C12CBB" w:rsidRDefault="00C12CBB" w:rsidP="00787520">
      <w:pPr>
        <w:pStyle w:val="ListParagraph"/>
        <w:numPr>
          <w:ilvl w:val="0"/>
          <w:numId w:val="13"/>
        </w:numPr>
        <w:jc w:val="both"/>
        <w:rPr>
          <w:rFonts w:asciiTheme="majorHAnsi" w:hAnsiTheme="majorHAnsi"/>
          <w:sz w:val="24"/>
          <w:szCs w:val="24"/>
        </w:rPr>
      </w:pPr>
      <w:r w:rsidRPr="00C12CBB">
        <w:rPr>
          <w:rFonts w:asciiTheme="majorHAnsi" w:hAnsiTheme="majorHAnsi" w:cs="Arial"/>
          <w:color w:val="000000"/>
          <w:sz w:val="24"/>
          <w:szCs w:val="24"/>
          <w:bdr w:val="none" w:sz="0" w:space="0" w:color="auto" w:frame="1"/>
          <w:shd w:val="clear" w:color="auto" w:fill="FFFFFF"/>
        </w:rPr>
        <w:t>Software systems</w:t>
      </w:r>
    </w:p>
    <w:p w:rsidR="00C12CBB" w:rsidRPr="00C12CBB" w:rsidRDefault="00C12CBB" w:rsidP="00787520">
      <w:pPr>
        <w:pStyle w:val="ListParagraph"/>
        <w:numPr>
          <w:ilvl w:val="0"/>
          <w:numId w:val="13"/>
        </w:numPr>
        <w:jc w:val="both"/>
        <w:rPr>
          <w:rFonts w:asciiTheme="majorHAnsi" w:hAnsiTheme="majorHAnsi"/>
          <w:sz w:val="24"/>
          <w:szCs w:val="24"/>
        </w:rPr>
      </w:pPr>
      <w:r w:rsidRPr="00C12CBB">
        <w:rPr>
          <w:rFonts w:asciiTheme="majorHAnsi" w:hAnsiTheme="majorHAnsi" w:cs="Arial"/>
          <w:color w:val="000000"/>
          <w:sz w:val="24"/>
          <w:szCs w:val="24"/>
          <w:bdr w:val="none" w:sz="0" w:space="0" w:color="auto" w:frame="1"/>
          <w:shd w:val="clear" w:color="auto" w:fill="FFFFFF"/>
        </w:rPr>
        <w:t>Hardware support for various systems</w:t>
      </w:r>
    </w:p>
    <w:p w:rsidR="00C12CBB" w:rsidRPr="00C12CBB" w:rsidRDefault="00C12CBB" w:rsidP="00787520">
      <w:pPr>
        <w:jc w:val="both"/>
        <w:rPr>
          <w:rFonts w:asciiTheme="majorHAnsi" w:hAnsiTheme="majorHAnsi" w:cs="Arial"/>
          <w:b/>
          <w:color w:val="000000"/>
          <w:sz w:val="24"/>
          <w:szCs w:val="24"/>
          <w:bdr w:val="none" w:sz="0" w:space="0" w:color="auto" w:frame="1"/>
          <w:shd w:val="clear" w:color="auto" w:fill="FFFFFF"/>
        </w:rPr>
      </w:pPr>
      <w:r w:rsidRPr="00C12CBB">
        <w:rPr>
          <w:rFonts w:asciiTheme="majorHAnsi" w:hAnsiTheme="majorHAnsi" w:cs="Arial"/>
          <w:b/>
          <w:color w:val="000000"/>
          <w:sz w:val="24"/>
          <w:szCs w:val="24"/>
          <w:bdr w:val="none" w:sz="0" w:space="0" w:color="auto" w:frame="1"/>
          <w:shd w:val="clear" w:color="auto" w:fill="FFFFFF"/>
        </w:rPr>
        <w:t>Services include:</w:t>
      </w:r>
    </w:p>
    <w:p w:rsidR="00C12CBB" w:rsidRPr="00C12CBB" w:rsidRDefault="00C12CBB" w:rsidP="00787520">
      <w:pPr>
        <w:pStyle w:val="ListParagraph"/>
        <w:numPr>
          <w:ilvl w:val="0"/>
          <w:numId w:val="13"/>
        </w:numPr>
        <w:jc w:val="both"/>
        <w:rPr>
          <w:rFonts w:asciiTheme="majorHAnsi" w:hAnsiTheme="majorHAnsi" w:cs="Arial"/>
          <w:color w:val="000000"/>
          <w:sz w:val="24"/>
          <w:szCs w:val="24"/>
          <w:bdr w:val="none" w:sz="0" w:space="0" w:color="auto" w:frame="1"/>
          <w:shd w:val="clear" w:color="auto" w:fill="FFFFFF"/>
        </w:rPr>
      </w:pPr>
      <w:r w:rsidRPr="00C12CBB">
        <w:rPr>
          <w:rFonts w:asciiTheme="majorHAnsi" w:hAnsiTheme="majorHAnsi" w:cs="Arial"/>
          <w:color w:val="000000"/>
          <w:sz w:val="24"/>
          <w:szCs w:val="24"/>
          <w:bdr w:val="none" w:sz="0" w:space="0" w:color="auto" w:frame="1"/>
          <w:shd w:val="clear" w:color="auto" w:fill="FFFFFF"/>
        </w:rPr>
        <w:t>All-inclusive maintenance agreements (on-call service and supplies)</w:t>
      </w:r>
    </w:p>
    <w:p w:rsidR="00C12CBB" w:rsidRPr="00C12CBB" w:rsidRDefault="00C12CBB" w:rsidP="00787520">
      <w:pPr>
        <w:pStyle w:val="ListParagraph"/>
        <w:numPr>
          <w:ilvl w:val="0"/>
          <w:numId w:val="13"/>
        </w:numPr>
        <w:jc w:val="both"/>
        <w:rPr>
          <w:rFonts w:asciiTheme="majorHAnsi" w:hAnsiTheme="majorHAnsi" w:cs="Arial"/>
          <w:color w:val="000000"/>
          <w:sz w:val="24"/>
          <w:szCs w:val="24"/>
          <w:bdr w:val="none" w:sz="0" w:space="0" w:color="auto" w:frame="1"/>
          <w:shd w:val="clear" w:color="auto" w:fill="FFFFFF"/>
        </w:rPr>
      </w:pPr>
      <w:r w:rsidRPr="00C12CBB">
        <w:rPr>
          <w:rFonts w:asciiTheme="majorHAnsi" w:hAnsiTheme="majorHAnsi" w:cs="Arial"/>
          <w:color w:val="000000"/>
          <w:sz w:val="24"/>
          <w:szCs w:val="24"/>
          <w:bdr w:val="none" w:sz="0" w:space="0" w:color="auto" w:frame="1"/>
          <w:shd w:val="clear" w:color="auto" w:fill="FFFFFF"/>
        </w:rPr>
        <w:t>Walk-in service (time and materials)</w:t>
      </w:r>
    </w:p>
    <w:p w:rsidR="00C12CBB" w:rsidRPr="00C12CBB" w:rsidRDefault="00C12CBB" w:rsidP="00787520">
      <w:pPr>
        <w:pStyle w:val="ListParagraph"/>
        <w:numPr>
          <w:ilvl w:val="0"/>
          <w:numId w:val="13"/>
        </w:numPr>
        <w:jc w:val="both"/>
        <w:rPr>
          <w:rFonts w:asciiTheme="majorHAnsi" w:hAnsiTheme="majorHAnsi" w:cs="Arial"/>
          <w:color w:val="000000"/>
          <w:sz w:val="24"/>
          <w:szCs w:val="24"/>
          <w:bdr w:val="none" w:sz="0" w:space="0" w:color="auto" w:frame="1"/>
          <w:shd w:val="clear" w:color="auto" w:fill="FFFFFF"/>
        </w:rPr>
      </w:pPr>
      <w:r w:rsidRPr="00C12CBB">
        <w:rPr>
          <w:rFonts w:asciiTheme="majorHAnsi" w:hAnsiTheme="majorHAnsi" w:cs="Arial"/>
          <w:color w:val="000000"/>
          <w:sz w:val="24"/>
          <w:szCs w:val="24"/>
          <w:bdr w:val="none" w:sz="0" w:space="0" w:color="auto" w:frame="1"/>
          <w:shd w:val="clear" w:color="auto" w:fill="FFFFFF"/>
        </w:rPr>
        <w:t xml:space="preserve">Warranty Repairs </w:t>
      </w:r>
    </w:p>
    <w:p w:rsidR="00C12CBB" w:rsidRDefault="00C12CBB" w:rsidP="00787520">
      <w:pPr>
        <w:pStyle w:val="Heading3"/>
        <w:numPr>
          <w:ilvl w:val="1"/>
          <w:numId w:val="12"/>
        </w:numPr>
        <w:jc w:val="both"/>
        <w:rPr>
          <w:color w:val="auto"/>
          <w:bdr w:val="none" w:sz="0" w:space="0" w:color="auto" w:frame="1"/>
          <w:shd w:val="clear" w:color="auto" w:fill="FFFFFF"/>
        </w:rPr>
      </w:pPr>
      <w:bookmarkStart w:id="22" w:name="_Toc315783068"/>
      <w:r w:rsidRPr="00C12CBB">
        <w:rPr>
          <w:color w:val="auto"/>
          <w:bdr w:val="none" w:sz="0" w:space="0" w:color="auto" w:frame="1"/>
          <w:shd w:val="clear" w:color="auto" w:fill="FFFFFF"/>
        </w:rPr>
        <w:t>Pricing Strategy</w:t>
      </w:r>
      <w:bookmarkEnd w:id="22"/>
    </w:p>
    <w:p w:rsidR="00C12CBB" w:rsidRPr="00C12CBB" w:rsidRDefault="00C12CBB" w:rsidP="00787520">
      <w:pPr>
        <w:jc w:val="both"/>
      </w:pPr>
    </w:p>
    <w:p w:rsidR="00C12CBB" w:rsidRDefault="00C12CBB" w:rsidP="00787520">
      <w:pPr>
        <w:jc w:val="both"/>
        <w:rPr>
          <w:rFonts w:asciiTheme="majorHAnsi" w:hAnsiTheme="majorHAnsi"/>
          <w:sz w:val="24"/>
          <w:szCs w:val="24"/>
        </w:rPr>
      </w:pPr>
      <w:r w:rsidRPr="00C12CBB">
        <w:rPr>
          <w:rFonts w:asciiTheme="majorHAnsi" w:hAnsiTheme="majorHAnsi"/>
          <w:sz w:val="24"/>
          <w:szCs w:val="24"/>
        </w:rPr>
        <w:t>We believe in</w:t>
      </w:r>
      <w:r>
        <w:rPr>
          <w:rFonts w:asciiTheme="majorHAnsi" w:hAnsiTheme="majorHAnsi"/>
          <w:sz w:val="24"/>
          <w:szCs w:val="24"/>
        </w:rPr>
        <w:t xml:space="preserve"> a service that is accessible to anyone wishing to have access to it. Having noticed that most of the times, the service fee is the main </w:t>
      </w:r>
      <w:r w:rsidR="00D62CF2">
        <w:rPr>
          <w:rFonts w:asciiTheme="majorHAnsi" w:hAnsiTheme="majorHAnsi"/>
          <w:sz w:val="24"/>
          <w:szCs w:val="24"/>
        </w:rPr>
        <w:t>barrier;</w:t>
      </w:r>
      <w:r>
        <w:rPr>
          <w:rFonts w:asciiTheme="majorHAnsi" w:hAnsiTheme="majorHAnsi"/>
          <w:sz w:val="24"/>
          <w:szCs w:val="24"/>
        </w:rPr>
        <w:t xml:space="preserve"> we have chosen to offer a competitive pricing strategy in order to have more clients attracted by Mobisoft Ltd.</w:t>
      </w:r>
    </w:p>
    <w:p w:rsidR="00C12CBB" w:rsidRDefault="00CF51AE" w:rsidP="00787520">
      <w:pPr>
        <w:jc w:val="both"/>
      </w:pPr>
      <w:r>
        <w:object w:dxaOrig="11612" w:dyaOrig="12406">
          <v:shape id="_x0000_i1026" type="#_x0000_t75" style="width:468pt;height:500.25pt" o:ole="">
            <v:imagedata r:id="rId9" o:title=""/>
          </v:shape>
          <o:OLEObject Type="Embed" ProgID="Visio.Drawing.11" ShapeID="_x0000_i1026" DrawAspect="Content" ObjectID="_1389524909" r:id="rId10"/>
        </w:object>
      </w:r>
    </w:p>
    <w:p w:rsidR="00C12CBB" w:rsidRPr="00C12CBB" w:rsidRDefault="00C12CBB" w:rsidP="00787520">
      <w:pPr>
        <w:jc w:val="both"/>
        <w:rPr>
          <w:rFonts w:asciiTheme="majorHAnsi" w:hAnsiTheme="majorHAnsi"/>
          <w:sz w:val="24"/>
          <w:szCs w:val="24"/>
        </w:rPr>
      </w:pPr>
      <w:r>
        <w:t>Fig 2: Pricing Strategy</w:t>
      </w:r>
    </w:p>
    <w:p w:rsidR="00CF51AE" w:rsidRDefault="00CF51AE" w:rsidP="00787520">
      <w:pPr>
        <w:jc w:val="both"/>
        <w:rPr>
          <w:rFonts w:ascii="Arial" w:eastAsia="Times New Roman" w:hAnsi="Arial" w:cs="Arial"/>
          <w:color w:val="000000"/>
          <w:sz w:val="20"/>
          <w:szCs w:val="20"/>
          <w:bdr w:val="none" w:sz="0" w:space="0" w:color="auto" w:frame="1"/>
          <w:shd w:val="clear" w:color="auto" w:fill="FFFFFF"/>
        </w:rPr>
      </w:pPr>
      <w:r>
        <w:rPr>
          <w:rFonts w:ascii="Arial" w:eastAsia="Times New Roman" w:hAnsi="Arial" w:cs="Arial"/>
          <w:color w:val="000000"/>
          <w:sz w:val="20"/>
          <w:szCs w:val="20"/>
          <w:bdr w:val="none" w:sz="0" w:space="0" w:color="auto" w:frame="1"/>
          <w:shd w:val="clear" w:color="auto" w:fill="FFFFFF"/>
        </w:rPr>
        <w:br w:type="page"/>
      </w:r>
    </w:p>
    <w:p w:rsidR="00CF51AE" w:rsidRPr="00CF51AE" w:rsidRDefault="00CF51AE" w:rsidP="00787520">
      <w:pPr>
        <w:pStyle w:val="Heading3"/>
        <w:numPr>
          <w:ilvl w:val="1"/>
          <w:numId w:val="12"/>
        </w:numPr>
        <w:jc w:val="both"/>
        <w:rPr>
          <w:b w:val="0"/>
          <w:color w:val="auto"/>
          <w:bdr w:val="none" w:sz="0" w:space="0" w:color="auto" w:frame="1"/>
          <w:shd w:val="clear" w:color="auto" w:fill="FFFFFF"/>
        </w:rPr>
      </w:pPr>
      <w:bookmarkStart w:id="23" w:name="_Toc315783069"/>
      <w:r w:rsidRPr="00CF51AE">
        <w:rPr>
          <w:rFonts w:eastAsia="Times New Roman"/>
          <w:color w:val="auto"/>
          <w:bdr w:val="none" w:sz="0" w:space="0" w:color="auto" w:frame="1"/>
          <w:shd w:val="clear" w:color="auto" w:fill="FFFFFF"/>
        </w:rPr>
        <w:lastRenderedPageBreak/>
        <w:t>Channels of Distribution</w:t>
      </w:r>
      <w:bookmarkEnd w:id="23"/>
    </w:p>
    <w:p w:rsidR="00CF51AE" w:rsidRPr="005E6CC8" w:rsidRDefault="00CF51AE" w:rsidP="00787520">
      <w:pPr>
        <w:ind w:left="360"/>
        <w:jc w:val="both"/>
        <w:rPr>
          <w:bdr w:val="none" w:sz="0" w:space="0" w:color="auto" w:frame="1"/>
          <w:shd w:val="clear" w:color="auto" w:fill="FFFFFF"/>
        </w:rPr>
      </w:pPr>
      <w:r w:rsidRPr="005E6CC8">
        <w:rPr>
          <w:bdr w:val="none" w:sz="0" w:space="0" w:color="auto" w:frame="1"/>
          <w:shd w:val="clear" w:color="auto" w:fill="FFFFFF"/>
        </w:rPr>
        <w:t>Our channels of distribution will be distributed as follow:</w:t>
      </w:r>
    </w:p>
    <w:p w:rsidR="00CF51AE" w:rsidRPr="00CF51AE" w:rsidRDefault="00CF51AE" w:rsidP="00787520">
      <w:pPr>
        <w:pStyle w:val="ListParagraph"/>
        <w:numPr>
          <w:ilvl w:val="0"/>
          <w:numId w:val="26"/>
        </w:numPr>
        <w:jc w:val="both"/>
      </w:pPr>
      <w:r w:rsidRPr="005E6CC8">
        <w:rPr>
          <w:b/>
          <w:bdr w:val="none" w:sz="0" w:space="0" w:color="auto" w:frame="1"/>
          <w:shd w:val="clear" w:color="auto" w:fill="FFFFFF"/>
        </w:rPr>
        <w:t>Manufacturer</w:t>
      </w:r>
      <w:r w:rsidRPr="005E6CC8">
        <w:rPr>
          <w:bdr w:val="none" w:sz="0" w:space="0" w:color="auto" w:frame="1"/>
          <w:shd w:val="clear" w:color="auto" w:fill="FFFFFF"/>
        </w:rPr>
        <w:t>: The manufacturer of the Mobisoft Ltd products is Mobisoft Ltd itself. No other company will be allowed to manufacture products under the name of Mobisoft Ltd.</w:t>
      </w:r>
    </w:p>
    <w:p w:rsidR="00CF51AE" w:rsidRPr="00CF51AE" w:rsidRDefault="00CF51AE" w:rsidP="00787520">
      <w:pPr>
        <w:pStyle w:val="ListParagraph"/>
        <w:numPr>
          <w:ilvl w:val="0"/>
          <w:numId w:val="26"/>
        </w:numPr>
        <w:jc w:val="both"/>
      </w:pPr>
      <w:r w:rsidRPr="005E6CC8">
        <w:rPr>
          <w:b/>
          <w:bdr w:val="none" w:sz="0" w:space="0" w:color="auto" w:frame="1"/>
          <w:shd w:val="clear" w:color="auto" w:fill="FFFFFF"/>
        </w:rPr>
        <w:t>Distributor:</w:t>
      </w:r>
      <w:r w:rsidRPr="005E6CC8">
        <w:rPr>
          <w:bdr w:val="none" w:sz="0" w:space="0" w:color="auto" w:frame="1"/>
          <w:shd w:val="clear" w:color="auto" w:fill="FFFFFF"/>
        </w:rPr>
        <w:t xml:space="preserve"> We will have an online and physical distributor of our products in each of the East African countries.</w:t>
      </w:r>
    </w:p>
    <w:p w:rsidR="00CF51AE" w:rsidRPr="00CF51AE" w:rsidRDefault="00CF51AE" w:rsidP="00787520">
      <w:pPr>
        <w:pStyle w:val="ListParagraph"/>
        <w:numPr>
          <w:ilvl w:val="0"/>
          <w:numId w:val="26"/>
        </w:numPr>
        <w:jc w:val="both"/>
      </w:pPr>
      <w:r w:rsidRPr="005E6CC8">
        <w:rPr>
          <w:b/>
          <w:bdr w:val="none" w:sz="0" w:space="0" w:color="auto" w:frame="1"/>
          <w:shd w:val="clear" w:color="auto" w:fill="FFFFFF"/>
        </w:rPr>
        <w:t>Retailer:</w:t>
      </w:r>
      <w:r w:rsidRPr="005E6CC8">
        <w:rPr>
          <w:bdr w:val="none" w:sz="0" w:space="0" w:color="auto" w:frame="1"/>
          <w:shd w:val="clear" w:color="auto" w:fill="FFFFFF"/>
        </w:rPr>
        <w:t xml:space="preserve"> The retailer is anyone who will want to resell our products. For them to resell, they will have to pass an agreement with us in order to prevent fraud. </w:t>
      </w:r>
    </w:p>
    <w:p w:rsidR="00CF51AE" w:rsidRPr="00CF51AE" w:rsidRDefault="00CF51AE" w:rsidP="00787520">
      <w:pPr>
        <w:pStyle w:val="ListParagraph"/>
        <w:numPr>
          <w:ilvl w:val="0"/>
          <w:numId w:val="26"/>
        </w:numPr>
        <w:jc w:val="both"/>
      </w:pPr>
      <w:r w:rsidRPr="005E6CC8">
        <w:rPr>
          <w:b/>
          <w:bdr w:val="none" w:sz="0" w:space="0" w:color="auto" w:frame="1"/>
          <w:shd w:val="clear" w:color="auto" w:fill="FFFFFF"/>
        </w:rPr>
        <w:t>Direct Marketing:</w:t>
      </w:r>
      <w:r w:rsidRPr="005E6CC8">
        <w:rPr>
          <w:bdr w:val="none" w:sz="0" w:space="0" w:color="auto" w:frame="1"/>
          <w:shd w:val="clear" w:color="auto" w:fill="FFFFFF"/>
        </w:rPr>
        <w:t xml:space="preserve"> This channel will be conducted by Mobisoft itself selling their own products.</w:t>
      </w:r>
    </w:p>
    <w:p w:rsidR="00CF51AE" w:rsidRDefault="00CF51AE" w:rsidP="00787520">
      <w:pPr>
        <w:pStyle w:val="Heading3"/>
        <w:jc w:val="both"/>
        <w:rPr>
          <w:color w:val="auto"/>
          <w:bdr w:val="none" w:sz="0" w:space="0" w:color="auto" w:frame="1"/>
          <w:shd w:val="clear" w:color="auto" w:fill="FFFFFF"/>
        </w:rPr>
      </w:pPr>
    </w:p>
    <w:p w:rsidR="00CF51AE" w:rsidRDefault="00CF51AE" w:rsidP="00787520">
      <w:pPr>
        <w:jc w:val="both"/>
      </w:pPr>
      <w:r>
        <w:object w:dxaOrig="9855" w:dyaOrig="5319">
          <v:shape id="_x0000_i1027" type="#_x0000_t75" style="width:467.25pt;height:252.75pt" o:ole="">
            <v:imagedata r:id="rId11" o:title=""/>
          </v:shape>
          <o:OLEObject Type="Embed" ProgID="Visio.Drawing.11" ShapeID="_x0000_i1027" DrawAspect="Content" ObjectID="_1389524910" r:id="rId12"/>
        </w:object>
      </w:r>
    </w:p>
    <w:p w:rsidR="00CF51AE" w:rsidRDefault="00CF51AE" w:rsidP="00787520">
      <w:pPr>
        <w:jc w:val="both"/>
        <w:rPr>
          <w:bdr w:val="none" w:sz="0" w:space="0" w:color="auto" w:frame="1"/>
          <w:shd w:val="clear" w:color="auto" w:fill="FFFFFF"/>
        </w:rPr>
      </w:pPr>
      <w:r>
        <w:rPr>
          <w:bdr w:val="none" w:sz="0" w:space="0" w:color="auto" w:frame="1"/>
          <w:shd w:val="clear" w:color="auto" w:fill="FFFFFF"/>
        </w:rPr>
        <w:t>Fig 3: Channels of Distribution</w:t>
      </w:r>
    </w:p>
    <w:p w:rsidR="00CF51AE" w:rsidRDefault="00CF51AE" w:rsidP="00787520">
      <w:pPr>
        <w:jc w:val="both"/>
        <w:rPr>
          <w:rFonts w:ascii="Cambria" w:eastAsia="Times New Roman" w:hAnsi="Cambria" w:cs="Mangal"/>
          <w:kern w:val="1"/>
          <w:sz w:val="24"/>
          <w:szCs w:val="21"/>
          <w:bdr w:val="none" w:sz="0" w:space="0" w:color="auto" w:frame="1"/>
          <w:shd w:val="clear" w:color="auto" w:fill="FFFFFF"/>
          <w:lang w:eastAsia="zh-CN" w:bidi="hi-IN"/>
        </w:rPr>
      </w:pPr>
      <w:r>
        <w:rPr>
          <w:bdr w:val="none" w:sz="0" w:space="0" w:color="auto" w:frame="1"/>
          <w:shd w:val="clear" w:color="auto" w:fill="FFFFFF"/>
        </w:rPr>
        <w:br w:type="page"/>
      </w:r>
    </w:p>
    <w:p w:rsidR="00900717" w:rsidRPr="00900717" w:rsidRDefault="00900717" w:rsidP="00787520">
      <w:pPr>
        <w:pStyle w:val="Heading3"/>
        <w:jc w:val="both"/>
        <w:rPr>
          <w:color w:val="auto"/>
          <w:bdr w:val="none" w:sz="0" w:space="0" w:color="auto" w:frame="1"/>
          <w:shd w:val="clear" w:color="auto" w:fill="FFFFFF"/>
        </w:rPr>
      </w:pPr>
      <w:bookmarkStart w:id="24" w:name="_Toc315783070"/>
      <w:r w:rsidRPr="00900717">
        <w:rPr>
          <w:color w:val="auto"/>
          <w:bdr w:val="none" w:sz="0" w:space="0" w:color="auto" w:frame="1"/>
          <w:shd w:val="clear" w:color="auto" w:fill="FFFFFF"/>
        </w:rPr>
        <w:lastRenderedPageBreak/>
        <w:t>5.4 Promotions and Advertisements</w:t>
      </w:r>
      <w:bookmarkEnd w:id="24"/>
    </w:p>
    <w:p w:rsidR="00900717" w:rsidRPr="00900717" w:rsidRDefault="00900717" w:rsidP="00787520">
      <w:pPr>
        <w:pStyle w:val="Subtitle"/>
        <w:jc w:val="both"/>
        <w:rPr>
          <w:bdr w:val="none" w:sz="0" w:space="0" w:color="auto" w:frame="1"/>
          <w:shd w:val="clear" w:color="auto" w:fill="FFFFFF"/>
        </w:rPr>
      </w:pPr>
    </w:p>
    <w:p w:rsidR="00900717" w:rsidRPr="00FE2107" w:rsidRDefault="00900717" w:rsidP="00787520">
      <w:pPr>
        <w:jc w:val="both"/>
        <w:rPr>
          <w:rFonts w:asciiTheme="majorHAnsi" w:hAnsiTheme="majorHAnsi"/>
          <w:sz w:val="24"/>
          <w:szCs w:val="24"/>
          <w:bdr w:val="none" w:sz="0" w:space="0" w:color="auto" w:frame="1"/>
          <w:shd w:val="clear" w:color="auto" w:fill="FFFFFF"/>
        </w:rPr>
      </w:pPr>
      <w:r w:rsidRPr="00FE2107">
        <w:rPr>
          <w:rFonts w:asciiTheme="majorHAnsi" w:hAnsiTheme="majorHAnsi"/>
          <w:sz w:val="24"/>
          <w:szCs w:val="24"/>
          <w:bdr w:val="none" w:sz="0" w:space="0" w:color="auto" w:frame="1"/>
          <w:shd w:val="clear" w:color="auto" w:fill="FFFFFF"/>
        </w:rPr>
        <w:t>In order to make it known, Mobisoft Ltd will brand itself by creating a website and by being aggressive on social media, which is now a growing trend of the human society.</w:t>
      </w:r>
    </w:p>
    <w:p w:rsidR="00900717" w:rsidRPr="00FE2107" w:rsidRDefault="00900717" w:rsidP="00787520">
      <w:pPr>
        <w:jc w:val="both"/>
        <w:rPr>
          <w:rFonts w:asciiTheme="majorHAnsi" w:hAnsiTheme="majorHAnsi"/>
          <w:sz w:val="24"/>
          <w:szCs w:val="24"/>
          <w:bdr w:val="none" w:sz="0" w:space="0" w:color="auto" w:frame="1"/>
          <w:shd w:val="clear" w:color="auto" w:fill="FFFFFF"/>
        </w:rPr>
      </w:pPr>
      <w:r w:rsidRPr="00FE2107">
        <w:rPr>
          <w:rFonts w:asciiTheme="majorHAnsi" w:hAnsiTheme="majorHAnsi"/>
          <w:sz w:val="24"/>
          <w:szCs w:val="24"/>
          <w:bdr w:val="none" w:sz="0" w:space="0" w:color="auto" w:frame="1"/>
          <w:shd w:val="clear" w:color="auto" w:fill="FFFFFF"/>
        </w:rPr>
        <w:t xml:space="preserve">We will drive advertisement campaigns and organize events so that its products and services </w:t>
      </w:r>
      <w:r w:rsidR="00FE2107" w:rsidRPr="00FE2107">
        <w:rPr>
          <w:rFonts w:asciiTheme="majorHAnsi" w:hAnsiTheme="majorHAnsi"/>
          <w:sz w:val="24"/>
          <w:szCs w:val="24"/>
          <w:bdr w:val="none" w:sz="0" w:space="0" w:color="auto" w:frame="1"/>
          <w:shd w:val="clear" w:color="auto" w:fill="FFFFFF"/>
        </w:rPr>
        <w:t>are</w:t>
      </w:r>
      <w:r w:rsidRPr="00FE2107">
        <w:rPr>
          <w:rFonts w:asciiTheme="majorHAnsi" w:hAnsiTheme="majorHAnsi"/>
          <w:sz w:val="24"/>
          <w:szCs w:val="24"/>
          <w:bdr w:val="none" w:sz="0" w:space="0" w:color="auto" w:frame="1"/>
          <w:shd w:val="clear" w:color="auto" w:fill="FFFFFF"/>
        </w:rPr>
        <w:t xml:space="preserve"> known.</w:t>
      </w:r>
    </w:p>
    <w:p w:rsidR="00900717" w:rsidRPr="00FE2107" w:rsidRDefault="00900717" w:rsidP="00787520">
      <w:pPr>
        <w:jc w:val="both"/>
        <w:rPr>
          <w:rFonts w:asciiTheme="majorHAnsi" w:hAnsiTheme="majorHAnsi"/>
          <w:sz w:val="24"/>
          <w:szCs w:val="24"/>
          <w:bdr w:val="none" w:sz="0" w:space="0" w:color="auto" w:frame="1"/>
          <w:shd w:val="clear" w:color="auto" w:fill="FFFFFF"/>
        </w:rPr>
      </w:pPr>
      <w:r w:rsidRPr="00FE2107">
        <w:rPr>
          <w:rFonts w:asciiTheme="majorHAnsi" w:hAnsiTheme="majorHAnsi"/>
          <w:sz w:val="24"/>
          <w:szCs w:val="24"/>
          <w:bdr w:val="none" w:sz="0" w:space="0" w:color="auto" w:frame="1"/>
          <w:shd w:val="clear" w:color="auto" w:fill="FFFFFF"/>
        </w:rPr>
        <w:t>We will also start by offering amazing discounts on whoever buys or uses more than 3 of our products so that the word spreads fast.</w:t>
      </w:r>
    </w:p>
    <w:p w:rsidR="00900717" w:rsidRDefault="00900717" w:rsidP="00787520">
      <w:pPr>
        <w:pStyle w:val="Subtitle"/>
        <w:jc w:val="both"/>
        <w:rPr>
          <w:bdr w:val="none" w:sz="0" w:space="0" w:color="auto" w:frame="1"/>
          <w:shd w:val="clear" w:color="auto" w:fill="FFFFFF"/>
        </w:rPr>
      </w:pPr>
    </w:p>
    <w:p w:rsidR="0085229C" w:rsidRDefault="00787520" w:rsidP="00787520">
      <w:pPr>
        <w:pStyle w:val="Heading3"/>
        <w:rPr>
          <w:color w:val="auto"/>
        </w:rPr>
      </w:pPr>
      <w:bookmarkStart w:id="25" w:name="_Toc315783071"/>
      <w:r>
        <w:rPr>
          <w:color w:val="auto"/>
          <w:bdr w:val="none" w:sz="0" w:space="0" w:color="auto" w:frame="1"/>
          <w:shd w:val="clear" w:color="auto" w:fill="FFFFFF"/>
        </w:rPr>
        <w:t xml:space="preserve">5.5 </w:t>
      </w:r>
      <w:proofErr w:type="gramStart"/>
      <w:r>
        <w:rPr>
          <w:color w:val="auto"/>
          <w:bdr w:val="none" w:sz="0" w:space="0" w:color="auto" w:frame="1"/>
          <w:shd w:val="clear" w:color="auto" w:fill="FFFFFF"/>
        </w:rPr>
        <w:t xml:space="preserve">Marketing  </w:t>
      </w:r>
      <w:r w:rsidR="00900717">
        <w:rPr>
          <w:color w:val="auto"/>
          <w:bdr w:val="none" w:sz="0" w:space="0" w:color="auto" w:frame="1"/>
          <w:shd w:val="clear" w:color="auto" w:fill="FFFFFF"/>
        </w:rPr>
        <w:t>Mix</w:t>
      </w:r>
      <w:bookmarkEnd w:id="25"/>
      <w:proofErr w:type="gramEnd"/>
      <w:r w:rsidR="0085229C" w:rsidRPr="00900717">
        <w:rPr>
          <w:color w:val="auto"/>
          <w:bdr w:val="none" w:sz="0" w:space="0" w:color="auto" w:frame="1"/>
          <w:shd w:val="clear" w:color="auto" w:fill="FFFFFF"/>
        </w:rPr>
        <w:br/>
      </w:r>
    </w:p>
    <w:p w:rsidR="00900717" w:rsidRDefault="00900717" w:rsidP="00787520">
      <w:pPr>
        <w:spacing w:before="100" w:beforeAutospacing="1" w:after="100" w:afterAutospacing="1" w:line="240" w:lineRule="auto"/>
        <w:jc w:val="both"/>
        <w:rPr>
          <w:rFonts w:ascii="Cambria" w:eastAsia="Times New Roman" w:hAnsi="Cambria"/>
          <w:sz w:val="24"/>
          <w:szCs w:val="24"/>
        </w:rPr>
      </w:pPr>
      <w:r w:rsidRPr="00DD18A5">
        <w:rPr>
          <w:rFonts w:ascii="Cambria" w:eastAsia="Times New Roman" w:hAnsi="Cambria"/>
          <w:b/>
          <w:bCs/>
          <w:sz w:val="24"/>
          <w:szCs w:val="24"/>
        </w:rPr>
        <w:t xml:space="preserve">1. </w:t>
      </w:r>
      <w:proofErr w:type="gramStart"/>
      <w:r w:rsidRPr="00DD18A5">
        <w:rPr>
          <w:rFonts w:ascii="Cambria" w:eastAsia="Times New Roman" w:hAnsi="Cambria"/>
          <w:b/>
          <w:bCs/>
          <w:sz w:val="24"/>
          <w:szCs w:val="24"/>
        </w:rPr>
        <w:t>Product</w:t>
      </w:r>
      <w:r>
        <w:rPr>
          <w:rFonts w:ascii="Cambria" w:eastAsia="Times New Roman" w:hAnsi="Cambria"/>
          <w:b/>
          <w:bCs/>
          <w:sz w:val="24"/>
          <w:szCs w:val="24"/>
        </w:rPr>
        <w:t>s</w:t>
      </w:r>
      <w:r w:rsidRPr="00DD18A5">
        <w:rPr>
          <w:rFonts w:ascii="Cambria" w:eastAsia="Times New Roman" w:hAnsi="Cambria"/>
          <w:sz w:val="24"/>
          <w:szCs w:val="24"/>
        </w:rPr>
        <w:t xml:space="preserve"> </w:t>
      </w:r>
      <w:r>
        <w:rPr>
          <w:rFonts w:ascii="Cambria" w:eastAsia="Times New Roman" w:hAnsi="Cambria"/>
          <w:sz w:val="24"/>
          <w:szCs w:val="24"/>
        </w:rPr>
        <w:t>:</w:t>
      </w:r>
      <w:proofErr w:type="gramEnd"/>
    </w:p>
    <w:p w:rsidR="00900717" w:rsidRDefault="00900717" w:rsidP="00787520">
      <w:pPr>
        <w:pStyle w:val="ListParagraph"/>
        <w:numPr>
          <w:ilvl w:val="0"/>
          <w:numId w:val="21"/>
        </w:numPr>
        <w:spacing w:before="100" w:beforeAutospacing="1" w:after="100" w:afterAutospacing="1" w:line="240" w:lineRule="auto"/>
        <w:jc w:val="both"/>
        <w:rPr>
          <w:rFonts w:ascii="Cambria" w:eastAsia="Times New Roman" w:hAnsi="Cambria"/>
          <w:sz w:val="24"/>
          <w:szCs w:val="24"/>
        </w:rPr>
      </w:pPr>
      <w:r>
        <w:rPr>
          <w:rFonts w:ascii="Cambria" w:eastAsia="Times New Roman" w:hAnsi="Cambria"/>
          <w:sz w:val="24"/>
          <w:szCs w:val="24"/>
        </w:rPr>
        <w:t>SMS applications</w:t>
      </w:r>
    </w:p>
    <w:p w:rsidR="00900717" w:rsidRDefault="00900717" w:rsidP="00787520">
      <w:pPr>
        <w:pStyle w:val="ListParagraph"/>
        <w:numPr>
          <w:ilvl w:val="0"/>
          <w:numId w:val="21"/>
        </w:numPr>
        <w:spacing w:before="100" w:beforeAutospacing="1" w:after="100" w:afterAutospacing="1" w:line="240" w:lineRule="auto"/>
        <w:jc w:val="both"/>
        <w:rPr>
          <w:rFonts w:ascii="Cambria" w:eastAsia="Times New Roman" w:hAnsi="Cambria"/>
          <w:sz w:val="24"/>
          <w:szCs w:val="24"/>
        </w:rPr>
      </w:pPr>
      <w:r>
        <w:rPr>
          <w:rFonts w:ascii="Cambria" w:eastAsia="Times New Roman" w:hAnsi="Cambria"/>
          <w:sz w:val="24"/>
          <w:szCs w:val="24"/>
        </w:rPr>
        <w:t>Smartphone applications</w:t>
      </w:r>
    </w:p>
    <w:p w:rsidR="00900717" w:rsidRDefault="00900717" w:rsidP="00787520">
      <w:pPr>
        <w:pStyle w:val="ListParagraph"/>
        <w:numPr>
          <w:ilvl w:val="0"/>
          <w:numId w:val="21"/>
        </w:numPr>
        <w:spacing w:before="100" w:beforeAutospacing="1" w:after="100" w:afterAutospacing="1" w:line="240" w:lineRule="auto"/>
        <w:jc w:val="both"/>
        <w:rPr>
          <w:rFonts w:ascii="Cambria" w:eastAsia="Times New Roman" w:hAnsi="Cambria"/>
          <w:sz w:val="24"/>
          <w:szCs w:val="24"/>
        </w:rPr>
      </w:pPr>
      <w:r>
        <w:rPr>
          <w:rFonts w:ascii="Cambria" w:eastAsia="Times New Roman" w:hAnsi="Cambria"/>
          <w:sz w:val="24"/>
          <w:szCs w:val="24"/>
        </w:rPr>
        <w:t>Web applications</w:t>
      </w:r>
    </w:p>
    <w:p w:rsidR="00900717" w:rsidRDefault="00900717" w:rsidP="00787520">
      <w:pPr>
        <w:pStyle w:val="ListParagraph"/>
        <w:numPr>
          <w:ilvl w:val="0"/>
          <w:numId w:val="21"/>
        </w:numPr>
        <w:spacing w:before="100" w:beforeAutospacing="1" w:after="100" w:afterAutospacing="1" w:line="240" w:lineRule="auto"/>
        <w:jc w:val="both"/>
        <w:rPr>
          <w:rFonts w:ascii="Cambria" w:eastAsia="Times New Roman" w:hAnsi="Cambria"/>
          <w:sz w:val="24"/>
          <w:szCs w:val="24"/>
        </w:rPr>
      </w:pPr>
      <w:r>
        <w:rPr>
          <w:rFonts w:ascii="Cambria" w:eastAsia="Times New Roman" w:hAnsi="Cambria"/>
          <w:sz w:val="24"/>
          <w:szCs w:val="24"/>
        </w:rPr>
        <w:t>Software systems</w:t>
      </w:r>
    </w:p>
    <w:p w:rsidR="00900717" w:rsidRDefault="00900717" w:rsidP="00787520">
      <w:pPr>
        <w:pStyle w:val="ListParagraph"/>
        <w:numPr>
          <w:ilvl w:val="0"/>
          <w:numId w:val="21"/>
        </w:numPr>
        <w:spacing w:before="100" w:beforeAutospacing="1" w:after="100" w:afterAutospacing="1" w:line="240" w:lineRule="auto"/>
        <w:jc w:val="both"/>
        <w:rPr>
          <w:rFonts w:ascii="Cambria" w:eastAsia="Times New Roman" w:hAnsi="Cambria"/>
          <w:sz w:val="24"/>
          <w:szCs w:val="24"/>
        </w:rPr>
      </w:pPr>
      <w:r>
        <w:rPr>
          <w:rFonts w:ascii="Cambria" w:eastAsia="Times New Roman" w:hAnsi="Cambria"/>
          <w:sz w:val="24"/>
          <w:szCs w:val="24"/>
        </w:rPr>
        <w:t>Hardware support</w:t>
      </w:r>
    </w:p>
    <w:p w:rsidR="00900717" w:rsidRPr="00900717" w:rsidRDefault="00900717" w:rsidP="00787520">
      <w:pPr>
        <w:pStyle w:val="ListParagraph"/>
        <w:numPr>
          <w:ilvl w:val="0"/>
          <w:numId w:val="21"/>
        </w:numPr>
        <w:spacing w:before="100" w:beforeAutospacing="1" w:after="100" w:afterAutospacing="1" w:line="240" w:lineRule="auto"/>
        <w:jc w:val="both"/>
        <w:rPr>
          <w:rFonts w:ascii="Cambria" w:eastAsia="Times New Roman" w:hAnsi="Cambria"/>
          <w:sz w:val="24"/>
          <w:szCs w:val="24"/>
        </w:rPr>
      </w:pPr>
      <w:r>
        <w:rPr>
          <w:rFonts w:ascii="Cambria" w:eastAsia="Times New Roman" w:hAnsi="Cambria"/>
          <w:sz w:val="24"/>
          <w:szCs w:val="24"/>
        </w:rPr>
        <w:t>Support services</w:t>
      </w:r>
    </w:p>
    <w:p w:rsidR="00900717" w:rsidRDefault="00900717" w:rsidP="00787520">
      <w:pPr>
        <w:spacing w:before="100" w:beforeAutospacing="1" w:after="100" w:afterAutospacing="1" w:line="240" w:lineRule="auto"/>
        <w:jc w:val="both"/>
        <w:rPr>
          <w:rFonts w:ascii="Cambria" w:eastAsia="Times New Roman" w:hAnsi="Cambria"/>
          <w:sz w:val="24"/>
          <w:szCs w:val="24"/>
        </w:rPr>
      </w:pPr>
      <w:r w:rsidRPr="00DD18A5">
        <w:rPr>
          <w:rFonts w:ascii="Cambria" w:eastAsia="Times New Roman" w:hAnsi="Cambria"/>
          <w:b/>
          <w:bCs/>
          <w:sz w:val="24"/>
          <w:szCs w:val="24"/>
        </w:rPr>
        <w:t>2. Promotion:</w:t>
      </w:r>
      <w:r>
        <w:rPr>
          <w:rFonts w:ascii="Cambria" w:eastAsia="Times New Roman" w:hAnsi="Cambria"/>
          <w:sz w:val="24"/>
          <w:szCs w:val="24"/>
        </w:rPr>
        <w:t xml:space="preserve">   </w:t>
      </w:r>
    </w:p>
    <w:p w:rsidR="00900717" w:rsidRPr="00900717" w:rsidRDefault="00900717" w:rsidP="00787520">
      <w:pPr>
        <w:spacing w:before="100" w:beforeAutospacing="1" w:after="100" w:afterAutospacing="1" w:line="240" w:lineRule="auto"/>
        <w:jc w:val="both"/>
        <w:rPr>
          <w:rFonts w:ascii="Cambria" w:eastAsia="Times New Roman" w:hAnsi="Cambria"/>
          <w:b/>
          <w:sz w:val="24"/>
          <w:szCs w:val="24"/>
        </w:rPr>
      </w:pPr>
      <w:r w:rsidRPr="00900717">
        <w:rPr>
          <w:rFonts w:ascii="Cambria" w:eastAsia="Times New Roman" w:hAnsi="Cambria"/>
          <w:b/>
          <w:sz w:val="24"/>
          <w:szCs w:val="24"/>
        </w:rPr>
        <w:t>Media Advertising</w:t>
      </w:r>
    </w:p>
    <w:p w:rsidR="00900717" w:rsidRDefault="00900717" w:rsidP="00787520">
      <w:pPr>
        <w:spacing w:before="100" w:beforeAutospacing="1" w:after="100" w:afterAutospacing="1" w:line="240" w:lineRule="auto"/>
        <w:jc w:val="both"/>
        <w:rPr>
          <w:rFonts w:ascii="Cambria" w:eastAsia="Times New Roman" w:hAnsi="Cambria"/>
          <w:sz w:val="24"/>
          <w:szCs w:val="24"/>
        </w:rPr>
      </w:pPr>
      <w:r>
        <w:rPr>
          <w:rFonts w:ascii="Cambria" w:eastAsia="Times New Roman" w:hAnsi="Cambria"/>
          <w:sz w:val="24"/>
          <w:szCs w:val="24"/>
        </w:rPr>
        <w:t>Mobisoft Ltd</w:t>
      </w:r>
      <w:r w:rsidRPr="00900717">
        <w:rPr>
          <w:rFonts w:ascii="Cambria" w:eastAsia="Times New Roman" w:hAnsi="Cambria"/>
          <w:sz w:val="24"/>
          <w:szCs w:val="24"/>
        </w:rPr>
        <w:t xml:space="preserve"> will use internet, newspapers, magazines, television and radio as</w:t>
      </w:r>
      <w:r>
        <w:rPr>
          <w:rFonts w:ascii="Cambria" w:eastAsia="Times New Roman" w:hAnsi="Cambria"/>
          <w:sz w:val="24"/>
          <w:szCs w:val="24"/>
        </w:rPr>
        <w:t xml:space="preserve"> </w:t>
      </w:r>
      <w:r w:rsidRPr="00900717">
        <w:rPr>
          <w:rFonts w:ascii="Cambria" w:eastAsia="Times New Roman" w:hAnsi="Cambria"/>
          <w:sz w:val="24"/>
          <w:szCs w:val="24"/>
        </w:rPr>
        <w:t xml:space="preserve">the medium of advertisement. In addition </w:t>
      </w:r>
      <w:r>
        <w:rPr>
          <w:rFonts w:ascii="Cambria" w:eastAsia="Times New Roman" w:hAnsi="Cambria"/>
          <w:sz w:val="24"/>
          <w:szCs w:val="24"/>
        </w:rPr>
        <w:t>we</w:t>
      </w:r>
      <w:r w:rsidRPr="00900717">
        <w:rPr>
          <w:rFonts w:ascii="Cambria" w:eastAsia="Times New Roman" w:hAnsi="Cambria"/>
          <w:sz w:val="24"/>
          <w:szCs w:val="24"/>
        </w:rPr>
        <w:t xml:space="preserve"> will print 5,000 brochures for</w:t>
      </w:r>
      <w:r>
        <w:rPr>
          <w:rFonts w:ascii="Cambria" w:eastAsia="Times New Roman" w:hAnsi="Cambria"/>
          <w:sz w:val="24"/>
          <w:szCs w:val="24"/>
        </w:rPr>
        <w:t xml:space="preserve"> </w:t>
      </w:r>
      <w:r w:rsidRPr="00900717">
        <w:rPr>
          <w:rFonts w:ascii="Cambria" w:eastAsia="Times New Roman" w:hAnsi="Cambria"/>
          <w:sz w:val="24"/>
          <w:szCs w:val="24"/>
        </w:rPr>
        <w:t xml:space="preserve">creating awareness in the market about </w:t>
      </w:r>
      <w:r w:rsidR="003D5127">
        <w:rPr>
          <w:rFonts w:ascii="Cambria" w:eastAsia="Times New Roman" w:hAnsi="Cambria"/>
          <w:sz w:val="24"/>
          <w:szCs w:val="24"/>
        </w:rPr>
        <w:t>our</w:t>
      </w:r>
      <w:r w:rsidRPr="00900717">
        <w:rPr>
          <w:rFonts w:ascii="Cambria" w:eastAsia="Times New Roman" w:hAnsi="Cambria"/>
          <w:sz w:val="24"/>
          <w:szCs w:val="24"/>
        </w:rPr>
        <w:t xml:space="preserve"> </w:t>
      </w:r>
      <w:r w:rsidR="003D5127">
        <w:rPr>
          <w:rFonts w:ascii="Cambria" w:eastAsia="Times New Roman" w:hAnsi="Cambria"/>
          <w:sz w:val="24"/>
          <w:szCs w:val="24"/>
        </w:rPr>
        <w:t>software solutions</w:t>
      </w:r>
      <w:r w:rsidRPr="00900717">
        <w:rPr>
          <w:rFonts w:ascii="Cambria" w:eastAsia="Times New Roman" w:hAnsi="Cambria"/>
          <w:sz w:val="24"/>
          <w:szCs w:val="24"/>
        </w:rPr>
        <w:t xml:space="preserve">; </w:t>
      </w:r>
      <w:r w:rsidR="003D5127">
        <w:rPr>
          <w:rFonts w:ascii="Cambria" w:eastAsia="Times New Roman" w:hAnsi="Cambria"/>
          <w:sz w:val="24"/>
          <w:szCs w:val="24"/>
        </w:rPr>
        <w:t>we</w:t>
      </w:r>
      <w:r w:rsidRPr="00900717">
        <w:rPr>
          <w:rFonts w:ascii="Cambria" w:eastAsia="Times New Roman" w:hAnsi="Cambria"/>
          <w:sz w:val="24"/>
          <w:szCs w:val="24"/>
        </w:rPr>
        <w:t xml:space="preserve"> will be</w:t>
      </w:r>
      <w:r>
        <w:rPr>
          <w:rFonts w:ascii="Cambria" w:eastAsia="Times New Roman" w:hAnsi="Cambria"/>
          <w:sz w:val="24"/>
          <w:szCs w:val="24"/>
        </w:rPr>
        <w:t xml:space="preserve"> </w:t>
      </w:r>
      <w:r w:rsidRPr="00900717">
        <w:rPr>
          <w:rFonts w:ascii="Cambria" w:eastAsia="Times New Roman" w:hAnsi="Cambria"/>
          <w:sz w:val="24"/>
          <w:szCs w:val="24"/>
        </w:rPr>
        <w:t xml:space="preserve">distributed in major </w:t>
      </w:r>
      <w:r w:rsidR="003D5127">
        <w:rPr>
          <w:rFonts w:ascii="Cambria" w:eastAsia="Times New Roman" w:hAnsi="Cambria"/>
          <w:sz w:val="24"/>
          <w:szCs w:val="24"/>
        </w:rPr>
        <w:t>IT</w:t>
      </w:r>
      <w:r w:rsidRPr="00900717">
        <w:rPr>
          <w:rFonts w:ascii="Cambria" w:eastAsia="Times New Roman" w:hAnsi="Cambria"/>
          <w:sz w:val="24"/>
          <w:szCs w:val="24"/>
        </w:rPr>
        <w:t xml:space="preserve"> seminars and events where officials from </w:t>
      </w:r>
      <w:r w:rsidR="003D5127">
        <w:rPr>
          <w:rFonts w:ascii="Cambria" w:eastAsia="Times New Roman" w:hAnsi="Cambria"/>
          <w:sz w:val="24"/>
          <w:szCs w:val="24"/>
        </w:rPr>
        <w:t>Mobisoft Ltd</w:t>
      </w:r>
      <w:r w:rsidRPr="00900717">
        <w:rPr>
          <w:rFonts w:ascii="Cambria" w:eastAsia="Times New Roman" w:hAnsi="Cambria"/>
          <w:sz w:val="24"/>
          <w:szCs w:val="24"/>
        </w:rPr>
        <w:t xml:space="preserve"> will participate</w:t>
      </w:r>
    </w:p>
    <w:p w:rsidR="003D5127" w:rsidRDefault="003D5127" w:rsidP="00787520">
      <w:pPr>
        <w:spacing w:before="100" w:beforeAutospacing="1" w:after="100" w:afterAutospacing="1" w:line="240" w:lineRule="auto"/>
        <w:jc w:val="both"/>
        <w:rPr>
          <w:rFonts w:ascii="Cambria" w:eastAsia="Times New Roman" w:hAnsi="Cambria"/>
          <w:sz w:val="24"/>
          <w:szCs w:val="24"/>
        </w:rPr>
      </w:pPr>
    </w:p>
    <w:p w:rsidR="00900717" w:rsidRDefault="00900717" w:rsidP="00787520">
      <w:pPr>
        <w:spacing w:before="100" w:beforeAutospacing="1" w:after="100" w:afterAutospacing="1" w:line="240" w:lineRule="auto"/>
        <w:jc w:val="both"/>
        <w:rPr>
          <w:rFonts w:ascii="Cambria" w:eastAsia="Times New Roman" w:hAnsi="Cambria"/>
          <w:sz w:val="24"/>
          <w:szCs w:val="24"/>
        </w:rPr>
      </w:pPr>
      <w:r w:rsidRPr="00DD18A5">
        <w:rPr>
          <w:rFonts w:ascii="Cambria" w:eastAsia="Times New Roman" w:hAnsi="Cambria"/>
          <w:b/>
          <w:bCs/>
          <w:sz w:val="24"/>
          <w:szCs w:val="24"/>
        </w:rPr>
        <w:t>3. Price:</w:t>
      </w:r>
      <w:r w:rsidRPr="00DD18A5">
        <w:rPr>
          <w:rFonts w:ascii="Cambria" w:eastAsia="Times New Roman" w:hAnsi="Cambria"/>
          <w:sz w:val="24"/>
          <w:szCs w:val="24"/>
        </w:rPr>
        <w:t xml:space="preserve"> </w:t>
      </w:r>
      <w:r w:rsidR="003D5127">
        <w:rPr>
          <w:rFonts w:ascii="Cambria" w:eastAsia="Times New Roman" w:hAnsi="Cambria"/>
          <w:sz w:val="24"/>
          <w:szCs w:val="24"/>
        </w:rPr>
        <w:t>We will use the mechanism of penetration pricing, which consists in offering better services than the competitor at a lesser price.</w:t>
      </w:r>
    </w:p>
    <w:p w:rsidR="003D5127" w:rsidRDefault="003D5127" w:rsidP="00787520">
      <w:pPr>
        <w:spacing w:before="100" w:beforeAutospacing="1" w:after="100" w:afterAutospacing="1" w:line="240" w:lineRule="auto"/>
        <w:jc w:val="both"/>
      </w:pPr>
      <w:r>
        <w:object w:dxaOrig="8824" w:dyaOrig="4205">
          <v:shape id="_x0000_i1028" type="#_x0000_t75" style="width:441pt;height:210pt" o:ole="">
            <v:imagedata r:id="rId13" o:title=""/>
          </v:shape>
          <o:OLEObject Type="Embed" ProgID="Visio.Drawing.11" ShapeID="_x0000_i1028" DrawAspect="Content" ObjectID="_1389524911" r:id="rId14"/>
        </w:object>
      </w:r>
    </w:p>
    <w:p w:rsidR="003D5127" w:rsidRPr="00DD18A5" w:rsidRDefault="003D5127" w:rsidP="00787520">
      <w:pPr>
        <w:spacing w:before="100" w:beforeAutospacing="1" w:after="100" w:afterAutospacing="1" w:line="240" w:lineRule="auto"/>
        <w:jc w:val="both"/>
        <w:rPr>
          <w:rFonts w:ascii="Cambria" w:eastAsia="Times New Roman" w:hAnsi="Cambria"/>
          <w:sz w:val="24"/>
          <w:szCs w:val="24"/>
        </w:rPr>
      </w:pPr>
      <w:r>
        <w:t>Fig 4: Price</w:t>
      </w:r>
    </w:p>
    <w:p w:rsidR="00895467" w:rsidRDefault="00900717" w:rsidP="00787520">
      <w:pPr>
        <w:spacing w:before="100" w:beforeAutospacing="1" w:after="100" w:afterAutospacing="1" w:line="240" w:lineRule="auto"/>
        <w:jc w:val="both"/>
        <w:rPr>
          <w:rFonts w:ascii="Cambria" w:eastAsia="Times New Roman" w:hAnsi="Cambria"/>
          <w:sz w:val="24"/>
          <w:szCs w:val="24"/>
        </w:rPr>
      </w:pPr>
      <w:r w:rsidRPr="00DD18A5">
        <w:rPr>
          <w:rFonts w:ascii="Cambria" w:eastAsia="Times New Roman" w:hAnsi="Cambria"/>
          <w:b/>
          <w:bCs/>
          <w:sz w:val="24"/>
          <w:szCs w:val="24"/>
        </w:rPr>
        <w:t>4. Place:</w:t>
      </w:r>
      <w:r w:rsidRPr="00DD18A5">
        <w:rPr>
          <w:rFonts w:ascii="Cambria" w:eastAsia="Times New Roman" w:hAnsi="Cambria"/>
          <w:sz w:val="24"/>
          <w:szCs w:val="24"/>
        </w:rPr>
        <w:t xml:space="preserve"> </w:t>
      </w:r>
      <w:r w:rsidR="00895467">
        <w:rPr>
          <w:rFonts w:ascii="Cambria" w:eastAsia="Times New Roman" w:hAnsi="Cambria"/>
          <w:sz w:val="24"/>
          <w:szCs w:val="24"/>
        </w:rPr>
        <w:t>Mobisoft will have an online and physical presence in each East African country. In addition to that, we will have distributors and retailers all over East Africa. By using the close-to-client rule, we believe that we will compete with anyone in the same business as we do.</w:t>
      </w:r>
    </w:p>
    <w:p w:rsidR="00895467" w:rsidRDefault="00895467" w:rsidP="00787520">
      <w:pPr>
        <w:jc w:val="both"/>
        <w:rPr>
          <w:rFonts w:ascii="Cambria" w:eastAsia="Times New Roman" w:hAnsi="Cambria"/>
          <w:sz w:val="24"/>
          <w:szCs w:val="24"/>
        </w:rPr>
      </w:pPr>
      <w:r>
        <w:rPr>
          <w:rFonts w:ascii="Cambria" w:eastAsia="Times New Roman" w:hAnsi="Cambria"/>
          <w:sz w:val="24"/>
          <w:szCs w:val="24"/>
        </w:rPr>
        <w:br w:type="page"/>
      </w:r>
    </w:p>
    <w:p w:rsidR="002B1A36" w:rsidRDefault="00895467" w:rsidP="002B1A36">
      <w:pPr>
        <w:pStyle w:val="Heading2"/>
        <w:numPr>
          <w:ilvl w:val="0"/>
          <w:numId w:val="12"/>
        </w:numPr>
        <w:jc w:val="both"/>
      </w:pPr>
      <w:bookmarkStart w:id="26" w:name="_Toc315783072"/>
      <w:r>
        <w:lastRenderedPageBreak/>
        <w:t>OPERATIONS PLAN</w:t>
      </w:r>
      <w:bookmarkEnd w:id="26"/>
    </w:p>
    <w:p w:rsidR="002B1A36" w:rsidRPr="002B1A36" w:rsidRDefault="002B1A36" w:rsidP="002B1A36">
      <w:pPr>
        <w:pStyle w:val="Heading3"/>
        <w:rPr>
          <w:b w:val="0"/>
          <w:color w:val="auto"/>
        </w:rPr>
      </w:pPr>
      <w:bookmarkStart w:id="27" w:name="_Toc315783073"/>
      <w:r w:rsidRPr="002B1A36">
        <w:rPr>
          <w:rStyle w:val="Strong"/>
          <w:b/>
          <w:color w:val="auto"/>
        </w:rPr>
        <w:t xml:space="preserve">6.1 </w:t>
      </w:r>
      <w:r w:rsidRPr="002B1A36">
        <w:rPr>
          <w:rStyle w:val="Strong"/>
          <w:b/>
          <w:color w:val="auto"/>
          <w:sz w:val="24"/>
          <w:szCs w:val="24"/>
        </w:rPr>
        <w:t>General Operating Hours</w:t>
      </w:r>
      <w:bookmarkEnd w:id="27"/>
      <w:r w:rsidRPr="002B1A36">
        <w:rPr>
          <w:rStyle w:val="Strong"/>
          <w:b/>
          <w:color w:val="auto"/>
          <w:sz w:val="24"/>
          <w:szCs w:val="24"/>
        </w:rPr>
        <w:t xml:space="preserve"> </w:t>
      </w:r>
    </w:p>
    <w:p w:rsidR="002B1A36" w:rsidRPr="008555FC" w:rsidRDefault="002B1A36" w:rsidP="002B1A36">
      <w:pPr>
        <w:pStyle w:val="NormalWeb"/>
        <w:ind w:left="360"/>
        <w:rPr>
          <w:rFonts w:asciiTheme="majorHAnsi" w:hAnsiTheme="majorHAnsi"/>
        </w:rPr>
      </w:pPr>
      <w:r w:rsidRPr="008555FC">
        <w:rPr>
          <w:rFonts w:asciiTheme="majorHAnsi" w:hAnsiTheme="majorHAnsi"/>
          <w:bCs/>
        </w:rPr>
        <w:t xml:space="preserve"> Mobisoft Ltd</w:t>
      </w:r>
      <w:r w:rsidRPr="008555FC">
        <w:rPr>
          <w:rFonts w:asciiTheme="majorHAnsi" w:hAnsiTheme="majorHAnsi"/>
        </w:rPr>
        <w:t xml:space="preserve"> intends to operate 8 hours a day. Our customer service is available 24 hours a day, seven days a week.</w:t>
      </w:r>
    </w:p>
    <w:p w:rsidR="002B1A36" w:rsidRPr="002B1A36" w:rsidRDefault="002B1A36" w:rsidP="002B1A36">
      <w:pPr>
        <w:pStyle w:val="Heading3"/>
        <w:rPr>
          <w:rFonts w:eastAsia="Times New Roman" w:cs="Times New Roman"/>
          <w:b w:val="0"/>
          <w:color w:val="auto"/>
        </w:rPr>
      </w:pPr>
      <w:bookmarkStart w:id="28" w:name="_Toc315783074"/>
      <w:r w:rsidRPr="002B1A36">
        <w:rPr>
          <w:rStyle w:val="Strong"/>
          <w:b/>
          <w:color w:val="auto"/>
          <w:sz w:val="24"/>
          <w:szCs w:val="24"/>
        </w:rPr>
        <w:t>6.2 Human Resources</w:t>
      </w:r>
      <w:bookmarkEnd w:id="28"/>
    </w:p>
    <w:p w:rsidR="002B1A36" w:rsidRPr="002B1A36" w:rsidRDefault="002B1A36" w:rsidP="002B1A36">
      <w:pPr>
        <w:spacing w:before="100" w:beforeAutospacing="1" w:after="100" w:afterAutospacing="1" w:line="240" w:lineRule="auto"/>
        <w:ind w:left="360"/>
        <w:rPr>
          <w:rFonts w:asciiTheme="majorHAnsi" w:eastAsia="Times New Roman" w:hAnsiTheme="majorHAnsi" w:cs="Times New Roman"/>
          <w:sz w:val="24"/>
          <w:szCs w:val="24"/>
        </w:rPr>
      </w:pPr>
      <w:r w:rsidRPr="002B1A36">
        <w:rPr>
          <w:rFonts w:asciiTheme="majorHAnsi" w:hAnsiTheme="majorHAnsi"/>
          <w:bCs/>
          <w:sz w:val="24"/>
          <w:szCs w:val="24"/>
        </w:rPr>
        <w:t>Mobisoft limited</w:t>
      </w:r>
      <w:r w:rsidRPr="002B1A36">
        <w:rPr>
          <w:rFonts w:asciiTheme="majorHAnsi" w:eastAsia="Times New Roman" w:hAnsiTheme="majorHAnsi" w:cs="Times New Roman"/>
          <w:sz w:val="24"/>
          <w:szCs w:val="24"/>
        </w:rPr>
        <w:t xml:space="preserve"> will require the following employees:</w:t>
      </w:r>
    </w:p>
    <w:p w:rsidR="002B1A36" w:rsidRPr="002B1A36" w:rsidRDefault="002B1A36" w:rsidP="002B1A36">
      <w:pPr>
        <w:spacing w:before="100" w:beforeAutospacing="1" w:after="100" w:afterAutospacing="1" w:line="240" w:lineRule="auto"/>
        <w:ind w:left="360"/>
        <w:rPr>
          <w:rFonts w:asciiTheme="majorHAnsi" w:hAnsiTheme="majorHAnsi"/>
          <w:bCs/>
          <w:sz w:val="24"/>
          <w:szCs w:val="24"/>
        </w:rPr>
      </w:pPr>
      <w:r w:rsidRPr="002B1A36">
        <w:rPr>
          <w:rFonts w:asciiTheme="majorHAnsi" w:hAnsiTheme="majorHAnsi"/>
          <w:bCs/>
          <w:sz w:val="24"/>
          <w:szCs w:val="24"/>
        </w:rPr>
        <w:t xml:space="preserve">1. The Chief Execution officer (CEO) her primary responsibility is to direct the company, inside and out, to align with the team vision for the company’s future. The CEO will also supervise and coordinate the analysis, evaluation, development, testing and implementation of applications. </w:t>
      </w:r>
    </w:p>
    <w:p w:rsidR="002B1A36" w:rsidRPr="008555FC" w:rsidRDefault="002B1A36" w:rsidP="002B1A36">
      <w:pPr>
        <w:pStyle w:val="NormalWeb"/>
        <w:ind w:left="360"/>
        <w:rPr>
          <w:rFonts w:asciiTheme="majorHAnsi" w:eastAsia="Calibri" w:hAnsiTheme="majorHAnsi"/>
          <w:bCs/>
        </w:rPr>
      </w:pPr>
      <w:r w:rsidRPr="008555FC">
        <w:rPr>
          <w:rFonts w:asciiTheme="majorHAnsi" w:eastAsia="Calibri" w:hAnsiTheme="majorHAnsi"/>
          <w:bCs/>
        </w:rPr>
        <w:t xml:space="preserve">2. The Project Manager, her role is to plan, execute, and finalize projects according to strict deadlines and within budget. </w:t>
      </w:r>
    </w:p>
    <w:p w:rsidR="002B1A36" w:rsidRPr="002B1A36" w:rsidRDefault="002B1A36" w:rsidP="002B1A36">
      <w:pPr>
        <w:spacing w:before="100" w:beforeAutospacing="1" w:after="100" w:afterAutospacing="1" w:line="240" w:lineRule="auto"/>
        <w:ind w:left="360"/>
        <w:rPr>
          <w:rFonts w:asciiTheme="majorHAnsi" w:hAnsiTheme="majorHAnsi"/>
          <w:bCs/>
          <w:sz w:val="24"/>
          <w:szCs w:val="24"/>
        </w:rPr>
      </w:pPr>
      <w:r w:rsidRPr="002B1A36">
        <w:rPr>
          <w:rFonts w:asciiTheme="majorHAnsi" w:hAnsiTheme="majorHAnsi"/>
          <w:bCs/>
          <w:sz w:val="24"/>
          <w:szCs w:val="24"/>
        </w:rPr>
        <w:t xml:space="preserve">3.  Chief Operation Officer(COO) her role is to manage all the company operations, day-to-day both long  and short term, including computer operations, product development, project management and any other transactions  involved in the company </w:t>
      </w:r>
    </w:p>
    <w:p w:rsidR="002B1A36" w:rsidRPr="002B1A36" w:rsidRDefault="002B1A36" w:rsidP="002B1A36">
      <w:pPr>
        <w:spacing w:before="100" w:beforeAutospacing="1" w:after="100" w:afterAutospacing="1" w:line="240" w:lineRule="auto"/>
        <w:ind w:left="360"/>
        <w:rPr>
          <w:rFonts w:asciiTheme="majorHAnsi" w:hAnsiTheme="majorHAnsi"/>
          <w:bCs/>
          <w:sz w:val="24"/>
          <w:szCs w:val="24"/>
        </w:rPr>
      </w:pPr>
      <w:r w:rsidRPr="002B1A36">
        <w:rPr>
          <w:rFonts w:asciiTheme="majorHAnsi" w:hAnsiTheme="majorHAnsi"/>
          <w:bCs/>
          <w:sz w:val="24"/>
          <w:szCs w:val="24"/>
        </w:rPr>
        <w:t>4.  Applications Programmer and Designer, his main role is Perform a variety of programming assignments, Maintain and modify programs He will be responsible for ensuring that the company's systems and operational infrastructure can support outstanding execution of current programs as well as, ensuring the company's leading position among its competitors. Design in such a way that attracts the eye of the viewer at a glance, Ready to fix technical problems related to website.</w:t>
      </w:r>
    </w:p>
    <w:p w:rsidR="002B1A36" w:rsidRPr="002B1A36" w:rsidRDefault="002B1A36" w:rsidP="002B1A36">
      <w:pPr>
        <w:spacing w:before="100" w:beforeAutospacing="1" w:after="100" w:afterAutospacing="1" w:line="240" w:lineRule="auto"/>
        <w:ind w:left="360"/>
        <w:rPr>
          <w:rFonts w:asciiTheme="majorHAnsi" w:hAnsiTheme="majorHAnsi"/>
          <w:bCs/>
          <w:sz w:val="24"/>
          <w:szCs w:val="24"/>
        </w:rPr>
      </w:pPr>
      <w:r w:rsidRPr="002B1A36">
        <w:rPr>
          <w:rFonts w:asciiTheme="majorHAnsi" w:hAnsiTheme="majorHAnsi"/>
          <w:bCs/>
          <w:sz w:val="24"/>
          <w:szCs w:val="24"/>
        </w:rPr>
        <w:t xml:space="preserve">5.  Marketing manager: Her main responsibility is to develop, establish and maintain marketing strategies to meet organizational objectives. </w:t>
      </w:r>
      <w:proofErr w:type="gramStart"/>
      <w:r w:rsidRPr="002B1A36">
        <w:rPr>
          <w:rFonts w:asciiTheme="majorHAnsi" w:hAnsiTheme="majorHAnsi"/>
          <w:bCs/>
          <w:sz w:val="24"/>
          <w:szCs w:val="24"/>
        </w:rPr>
        <w:t>Effective management of the marketing, advertising and promotional activities of the organization.</w:t>
      </w:r>
      <w:proofErr w:type="gramEnd"/>
    </w:p>
    <w:p w:rsidR="002B1A36" w:rsidRPr="002B1A36" w:rsidRDefault="002B1A36" w:rsidP="002B1A36">
      <w:pPr>
        <w:spacing w:before="100" w:beforeAutospacing="1" w:after="100" w:afterAutospacing="1" w:line="240" w:lineRule="auto"/>
        <w:ind w:left="360"/>
        <w:rPr>
          <w:rFonts w:asciiTheme="majorHAnsi" w:hAnsiTheme="majorHAnsi"/>
          <w:bCs/>
          <w:sz w:val="24"/>
          <w:szCs w:val="24"/>
        </w:rPr>
      </w:pPr>
      <w:r w:rsidRPr="002B1A36">
        <w:rPr>
          <w:rFonts w:asciiTheme="majorHAnsi" w:hAnsiTheme="majorHAnsi"/>
          <w:bCs/>
          <w:sz w:val="24"/>
          <w:szCs w:val="24"/>
        </w:rPr>
        <w:t>6. Sales Representative, she will be responsible for all sales activities in assigned accounts or regions. Manage quality and consistency of product and service delivery.</w:t>
      </w:r>
    </w:p>
    <w:p w:rsidR="002B1A36" w:rsidRPr="002B1A36" w:rsidRDefault="002B1A36" w:rsidP="002B1A36">
      <w:pPr>
        <w:spacing w:before="100" w:beforeAutospacing="1" w:after="100" w:afterAutospacing="1" w:line="240" w:lineRule="auto"/>
        <w:ind w:left="360"/>
        <w:rPr>
          <w:rFonts w:asciiTheme="majorHAnsi" w:hAnsiTheme="majorHAnsi"/>
          <w:bCs/>
          <w:sz w:val="24"/>
          <w:szCs w:val="24"/>
        </w:rPr>
      </w:pPr>
      <w:r w:rsidRPr="002B1A36">
        <w:rPr>
          <w:rFonts w:asciiTheme="majorHAnsi" w:hAnsiTheme="majorHAnsi"/>
          <w:bCs/>
          <w:sz w:val="24"/>
          <w:szCs w:val="24"/>
        </w:rPr>
        <w:t xml:space="preserve">7. </w:t>
      </w:r>
      <w:proofErr w:type="spellStart"/>
      <w:r w:rsidRPr="002B1A36">
        <w:rPr>
          <w:rFonts w:asciiTheme="majorHAnsi" w:hAnsiTheme="majorHAnsi"/>
          <w:bCs/>
          <w:sz w:val="24"/>
          <w:szCs w:val="24"/>
        </w:rPr>
        <w:t>Mediatrice</w:t>
      </w:r>
      <w:proofErr w:type="spellEnd"/>
      <w:r w:rsidRPr="002B1A36">
        <w:rPr>
          <w:rFonts w:asciiTheme="majorHAnsi" w:hAnsiTheme="majorHAnsi"/>
          <w:bCs/>
          <w:sz w:val="24"/>
          <w:szCs w:val="24"/>
        </w:rPr>
        <w:t>: The researcher, her role is to find useful things which can help the company to grow up in such a way the company stays competitive and she is aware of what has to be done to maintain the company progressing.</w:t>
      </w:r>
    </w:p>
    <w:tbl>
      <w:tblPr>
        <w:tblStyle w:val="TableGrid"/>
        <w:tblW w:w="0" w:type="auto"/>
        <w:tblLook w:val="04A0"/>
      </w:tblPr>
      <w:tblGrid>
        <w:gridCol w:w="2394"/>
        <w:gridCol w:w="2394"/>
        <w:gridCol w:w="2394"/>
        <w:gridCol w:w="2394"/>
      </w:tblGrid>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Year1</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Year2</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Year3</w:t>
            </w: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hAnsiTheme="majorHAnsi"/>
                <w:bCs/>
                <w:sz w:val="24"/>
                <w:szCs w:val="24"/>
              </w:rPr>
              <w:t>Chief Execution officer</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$3200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$3300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$3400</w:t>
            </w: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Calibri" w:hAnsiTheme="majorHAnsi"/>
                <w:bCs/>
                <w:sz w:val="24"/>
                <w:szCs w:val="24"/>
              </w:rPr>
              <w:lastRenderedPageBreak/>
              <w:t>Project Manager</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$2800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$2900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$3000</w:t>
            </w: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hAnsiTheme="majorHAnsi"/>
                <w:bCs/>
                <w:sz w:val="24"/>
                <w:szCs w:val="24"/>
              </w:rPr>
              <w:t>Chief Operation Officer</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$2600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$2700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$2800</w:t>
            </w: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hAnsiTheme="majorHAnsi"/>
                <w:bCs/>
                <w:sz w:val="24"/>
                <w:szCs w:val="24"/>
              </w:rPr>
              <w:t>Applications Programmer &amp;Designer</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$2900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$3000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$3100</w:t>
            </w: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hAnsiTheme="majorHAnsi"/>
                <w:bCs/>
                <w:sz w:val="24"/>
                <w:szCs w:val="24"/>
              </w:rPr>
              <w:t>Marketing manager</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$2700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$2800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$2900</w:t>
            </w: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hAnsiTheme="majorHAnsi"/>
                <w:bCs/>
                <w:sz w:val="24"/>
                <w:szCs w:val="24"/>
              </w:rPr>
              <w:t>Sales Representative</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$2500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$2600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$2700</w:t>
            </w: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hAnsiTheme="majorHAnsi"/>
                <w:bCs/>
                <w:sz w:val="24"/>
                <w:szCs w:val="24"/>
              </w:rPr>
              <w:t>The researcher</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$2200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$2300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$2400</w:t>
            </w: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proofErr w:type="spellStart"/>
            <w:r w:rsidRPr="008555FC">
              <w:rPr>
                <w:rFonts w:asciiTheme="majorHAnsi" w:eastAsia="Times New Roman" w:hAnsiTheme="majorHAnsi" w:cs="Times New Roman"/>
                <w:sz w:val="24"/>
                <w:szCs w:val="24"/>
              </w:rPr>
              <w:t>Tatal</w:t>
            </w:r>
            <w:proofErr w:type="spellEnd"/>
            <w:r w:rsidRPr="008555FC">
              <w:rPr>
                <w:rFonts w:asciiTheme="majorHAnsi" w:eastAsia="Times New Roman" w:hAnsiTheme="majorHAnsi" w:cs="Times New Roman"/>
                <w:sz w:val="24"/>
                <w:szCs w:val="24"/>
              </w:rPr>
              <w:t xml:space="preserve"> people</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7</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7</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7</w:t>
            </w:r>
          </w:p>
        </w:tc>
      </w:tr>
      <w:tr w:rsidR="002B1A36" w:rsidRPr="008555FC" w:rsidTr="00F051BD">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proofErr w:type="spellStart"/>
            <w:r w:rsidRPr="008555FC">
              <w:rPr>
                <w:rFonts w:asciiTheme="majorHAnsi" w:eastAsia="Times New Roman" w:hAnsiTheme="majorHAnsi" w:cs="Times New Roman"/>
                <w:sz w:val="24"/>
                <w:szCs w:val="24"/>
              </w:rPr>
              <w:t>Tatal</w:t>
            </w:r>
            <w:proofErr w:type="spellEnd"/>
            <w:r w:rsidRPr="008555FC">
              <w:rPr>
                <w:rFonts w:asciiTheme="majorHAnsi" w:eastAsia="Times New Roman" w:hAnsiTheme="majorHAnsi" w:cs="Times New Roman"/>
                <w:sz w:val="24"/>
                <w:szCs w:val="24"/>
              </w:rPr>
              <w:t xml:space="preserve"> payroll</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$18,900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$19,600</w:t>
            </w:r>
          </w:p>
        </w:tc>
        <w:tc>
          <w:tcPr>
            <w:tcW w:w="2394" w:type="dxa"/>
          </w:tcPr>
          <w:p w:rsidR="002B1A36" w:rsidRPr="008555FC" w:rsidRDefault="002B1A36" w:rsidP="002B1A36">
            <w:pPr>
              <w:spacing w:before="100" w:beforeAutospacing="1" w:after="100" w:afterAutospacing="1"/>
              <w:rPr>
                <w:rFonts w:asciiTheme="majorHAnsi" w:eastAsia="Times New Roman" w:hAnsiTheme="majorHAnsi" w:cs="Times New Roman"/>
                <w:sz w:val="24"/>
                <w:szCs w:val="24"/>
              </w:rPr>
            </w:pPr>
            <w:r w:rsidRPr="008555FC">
              <w:rPr>
                <w:rFonts w:asciiTheme="majorHAnsi" w:eastAsia="Times New Roman" w:hAnsiTheme="majorHAnsi" w:cs="Times New Roman"/>
                <w:sz w:val="24"/>
                <w:szCs w:val="24"/>
              </w:rPr>
              <w:t>$20,300</w:t>
            </w:r>
          </w:p>
        </w:tc>
      </w:tr>
    </w:tbl>
    <w:p w:rsidR="002B1A36" w:rsidRPr="002B1A36" w:rsidRDefault="002B1A36" w:rsidP="002B1A36">
      <w:pPr>
        <w:spacing w:before="100" w:beforeAutospacing="1" w:after="100" w:afterAutospacing="1" w:line="240" w:lineRule="auto"/>
        <w:rPr>
          <w:rFonts w:asciiTheme="majorHAnsi" w:eastAsia="Times New Roman" w:hAnsiTheme="majorHAnsi" w:cs="Times New Roman"/>
          <w:sz w:val="24"/>
          <w:szCs w:val="24"/>
        </w:rPr>
      </w:pPr>
    </w:p>
    <w:p w:rsidR="002B1A36" w:rsidRPr="002B1A36" w:rsidRDefault="002B1A36" w:rsidP="002B1A36">
      <w:pPr>
        <w:pStyle w:val="Heading3"/>
        <w:rPr>
          <w:b w:val="0"/>
          <w:color w:val="auto"/>
        </w:rPr>
      </w:pPr>
      <w:bookmarkStart w:id="29" w:name="_Toc315783075"/>
      <w:r w:rsidRPr="002B1A36">
        <w:rPr>
          <w:rStyle w:val="Strong"/>
          <w:b/>
          <w:color w:val="auto"/>
        </w:rPr>
        <w:t xml:space="preserve">6.3 </w:t>
      </w:r>
      <w:r w:rsidRPr="002B1A36">
        <w:rPr>
          <w:rStyle w:val="Strong"/>
          <w:b/>
          <w:color w:val="auto"/>
          <w:sz w:val="24"/>
          <w:szCs w:val="24"/>
        </w:rPr>
        <w:t>Insurance Requirements</w:t>
      </w:r>
      <w:bookmarkEnd w:id="29"/>
      <w:r w:rsidRPr="002B1A36">
        <w:rPr>
          <w:rStyle w:val="Strong"/>
          <w:b/>
          <w:color w:val="auto"/>
          <w:sz w:val="24"/>
          <w:szCs w:val="24"/>
        </w:rPr>
        <w:t xml:space="preserve"> </w:t>
      </w:r>
    </w:p>
    <w:p w:rsidR="002B1A36" w:rsidRPr="008555FC" w:rsidRDefault="002B1A36" w:rsidP="002B1A36">
      <w:pPr>
        <w:pStyle w:val="NormalWeb"/>
        <w:ind w:left="360"/>
        <w:rPr>
          <w:rFonts w:asciiTheme="majorHAnsi" w:hAnsiTheme="majorHAnsi"/>
        </w:rPr>
      </w:pPr>
      <w:r w:rsidRPr="008555FC">
        <w:rPr>
          <w:rFonts w:asciiTheme="majorHAnsi" w:hAnsiTheme="majorHAnsi"/>
        </w:rPr>
        <w:t xml:space="preserve">Mobisoft limited will have to incur costs for business liability insurance. The estimated cost for this requirement is $1,500 per year. </w:t>
      </w:r>
    </w:p>
    <w:p w:rsidR="002B1A36" w:rsidRPr="002B1A36" w:rsidRDefault="002B1A36" w:rsidP="002B1A36">
      <w:pPr>
        <w:pStyle w:val="Heading3"/>
        <w:rPr>
          <w:b w:val="0"/>
          <w:color w:val="auto"/>
        </w:rPr>
      </w:pPr>
      <w:bookmarkStart w:id="30" w:name="_Toc315783076"/>
      <w:r w:rsidRPr="002B1A36">
        <w:rPr>
          <w:rStyle w:val="Strong"/>
          <w:b/>
          <w:color w:val="auto"/>
        </w:rPr>
        <w:t xml:space="preserve">6.4 </w:t>
      </w:r>
      <w:r w:rsidRPr="002B1A36">
        <w:rPr>
          <w:rStyle w:val="Strong"/>
          <w:b/>
          <w:color w:val="auto"/>
          <w:sz w:val="24"/>
          <w:szCs w:val="24"/>
        </w:rPr>
        <w:t>Operating Capital Requirements</w:t>
      </w:r>
      <w:bookmarkEnd w:id="30"/>
      <w:r w:rsidRPr="002B1A36">
        <w:rPr>
          <w:rStyle w:val="Strong"/>
          <w:b/>
          <w:color w:val="auto"/>
          <w:sz w:val="24"/>
          <w:szCs w:val="24"/>
        </w:rPr>
        <w:t xml:space="preserve"> </w:t>
      </w:r>
    </w:p>
    <w:p w:rsidR="002B1A36" w:rsidRPr="008555FC" w:rsidRDefault="002B1A36" w:rsidP="002B1A36">
      <w:pPr>
        <w:pStyle w:val="NormalWeb"/>
        <w:ind w:left="360"/>
        <w:rPr>
          <w:rFonts w:asciiTheme="majorHAnsi" w:hAnsiTheme="majorHAnsi"/>
        </w:rPr>
      </w:pPr>
      <w:r w:rsidRPr="008555FC">
        <w:rPr>
          <w:rFonts w:asciiTheme="majorHAnsi" w:hAnsiTheme="majorHAnsi"/>
        </w:rPr>
        <w:t>Due to the demands imposed at start up, Mobisoft limited will require that the business have sufficient working capital to meet all operational responsibilities of the business for the first year.</w:t>
      </w:r>
    </w:p>
    <w:p w:rsidR="002B1A36" w:rsidRPr="008555FC" w:rsidRDefault="002B1A36" w:rsidP="002B1A36">
      <w:pPr>
        <w:pStyle w:val="NormalWeb"/>
        <w:ind w:left="360"/>
        <w:rPr>
          <w:rFonts w:asciiTheme="majorHAnsi" w:hAnsiTheme="majorHAnsi"/>
        </w:rPr>
      </w:pPr>
      <w:r w:rsidRPr="008555FC">
        <w:rPr>
          <w:rFonts w:asciiTheme="majorHAnsi" w:hAnsiTheme="majorHAnsi"/>
        </w:rPr>
        <w:br/>
        <w:t xml:space="preserve">It is estimated that the business will need approximately $20,000 in working capital to sustain and ensure the business meets all opening and on-going financial obligations. </w:t>
      </w:r>
    </w:p>
    <w:p w:rsidR="002B1A36" w:rsidRPr="002B1A36" w:rsidRDefault="002B1A36" w:rsidP="002B1A36">
      <w:pPr>
        <w:pStyle w:val="Heading3"/>
        <w:rPr>
          <w:b w:val="0"/>
          <w:color w:val="auto"/>
        </w:rPr>
      </w:pPr>
      <w:bookmarkStart w:id="31" w:name="_Toc315783077"/>
      <w:r w:rsidRPr="002B1A36">
        <w:rPr>
          <w:rStyle w:val="Strong"/>
          <w:b/>
          <w:color w:val="auto"/>
        </w:rPr>
        <w:t xml:space="preserve">6.5 </w:t>
      </w:r>
      <w:r w:rsidRPr="002B1A36">
        <w:rPr>
          <w:rStyle w:val="Strong"/>
          <w:b/>
          <w:color w:val="auto"/>
          <w:sz w:val="24"/>
          <w:szCs w:val="24"/>
        </w:rPr>
        <w:t>Office Requirements and Asset Acquisitions</w:t>
      </w:r>
      <w:bookmarkEnd w:id="31"/>
      <w:r w:rsidRPr="002B1A36">
        <w:rPr>
          <w:rStyle w:val="Strong"/>
          <w:b/>
          <w:color w:val="auto"/>
          <w:sz w:val="24"/>
          <w:szCs w:val="24"/>
        </w:rPr>
        <w:t xml:space="preserve"> </w:t>
      </w:r>
    </w:p>
    <w:p w:rsidR="002B1A36" w:rsidRPr="002B1A36" w:rsidRDefault="002B1A36" w:rsidP="002B1A36">
      <w:pPr>
        <w:spacing w:line="240" w:lineRule="auto"/>
        <w:ind w:left="360"/>
        <w:rPr>
          <w:rFonts w:asciiTheme="majorHAnsi" w:hAnsiTheme="majorHAnsi"/>
          <w:sz w:val="24"/>
          <w:szCs w:val="24"/>
        </w:rPr>
      </w:pPr>
      <w:r w:rsidRPr="002B1A36">
        <w:rPr>
          <w:rFonts w:asciiTheme="majorHAnsi" w:hAnsiTheme="majorHAnsi"/>
          <w:sz w:val="24"/>
          <w:szCs w:val="24"/>
        </w:rPr>
        <w:t xml:space="preserve">Mobisoft will lease office space on located at: </w:t>
      </w:r>
    </w:p>
    <w:p w:rsidR="002B1A36" w:rsidRPr="002B1A36" w:rsidRDefault="002B1A36" w:rsidP="002B1A36">
      <w:pPr>
        <w:spacing w:line="240" w:lineRule="auto"/>
        <w:ind w:left="360"/>
        <w:rPr>
          <w:rFonts w:asciiTheme="majorHAnsi" w:hAnsiTheme="majorHAnsi"/>
          <w:sz w:val="24"/>
          <w:szCs w:val="24"/>
        </w:rPr>
      </w:pPr>
      <w:r w:rsidRPr="002B1A36">
        <w:rPr>
          <w:rFonts w:asciiTheme="majorHAnsi" w:hAnsiTheme="majorHAnsi"/>
          <w:sz w:val="24"/>
          <w:szCs w:val="24"/>
        </w:rPr>
        <w:t>The union trade centre Building</w:t>
      </w:r>
    </w:p>
    <w:p w:rsidR="002B1A36" w:rsidRPr="002B1A36" w:rsidRDefault="002B1A36" w:rsidP="002B1A36">
      <w:pPr>
        <w:spacing w:line="240" w:lineRule="auto"/>
        <w:ind w:left="360"/>
        <w:rPr>
          <w:rFonts w:asciiTheme="majorHAnsi" w:hAnsiTheme="majorHAnsi"/>
          <w:sz w:val="24"/>
          <w:szCs w:val="24"/>
        </w:rPr>
      </w:pPr>
      <w:proofErr w:type="gramStart"/>
      <w:r w:rsidRPr="002B1A36">
        <w:rPr>
          <w:rFonts w:asciiTheme="majorHAnsi" w:hAnsiTheme="majorHAnsi"/>
          <w:sz w:val="24"/>
          <w:szCs w:val="24"/>
        </w:rPr>
        <w:t>rue</w:t>
      </w:r>
      <w:proofErr w:type="gramEnd"/>
      <w:r w:rsidRPr="002B1A36">
        <w:rPr>
          <w:rFonts w:asciiTheme="majorHAnsi" w:hAnsiTheme="majorHAnsi"/>
          <w:sz w:val="24"/>
          <w:szCs w:val="24"/>
        </w:rPr>
        <w:t xml:space="preserve"> de </w:t>
      </w:r>
      <w:proofErr w:type="spellStart"/>
      <w:r w:rsidRPr="002B1A36">
        <w:rPr>
          <w:rFonts w:asciiTheme="majorHAnsi" w:hAnsiTheme="majorHAnsi"/>
          <w:sz w:val="24"/>
          <w:szCs w:val="24"/>
        </w:rPr>
        <w:t>l’Umuganda</w:t>
      </w:r>
      <w:proofErr w:type="spellEnd"/>
      <w:r w:rsidRPr="002B1A36">
        <w:rPr>
          <w:rFonts w:asciiTheme="majorHAnsi" w:hAnsiTheme="majorHAnsi"/>
          <w:sz w:val="24"/>
          <w:szCs w:val="24"/>
        </w:rPr>
        <w:t xml:space="preserve">, boulevard de </w:t>
      </w:r>
      <w:proofErr w:type="spellStart"/>
      <w:r w:rsidRPr="002B1A36">
        <w:rPr>
          <w:rFonts w:asciiTheme="majorHAnsi" w:hAnsiTheme="majorHAnsi"/>
          <w:sz w:val="24"/>
          <w:szCs w:val="24"/>
        </w:rPr>
        <w:t>l’akagera</w:t>
      </w:r>
      <w:proofErr w:type="spellEnd"/>
    </w:p>
    <w:p w:rsidR="002B1A36" w:rsidRPr="002B1A36" w:rsidRDefault="002B1A36" w:rsidP="002B1A36">
      <w:pPr>
        <w:spacing w:line="240" w:lineRule="auto"/>
        <w:ind w:left="360"/>
        <w:rPr>
          <w:rFonts w:asciiTheme="majorHAnsi" w:hAnsiTheme="majorHAnsi"/>
          <w:sz w:val="24"/>
          <w:szCs w:val="24"/>
        </w:rPr>
      </w:pPr>
      <w:r w:rsidRPr="002B1A36">
        <w:rPr>
          <w:rFonts w:asciiTheme="majorHAnsi" w:hAnsiTheme="majorHAnsi"/>
          <w:sz w:val="24"/>
          <w:szCs w:val="24"/>
        </w:rPr>
        <w:t>B.P:3600 Kigali-Rwanda</w:t>
      </w:r>
    </w:p>
    <w:p w:rsidR="002B1A36" w:rsidRPr="002B1A36" w:rsidRDefault="002B1A36" w:rsidP="002B1A36">
      <w:pPr>
        <w:spacing w:line="240" w:lineRule="auto"/>
        <w:ind w:left="360"/>
        <w:rPr>
          <w:rFonts w:asciiTheme="majorHAnsi" w:hAnsiTheme="majorHAnsi"/>
          <w:bCs/>
          <w:sz w:val="24"/>
          <w:szCs w:val="24"/>
        </w:rPr>
      </w:pPr>
      <w:r w:rsidRPr="002B1A36">
        <w:rPr>
          <w:rFonts w:asciiTheme="majorHAnsi" w:hAnsiTheme="majorHAnsi"/>
          <w:sz w:val="24"/>
          <w:szCs w:val="24"/>
        </w:rPr>
        <w:t>Tel: 0788808080.</w:t>
      </w:r>
    </w:p>
    <w:p w:rsidR="002B1A36" w:rsidRDefault="002B1A36" w:rsidP="002B1A36">
      <w:pPr>
        <w:pStyle w:val="Heading2"/>
        <w:jc w:val="both"/>
      </w:pPr>
    </w:p>
    <w:p w:rsidR="00895467" w:rsidRPr="005128F5" w:rsidRDefault="005128F5" w:rsidP="005128F5">
      <w:pPr>
        <w:rPr>
          <w:rFonts w:ascii="Times New Roman" w:eastAsia="Times New Roman" w:hAnsi="Times New Roman" w:cs="Times New Roman"/>
          <w:b/>
          <w:bCs/>
          <w:sz w:val="36"/>
          <w:szCs w:val="36"/>
        </w:rPr>
      </w:pPr>
      <w:r>
        <w:br w:type="page"/>
      </w:r>
    </w:p>
    <w:p w:rsidR="00895467" w:rsidRDefault="00895467" w:rsidP="00787520">
      <w:pPr>
        <w:pStyle w:val="Heading2"/>
        <w:numPr>
          <w:ilvl w:val="0"/>
          <w:numId w:val="12"/>
        </w:numPr>
        <w:jc w:val="both"/>
      </w:pPr>
      <w:bookmarkStart w:id="32" w:name="_Toc315783078"/>
      <w:r>
        <w:lastRenderedPageBreak/>
        <w:t>FINANCIAL PLAN</w:t>
      </w:r>
      <w:bookmarkEnd w:id="32"/>
      <w:r>
        <w:t xml:space="preserve"> </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The Financial Plan will involve the company's revenue and profitability model. This part assesses the amount of capital the retail business needs, as well as the proposed use of these funds and the expected future earnings.</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The financial plan section of the business plan consists of three financial statements:</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b/>
          <w:sz w:val="24"/>
          <w:szCs w:val="24"/>
        </w:rPr>
        <w:t>The income statement,</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b/>
          <w:sz w:val="24"/>
          <w:szCs w:val="24"/>
        </w:rPr>
        <w:t>The cash flow projection and</w:t>
      </w:r>
    </w:p>
    <w:p w:rsidR="005128F5" w:rsidRPr="00540F58" w:rsidRDefault="005128F5" w:rsidP="005128F5">
      <w:pPr>
        <w:pStyle w:val="NoSpacing"/>
        <w:jc w:val="both"/>
      </w:pPr>
      <w:proofErr w:type="gramStart"/>
      <w:r w:rsidRPr="00540F58">
        <w:rPr>
          <w:rFonts w:asciiTheme="majorHAnsi" w:hAnsiTheme="majorHAnsi"/>
          <w:b/>
          <w:sz w:val="24"/>
          <w:szCs w:val="24"/>
        </w:rPr>
        <w:t>The balance sheet</w:t>
      </w:r>
      <w:r>
        <w:t>.</w:t>
      </w:r>
      <w:proofErr w:type="gramEnd"/>
    </w:p>
    <w:p w:rsidR="005128F5" w:rsidRDefault="005128F5" w:rsidP="005128F5">
      <w:pPr>
        <w:pStyle w:val="ListParagraph"/>
        <w:spacing w:before="28" w:after="28" w:line="100" w:lineRule="atLeast"/>
        <w:jc w:val="both"/>
      </w:pPr>
    </w:p>
    <w:p w:rsidR="005128F5" w:rsidRPr="00D313A6" w:rsidRDefault="005128F5" w:rsidP="005128F5">
      <w:pPr>
        <w:pStyle w:val="Heading3"/>
        <w:jc w:val="both"/>
        <w:rPr>
          <w:color w:val="auto"/>
        </w:rPr>
      </w:pPr>
      <w:bookmarkStart w:id="33" w:name="_Toc315783079"/>
      <w:r>
        <w:rPr>
          <w:color w:val="auto"/>
        </w:rPr>
        <w:t>7</w:t>
      </w:r>
      <w:r w:rsidRPr="00D313A6">
        <w:rPr>
          <w:color w:val="auto"/>
        </w:rPr>
        <w:t>.1 The Income Statement</w:t>
      </w:r>
      <w:bookmarkEnd w:id="33"/>
      <w:r w:rsidRPr="00D313A6">
        <w:rPr>
          <w:color w:val="auto"/>
        </w:rPr>
        <w:t xml:space="preserve"> </w:t>
      </w:r>
    </w:p>
    <w:p w:rsidR="005128F5" w:rsidRPr="00540F58" w:rsidRDefault="005128F5" w:rsidP="005128F5">
      <w:pPr>
        <w:pStyle w:val="NoSpacing"/>
        <w:jc w:val="both"/>
        <w:rPr>
          <w:rFonts w:asciiTheme="majorHAnsi" w:hAnsiTheme="majorHAnsi"/>
          <w:sz w:val="24"/>
          <w:szCs w:val="24"/>
        </w:rPr>
      </w:pP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We state here our revenues, expenses, and profit for a particular period. It's a snapshot of the business that shows whether or not the business is profitable at that point in time; Revenue - Expenses = Profit/Loss.</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 xml:space="preserve">Our initial capital will be </w:t>
      </w:r>
      <w:r w:rsidRPr="00540F58">
        <w:rPr>
          <w:rFonts w:asciiTheme="majorHAnsi" w:hAnsiTheme="majorHAnsi"/>
          <w:b/>
          <w:sz w:val="24"/>
          <w:szCs w:val="24"/>
        </w:rPr>
        <w:t>$20.000</w:t>
      </w:r>
      <w:r w:rsidRPr="00540F58">
        <w:rPr>
          <w:rFonts w:asciiTheme="majorHAnsi" w:hAnsiTheme="majorHAnsi"/>
          <w:sz w:val="24"/>
          <w:szCs w:val="24"/>
        </w:rPr>
        <w:t>=12.000000rwf</w:t>
      </w:r>
    </w:p>
    <w:p w:rsidR="005128F5" w:rsidRDefault="005128F5" w:rsidP="005128F5">
      <w:pPr>
        <w:pStyle w:val="NormalWeb"/>
        <w:jc w:val="both"/>
      </w:pPr>
    </w:p>
    <w:p w:rsidR="005128F5" w:rsidRPr="00D313A6" w:rsidRDefault="005128F5" w:rsidP="005128F5">
      <w:pPr>
        <w:pStyle w:val="Heading3"/>
        <w:jc w:val="both"/>
        <w:rPr>
          <w:color w:val="auto"/>
        </w:rPr>
      </w:pPr>
      <w:bookmarkStart w:id="34" w:name="_Toc315783080"/>
      <w:r>
        <w:rPr>
          <w:color w:val="auto"/>
        </w:rPr>
        <w:t>7</w:t>
      </w:r>
      <w:r w:rsidRPr="00D313A6">
        <w:rPr>
          <w:color w:val="auto"/>
        </w:rPr>
        <w:t>.2 The Cash Flow Projection</w:t>
      </w:r>
      <w:bookmarkEnd w:id="34"/>
    </w:p>
    <w:p w:rsidR="005128F5" w:rsidRPr="00540F58" w:rsidRDefault="005128F5" w:rsidP="005128F5">
      <w:pPr>
        <w:pStyle w:val="NoSpacing"/>
        <w:jc w:val="both"/>
        <w:rPr>
          <w:rFonts w:asciiTheme="majorHAnsi" w:hAnsiTheme="majorHAnsi"/>
          <w:sz w:val="24"/>
          <w:szCs w:val="24"/>
        </w:rPr>
      </w:pP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Here we show how cash is expected to flow in and out of the business.</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Marketing= $8.000</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Business support= $3.000</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Our income statements:</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 xml:space="preserve">Our company will plan on achieving first year direct sales of $21,000 which is equal to 12,600,000Rwf in the target market. </w:t>
      </w:r>
    </w:p>
    <w:p w:rsidR="005128F5" w:rsidRDefault="005128F5" w:rsidP="005128F5">
      <w:pPr>
        <w:pStyle w:val="NoSpacing"/>
        <w:jc w:val="both"/>
      </w:pPr>
      <w:r w:rsidRPr="00540F58">
        <w:rPr>
          <w:rFonts w:asciiTheme="majorHAnsi" w:hAnsiTheme="majorHAnsi"/>
          <w:sz w:val="24"/>
          <w:szCs w:val="24"/>
        </w:rPr>
        <w:t xml:space="preserve">In year two we will achieve a more profitable level of sales equal to or better than $26,000, equal to 15,600,000 Rwf and in year </w:t>
      </w:r>
      <w:proofErr w:type="gramStart"/>
      <w:r w:rsidRPr="00540F58">
        <w:rPr>
          <w:rFonts w:asciiTheme="majorHAnsi" w:hAnsiTheme="majorHAnsi"/>
          <w:sz w:val="24"/>
          <w:szCs w:val="24"/>
        </w:rPr>
        <w:t>three $35,000 equal to 21,000,000Rwf</w:t>
      </w:r>
      <w:proofErr w:type="gramEnd"/>
      <w:r w:rsidRPr="00540F58">
        <w:rPr>
          <w:rFonts w:asciiTheme="majorHAnsi" w:hAnsiTheme="majorHAnsi"/>
          <w:sz w:val="24"/>
          <w:szCs w:val="24"/>
        </w:rPr>
        <w:t xml:space="preserve">. </w:t>
      </w:r>
    </w:p>
    <w:p w:rsidR="005128F5" w:rsidRDefault="005128F5" w:rsidP="005128F5">
      <w:pPr>
        <w:pStyle w:val="NormalWeb"/>
        <w:jc w:val="both"/>
      </w:pPr>
    </w:p>
    <w:p w:rsidR="005128F5" w:rsidRPr="00D313A6" w:rsidRDefault="005128F5" w:rsidP="005128F5">
      <w:pPr>
        <w:pStyle w:val="Heading3"/>
        <w:jc w:val="both"/>
        <w:rPr>
          <w:color w:val="auto"/>
        </w:rPr>
      </w:pPr>
      <w:bookmarkStart w:id="35" w:name="_Toc315783081"/>
      <w:r>
        <w:rPr>
          <w:color w:val="auto"/>
        </w:rPr>
        <w:t>7</w:t>
      </w:r>
      <w:r w:rsidRPr="00D313A6">
        <w:rPr>
          <w:color w:val="auto"/>
        </w:rPr>
        <w:t>.3 The Balance Sheet</w:t>
      </w:r>
      <w:bookmarkEnd w:id="35"/>
      <w:r w:rsidRPr="00D313A6">
        <w:rPr>
          <w:color w:val="auto"/>
        </w:rPr>
        <w:t xml:space="preserve"> </w:t>
      </w:r>
    </w:p>
    <w:p w:rsidR="005128F5" w:rsidRPr="00540F58" w:rsidRDefault="005128F5" w:rsidP="005128F5">
      <w:pPr>
        <w:pStyle w:val="NoSpacing"/>
        <w:jc w:val="both"/>
        <w:rPr>
          <w:rFonts w:asciiTheme="majorHAnsi" w:hAnsiTheme="majorHAnsi"/>
          <w:sz w:val="24"/>
          <w:szCs w:val="24"/>
        </w:rPr>
      </w:pP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Here we present a picture of the business' net worth at a particular point in time.</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It is breaking the data into 3 categories: assets, liabilities, and equity.</w:t>
      </w:r>
    </w:p>
    <w:p w:rsidR="005128F5" w:rsidRPr="00540F58" w:rsidRDefault="008B3FBC" w:rsidP="005128F5">
      <w:pPr>
        <w:pStyle w:val="NoSpacing"/>
        <w:jc w:val="both"/>
        <w:rPr>
          <w:rFonts w:asciiTheme="majorHAnsi" w:hAnsiTheme="majorHAnsi"/>
          <w:sz w:val="24"/>
          <w:szCs w:val="24"/>
        </w:rPr>
      </w:pPr>
      <w:hyperlink r:id="rId15">
        <w:r w:rsidR="005128F5" w:rsidRPr="00540F58">
          <w:rPr>
            <w:rStyle w:val="InternetLink"/>
            <w:rFonts w:asciiTheme="majorHAnsi" w:hAnsiTheme="majorHAnsi"/>
            <w:color w:val="00000A"/>
            <w:sz w:val="24"/>
            <w:szCs w:val="24"/>
          </w:rPr>
          <w:t>Assets</w:t>
        </w:r>
      </w:hyperlink>
      <w:r w:rsidR="005128F5" w:rsidRPr="00540F58">
        <w:rPr>
          <w:rFonts w:asciiTheme="majorHAnsi" w:hAnsiTheme="majorHAnsi"/>
          <w:sz w:val="24"/>
          <w:szCs w:val="24"/>
        </w:rPr>
        <w:t xml:space="preserve"> are tangible objects of financial value that are owned by the company.</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A liability is a debt owed to a creditor of the company.</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Equity is the net difference when the total liabilities are subtracted from the total assets.</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 xml:space="preserve"> The relationship between them is expressed in this equation: Assets = Liabilities + Equity.</w:t>
      </w:r>
    </w:p>
    <w:p w:rsidR="005128F5" w:rsidRPr="00540F58" w:rsidRDefault="005128F5" w:rsidP="005128F5">
      <w:pPr>
        <w:pStyle w:val="NoSpacing"/>
        <w:jc w:val="both"/>
        <w:rPr>
          <w:rFonts w:asciiTheme="majorHAnsi" w:hAnsiTheme="majorHAnsi"/>
          <w:sz w:val="24"/>
          <w:szCs w:val="24"/>
        </w:rPr>
      </w:pPr>
      <w:r w:rsidRPr="00540F58">
        <w:rPr>
          <w:rFonts w:asciiTheme="majorHAnsi" w:eastAsia="Times New Roman" w:hAnsiTheme="majorHAnsi" w:cs="Times New Roman"/>
          <w:sz w:val="24"/>
          <w:szCs w:val="24"/>
        </w:rPr>
        <w:t xml:space="preserve">                       </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cs="Times New Roman"/>
          <w:sz w:val="24"/>
          <w:szCs w:val="24"/>
        </w:rPr>
        <w:t xml:space="preserve">As we say above our applications are not targeting Rwandans only but also foreigners that visit our country. The foreigner might want to eat in some kind restaurant but have no idea </w:t>
      </w:r>
      <w:r w:rsidRPr="00540F58">
        <w:rPr>
          <w:rFonts w:asciiTheme="majorHAnsi" w:hAnsiTheme="majorHAnsi" w:cs="Times New Roman"/>
          <w:sz w:val="24"/>
          <w:szCs w:val="24"/>
        </w:rPr>
        <w:lastRenderedPageBreak/>
        <w:t xml:space="preserve">who to ask to know that information. Our </w:t>
      </w:r>
      <w:r>
        <w:rPr>
          <w:rFonts w:asciiTheme="majorHAnsi" w:hAnsiTheme="majorHAnsi" w:cs="Times New Roman"/>
          <w:sz w:val="24"/>
          <w:szCs w:val="24"/>
        </w:rPr>
        <w:t>first application</w:t>
      </w:r>
      <w:r w:rsidRPr="00540F58">
        <w:rPr>
          <w:rFonts w:asciiTheme="majorHAnsi" w:hAnsiTheme="majorHAnsi" w:cs="Times New Roman"/>
          <w:sz w:val="24"/>
          <w:szCs w:val="24"/>
        </w:rPr>
        <w:t xml:space="preserve"> will play the role of the city guide, by guiding him to the best restaurant for them according to the needs they specify.</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cs="Times New Roman"/>
          <w:sz w:val="24"/>
          <w:szCs w:val="24"/>
        </w:rPr>
        <w:t xml:space="preserve">We will have market size which will be 120.000users (100.000 users from </w:t>
      </w:r>
      <w:proofErr w:type="spellStart"/>
      <w:r w:rsidRPr="00540F58">
        <w:rPr>
          <w:rFonts w:asciiTheme="majorHAnsi" w:hAnsiTheme="majorHAnsi" w:cs="Times New Roman"/>
          <w:sz w:val="24"/>
          <w:szCs w:val="24"/>
        </w:rPr>
        <w:t>mtn</w:t>
      </w:r>
      <w:proofErr w:type="spellEnd"/>
      <w:r w:rsidRPr="00540F58">
        <w:rPr>
          <w:rFonts w:asciiTheme="majorHAnsi" w:hAnsiTheme="majorHAnsi" w:cs="Times New Roman"/>
          <w:sz w:val="24"/>
          <w:szCs w:val="24"/>
        </w:rPr>
        <w:t xml:space="preserve"> and 20.000 from </w:t>
      </w:r>
      <w:proofErr w:type="spellStart"/>
      <w:r w:rsidRPr="00540F58">
        <w:rPr>
          <w:rFonts w:asciiTheme="majorHAnsi" w:hAnsiTheme="majorHAnsi" w:cs="Times New Roman"/>
          <w:sz w:val="24"/>
          <w:szCs w:val="24"/>
        </w:rPr>
        <w:t>tigo</w:t>
      </w:r>
      <w:proofErr w:type="spellEnd"/>
      <w:r w:rsidRPr="00540F58">
        <w:rPr>
          <w:rFonts w:asciiTheme="majorHAnsi" w:hAnsiTheme="majorHAnsi" w:cs="Times New Roman"/>
          <w:sz w:val="24"/>
          <w:szCs w:val="24"/>
        </w:rPr>
        <w:t>)</w:t>
      </w:r>
      <w:r>
        <w:rPr>
          <w:rFonts w:asciiTheme="majorHAnsi" w:hAnsiTheme="majorHAnsi" w:cs="Times New Roman"/>
          <w:sz w:val="24"/>
          <w:szCs w:val="24"/>
        </w:rPr>
        <w:t xml:space="preserve"> </w:t>
      </w:r>
      <w:r w:rsidRPr="00540F58">
        <w:rPr>
          <w:rFonts w:asciiTheme="majorHAnsi" w:hAnsiTheme="majorHAnsi" w:cs="Times New Roman"/>
          <w:sz w:val="24"/>
          <w:szCs w:val="24"/>
        </w:rPr>
        <w:t>according to the survey we have done.</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cs="Times New Roman"/>
          <w:sz w:val="24"/>
          <w:szCs w:val="24"/>
        </w:rPr>
        <w:t>One sms will be charged 100rwf then with 120.000users we will get 12.000.000 per month. An</w:t>
      </w:r>
      <w:r w:rsidRPr="00540F58">
        <w:rPr>
          <w:rFonts w:asciiTheme="majorHAnsi" w:hAnsiTheme="majorHAnsi"/>
          <w:sz w:val="24"/>
          <w:szCs w:val="24"/>
        </w:rPr>
        <w:t>d</w:t>
      </w:r>
      <w:r w:rsidRPr="00540F58">
        <w:rPr>
          <w:rFonts w:asciiTheme="majorHAnsi" w:hAnsiTheme="majorHAnsi" w:cs="Times New Roman"/>
          <w:sz w:val="24"/>
          <w:szCs w:val="24"/>
        </w:rPr>
        <w:t xml:space="preserve"> </w:t>
      </w:r>
      <w:proofErr w:type="gramStart"/>
      <w:r w:rsidRPr="00540F58">
        <w:rPr>
          <w:rFonts w:asciiTheme="majorHAnsi" w:hAnsiTheme="majorHAnsi" w:cs="Times New Roman"/>
          <w:sz w:val="24"/>
          <w:szCs w:val="24"/>
        </w:rPr>
        <w:t>Because</w:t>
      </w:r>
      <w:proofErr w:type="gramEnd"/>
      <w:r w:rsidRPr="00540F58">
        <w:rPr>
          <w:rFonts w:asciiTheme="majorHAnsi" w:hAnsiTheme="majorHAnsi" w:cs="Times New Roman"/>
          <w:sz w:val="24"/>
          <w:szCs w:val="24"/>
        </w:rPr>
        <w:t xml:space="preserve"> we will use the telecommunication companies services they will take a half then final our </w:t>
      </w:r>
      <w:r w:rsidRPr="00540F58">
        <w:rPr>
          <w:rFonts w:asciiTheme="majorHAnsi" w:hAnsiTheme="majorHAnsi"/>
          <w:sz w:val="24"/>
          <w:szCs w:val="24"/>
        </w:rPr>
        <w:t xml:space="preserve">monthly </w:t>
      </w:r>
      <w:r w:rsidRPr="00540F58">
        <w:rPr>
          <w:rFonts w:asciiTheme="majorHAnsi" w:hAnsiTheme="majorHAnsi" w:cs="Times New Roman"/>
          <w:sz w:val="24"/>
          <w:szCs w:val="24"/>
        </w:rPr>
        <w:t>part will be 6.000.000</w:t>
      </w:r>
      <w:r w:rsidRPr="00540F58">
        <w:rPr>
          <w:rFonts w:asciiTheme="majorHAnsi" w:hAnsiTheme="majorHAnsi"/>
          <w:sz w:val="24"/>
          <w:szCs w:val="24"/>
        </w:rPr>
        <w:t>.</w:t>
      </w:r>
    </w:p>
    <w:p w:rsidR="005128F5" w:rsidRPr="00540F58" w:rsidRDefault="005128F5" w:rsidP="005128F5">
      <w:pPr>
        <w:pStyle w:val="NoSpacing"/>
        <w:jc w:val="both"/>
        <w:rPr>
          <w:rFonts w:asciiTheme="majorHAnsi" w:hAnsiTheme="majorHAnsi"/>
          <w:sz w:val="24"/>
          <w:szCs w:val="24"/>
        </w:rPr>
      </w:pPr>
      <w:r w:rsidRPr="00540F58">
        <w:rPr>
          <w:rFonts w:asciiTheme="majorHAnsi" w:eastAsia="Times New Roman" w:hAnsiTheme="majorHAnsi" w:cs="Times New Roman"/>
          <w:sz w:val="24"/>
          <w:szCs w:val="24"/>
        </w:rPr>
        <w:t xml:space="preserve">They are also some operating expenses which are the costs of keeping our business running. </w:t>
      </w:r>
    </w:p>
    <w:p w:rsidR="005128F5" w:rsidRPr="00540F58" w:rsidRDefault="005128F5" w:rsidP="005128F5">
      <w:pPr>
        <w:pStyle w:val="NoSpacing"/>
        <w:jc w:val="both"/>
        <w:rPr>
          <w:rFonts w:asciiTheme="majorHAnsi" w:hAnsiTheme="majorHAnsi"/>
          <w:sz w:val="24"/>
          <w:szCs w:val="24"/>
        </w:rPr>
      </w:pPr>
      <w:r w:rsidRPr="00540F58">
        <w:rPr>
          <w:rFonts w:asciiTheme="majorHAnsi" w:eastAsia="Times New Roman" w:hAnsiTheme="majorHAnsi" w:cs="Times New Roman"/>
          <w:sz w:val="24"/>
          <w:szCs w:val="24"/>
        </w:rPr>
        <w:t xml:space="preserve">These expenses we're going to pay each month. </w:t>
      </w:r>
    </w:p>
    <w:p w:rsidR="005128F5" w:rsidRPr="00540F58" w:rsidRDefault="005128F5" w:rsidP="005128F5">
      <w:pPr>
        <w:pStyle w:val="NoSpacing"/>
        <w:numPr>
          <w:ilvl w:val="0"/>
          <w:numId w:val="27"/>
        </w:numPr>
        <w:jc w:val="both"/>
        <w:rPr>
          <w:rFonts w:asciiTheme="majorHAnsi" w:hAnsiTheme="majorHAnsi"/>
          <w:sz w:val="24"/>
          <w:szCs w:val="24"/>
        </w:rPr>
      </w:pPr>
      <w:r w:rsidRPr="00540F58">
        <w:rPr>
          <w:rFonts w:asciiTheme="majorHAnsi" w:eastAsia="Times New Roman" w:hAnsiTheme="majorHAnsi" w:cs="Times New Roman"/>
          <w:sz w:val="24"/>
          <w:szCs w:val="24"/>
        </w:rPr>
        <w:t>Salaries :4.000.000rwf</w:t>
      </w:r>
    </w:p>
    <w:p w:rsidR="005128F5" w:rsidRPr="00540F58" w:rsidRDefault="005128F5" w:rsidP="005128F5">
      <w:pPr>
        <w:pStyle w:val="NoSpacing"/>
        <w:numPr>
          <w:ilvl w:val="0"/>
          <w:numId w:val="27"/>
        </w:numPr>
        <w:jc w:val="both"/>
        <w:rPr>
          <w:rFonts w:asciiTheme="majorHAnsi" w:hAnsiTheme="majorHAnsi"/>
          <w:sz w:val="24"/>
          <w:szCs w:val="24"/>
        </w:rPr>
      </w:pPr>
      <w:r w:rsidRPr="00540F58">
        <w:rPr>
          <w:rFonts w:asciiTheme="majorHAnsi" w:eastAsia="Times New Roman" w:hAnsiTheme="majorHAnsi" w:cs="Times New Roman"/>
          <w:sz w:val="24"/>
          <w:szCs w:val="24"/>
        </w:rPr>
        <w:t>telecommunications: 80.000rwf</w:t>
      </w:r>
    </w:p>
    <w:p w:rsidR="005128F5" w:rsidRPr="00540F58" w:rsidRDefault="005128F5" w:rsidP="005128F5">
      <w:pPr>
        <w:pStyle w:val="NoSpacing"/>
        <w:numPr>
          <w:ilvl w:val="0"/>
          <w:numId w:val="27"/>
        </w:numPr>
        <w:jc w:val="both"/>
        <w:rPr>
          <w:rFonts w:asciiTheme="majorHAnsi" w:hAnsiTheme="majorHAnsi"/>
          <w:sz w:val="24"/>
          <w:szCs w:val="24"/>
        </w:rPr>
      </w:pPr>
      <w:r w:rsidRPr="00540F58">
        <w:rPr>
          <w:rFonts w:asciiTheme="majorHAnsi" w:eastAsia="Times New Roman" w:hAnsiTheme="majorHAnsi" w:cs="Times New Roman"/>
          <w:sz w:val="24"/>
          <w:szCs w:val="24"/>
        </w:rPr>
        <w:t xml:space="preserve">Equipments: 800.000 </w:t>
      </w:r>
      <w:proofErr w:type="spellStart"/>
      <w:r w:rsidRPr="00540F58">
        <w:rPr>
          <w:rFonts w:asciiTheme="majorHAnsi" w:eastAsia="Times New Roman" w:hAnsiTheme="majorHAnsi" w:cs="Times New Roman"/>
          <w:sz w:val="24"/>
          <w:szCs w:val="24"/>
        </w:rPr>
        <w:t>rwf</w:t>
      </w:r>
      <w:proofErr w:type="spellEnd"/>
    </w:p>
    <w:p w:rsidR="005128F5" w:rsidRPr="00540F58" w:rsidRDefault="005128F5" w:rsidP="005128F5">
      <w:pPr>
        <w:pStyle w:val="NoSpacing"/>
        <w:numPr>
          <w:ilvl w:val="0"/>
          <w:numId w:val="27"/>
        </w:numPr>
        <w:jc w:val="both"/>
        <w:rPr>
          <w:rFonts w:asciiTheme="majorHAnsi" w:hAnsiTheme="majorHAnsi"/>
          <w:sz w:val="24"/>
          <w:szCs w:val="24"/>
        </w:rPr>
      </w:pPr>
      <w:r w:rsidRPr="00540F58">
        <w:rPr>
          <w:rFonts w:asciiTheme="majorHAnsi" w:eastAsia="Times New Roman" w:hAnsiTheme="majorHAnsi" w:cs="Times New Roman"/>
          <w:sz w:val="24"/>
          <w:szCs w:val="24"/>
        </w:rPr>
        <w:t>loan payments:1.000.000rwf</w:t>
      </w:r>
    </w:p>
    <w:p w:rsidR="005128F5" w:rsidRPr="00540F58" w:rsidRDefault="005128F5" w:rsidP="005128F5">
      <w:pPr>
        <w:pStyle w:val="NoSpacing"/>
        <w:numPr>
          <w:ilvl w:val="0"/>
          <w:numId w:val="27"/>
        </w:numPr>
        <w:jc w:val="both"/>
        <w:rPr>
          <w:rFonts w:asciiTheme="majorHAnsi" w:hAnsiTheme="majorHAnsi"/>
          <w:sz w:val="24"/>
          <w:szCs w:val="24"/>
        </w:rPr>
      </w:pPr>
      <w:r w:rsidRPr="00540F58">
        <w:rPr>
          <w:rFonts w:asciiTheme="majorHAnsi" w:eastAsia="Times New Roman" w:hAnsiTheme="majorHAnsi" w:cs="Times New Roman"/>
          <w:sz w:val="24"/>
          <w:szCs w:val="24"/>
        </w:rPr>
        <w:t>maintenance: 120.000rwf</w:t>
      </w:r>
    </w:p>
    <w:p w:rsidR="005128F5" w:rsidRPr="00540F58" w:rsidRDefault="005128F5" w:rsidP="005128F5">
      <w:pPr>
        <w:pStyle w:val="NoSpacing"/>
        <w:jc w:val="both"/>
        <w:rPr>
          <w:rFonts w:asciiTheme="majorHAnsi" w:hAnsiTheme="majorHAnsi"/>
          <w:sz w:val="24"/>
          <w:szCs w:val="24"/>
        </w:rPr>
      </w:pPr>
      <w:r w:rsidRPr="00540F58">
        <w:rPr>
          <w:rFonts w:asciiTheme="majorHAnsi" w:eastAsia="Times New Roman" w:hAnsiTheme="majorHAnsi" w:cs="Times New Roman"/>
          <w:sz w:val="24"/>
          <w:szCs w:val="24"/>
        </w:rPr>
        <w:t>From monthly part minus monthly expenses we will get 1.000.000rwf</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 xml:space="preserve">                             </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Balance sheet</w:t>
      </w:r>
    </w:p>
    <w:p w:rsidR="005128F5" w:rsidRPr="00540F58" w:rsidRDefault="005128F5" w:rsidP="005128F5">
      <w:pPr>
        <w:pStyle w:val="NoSpacing"/>
        <w:jc w:val="both"/>
        <w:rPr>
          <w:rFonts w:asciiTheme="majorHAnsi" w:hAnsiTheme="majorHAnsi"/>
          <w:sz w:val="24"/>
          <w:szCs w:val="24"/>
        </w:rPr>
      </w:pP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 xml:space="preserve">                         </w:t>
      </w:r>
      <w:r w:rsidR="008B3FBC">
        <w:rPr>
          <w:rFonts w:asciiTheme="majorHAnsi" w:hAnsiTheme="majorHAnsi"/>
          <w:sz w:val="24"/>
          <w:szCs w:val="24"/>
        </w:rPr>
        <w:pict>
          <v:shapetype id="shapetype_32" o:spid="_x0000_m1056" coordsize="21600,21600" o:spt="100" adj="0,,0" path="m,l21600,21600nfe">
            <v:stroke joinstyle="miter"/>
            <v:formulas/>
            <v:path gradientshapeok="t" o:connecttype="rect" textboxrect="0,0,21600,21600"/>
          </v:shapetype>
        </w:pict>
      </w:r>
      <w:r w:rsidR="008B3FBC">
        <w:rPr>
          <w:rFonts w:asciiTheme="majorHAnsi" w:hAnsiTheme="majorHAnsi"/>
          <w:sz w:val="24"/>
          <w:szCs w:val="24"/>
        </w:rPr>
        <w:pict>
          <v:shape id="shape_0" o:spid="_x0000_s1052" type="#shapetype_32" style="position:absolute;left:0;text-align:left;margin-left:66.75pt;margin-top:11.9pt;width:252.7pt;height:.7pt;z-index:251656704;mso-position-horizontal-relative:text;mso-position-vertical-relative:text" o:spt="100" adj="0,,0" path="m,l21600,21600nfe" strokecolor="black">
            <v:stroke joinstyle="round"/>
            <v:formulas/>
            <v:path gradientshapeok="t" o:connecttype="rect" textboxrect="0,0,21600,21600"/>
          </v:shape>
        </w:pict>
      </w:r>
      <w:r w:rsidR="008B3FBC">
        <w:rPr>
          <w:rFonts w:asciiTheme="majorHAnsi" w:hAnsiTheme="majorHAnsi"/>
          <w:sz w:val="24"/>
          <w:szCs w:val="24"/>
        </w:rPr>
        <w:pict>
          <v:shape id="_x0000_s1053" type="#shapetype_32" style="position:absolute;left:0;text-align:left;margin-left:194.6pt;margin-top:7.4pt;width:1.45pt;height:144.7pt;z-index:251657728;mso-position-horizontal-relative:text;mso-position-vertical-relative:text" o:spt="100" adj="0,,0" path="m,l21600,21600nfe" strokecolor="black">
            <v:stroke joinstyle="round"/>
            <v:formulas/>
            <v:path gradientshapeok="t" o:connecttype="rect" textboxrect="0,0,21600,21600"/>
          </v:shape>
        </w:pict>
      </w:r>
      <w:r w:rsidRPr="00540F58">
        <w:rPr>
          <w:rFonts w:asciiTheme="majorHAnsi" w:hAnsiTheme="majorHAnsi"/>
          <w:sz w:val="24"/>
          <w:szCs w:val="24"/>
        </w:rPr>
        <w:t>Assets                               Liabilities</w:t>
      </w:r>
      <w:r w:rsidRPr="00540F58">
        <w:rPr>
          <w:rFonts w:asciiTheme="majorHAnsi" w:hAnsiTheme="majorHAnsi" w:cs="Times New Roman"/>
          <w:sz w:val="24"/>
          <w:szCs w:val="24"/>
        </w:rPr>
        <w:t xml:space="preserve"> </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cs="Times New Roman"/>
          <w:sz w:val="24"/>
          <w:szCs w:val="24"/>
        </w:rPr>
        <w:t xml:space="preserve">    </w: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cs="Times New Roman"/>
          <w:sz w:val="24"/>
          <w:szCs w:val="24"/>
        </w:rPr>
        <w:t xml:space="preserve"> Equipments</w:t>
      </w:r>
      <w:r w:rsidRPr="00540F58">
        <w:rPr>
          <w:rFonts w:asciiTheme="majorHAnsi" w:eastAsia="Times New Roman" w:hAnsiTheme="majorHAnsi" w:cs="Times New Roman"/>
          <w:sz w:val="24"/>
          <w:szCs w:val="24"/>
        </w:rPr>
        <w:t>: 800.000rwf                            Equity: 1.700.000rwf</w:t>
      </w:r>
    </w:p>
    <w:p w:rsidR="005128F5" w:rsidRPr="00540F58" w:rsidRDefault="005128F5" w:rsidP="005128F5">
      <w:pPr>
        <w:pStyle w:val="NoSpacing"/>
        <w:jc w:val="both"/>
        <w:rPr>
          <w:rFonts w:asciiTheme="majorHAnsi" w:hAnsiTheme="majorHAnsi"/>
          <w:sz w:val="24"/>
          <w:szCs w:val="24"/>
        </w:rPr>
      </w:pPr>
      <w:r w:rsidRPr="00540F58">
        <w:rPr>
          <w:rFonts w:asciiTheme="majorHAnsi" w:eastAsia="Times New Roman" w:hAnsiTheme="majorHAnsi" w:cs="Times New Roman"/>
          <w:sz w:val="24"/>
          <w:szCs w:val="24"/>
        </w:rPr>
        <w:t xml:space="preserve"> </w:t>
      </w:r>
      <w:r w:rsidRPr="00540F58">
        <w:rPr>
          <w:rFonts w:asciiTheme="majorHAnsi" w:hAnsiTheme="majorHAnsi" w:cs="Times New Roman"/>
          <w:sz w:val="24"/>
          <w:szCs w:val="24"/>
        </w:rPr>
        <w:t>Buildings</w:t>
      </w:r>
      <w:r w:rsidRPr="00540F58">
        <w:rPr>
          <w:rFonts w:asciiTheme="majorHAnsi" w:eastAsia="Times New Roman" w:hAnsiTheme="majorHAnsi" w:cs="Times New Roman"/>
          <w:sz w:val="24"/>
          <w:szCs w:val="24"/>
        </w:rPr>
        <w:t>:  1.000.000rwf</w:t>
      </w:r>
    </w:p>
    <w:p w:rsidR="005128F5" w:rsidRPr="00540F58" w:rsidRDefault="005128F5" w:rsidP="005128F5">
      <w:pPr>
        <w:pStyle w:val="NoSpacing"/>
        <w:jc w:val="both"/>
        <w:rPr>
          <w:rFonts w:asciiTheme="majorHAnsi" w:hAnsiTheme="majorHAnsi"/>
          <w:sz w:val="24"/>
          <w:szCs w:val="24"/>
        </w:rPr>
      </w:pPr>
      <w:r w:rsidRPr="00540F58">
        <w:rPr>
          <w:rFonts w:asciiTheme="majorHAnsi" w:eastAsia="Times New Roman" w:hAnsiTheme="majorHAnsi" w:cs="Times New Roman"/>
          <w:sz w:val="24"/>
          <w:szCs w:val="24"/>
        </w:rPr>
        <w:t xml:space="preserve"> Maintenance</w:t>
      </w:r>
      <w:proofErr w:type="gramStart"/>
      <w:r w:rsidRPr="00540F58">
        <w:rPr>
          <w:rFonts w:asciiTheme="majorHAnsi" w:eastAsia="Times New Roman" w:hAnsiTheme="majorHAnsi" w:cs="Times New Roman"/>
          <w:sz w:val="24"/>
          <w:szCs w:val="24"/>
        </w:rPr>
        <w:t>:120.000rwf</w:t>
      </w:r>
      <w:proofErr w:type="gramEnd"/>
    </w:p>
    <w:p w:rsidR="005128F5" w:rsidRPr="00540F58" w:rsidRDefault="005128F5" w:rsidP="005128F5">
      <w:pPr>
        <w:pStyle w:val="NoSpacing"/>
        <w:jc w:val="both"/>
        <w:rPr>
          <w:rFonts w:asciiTheme="majorHAnsi" w:hAnsiTheme="majorHAnsi"/>
          <w:sz w:val="24"/>
          <w:szCs w:val="24"/>
        </w:rPr>
      </w:pPr>
      <w:r w:rsidRPr="00540F58">
        <w:rPr>
          <w:rFonts w:asciiTheme="majorHAnsi" w:eastAsia="Times New Roman" w:hAnsiTheme="majorHAnsi" w:cs="Times New Roman"/>
          <w:sz w:val="24"/>
          <w:szCs w:val="24"/>
        </w:rPr>
        <w:t>Telecommunications</w:t>
      </w:r>
      <w:proofErr w:type="gramStart"/>
      <w:r w:rsidRPr="00540F58">
        <w:rPr>
          <w:rFonts w:asciiTheme="majorHAnsi" w:eastAsia="Times New Roman" w:hAnsiTheme="majorHAnsi" w:cs="Times New Roman"/>
          <w:sz w:val="24"/>
          <w:szCs w:val="24"/>
        </w:rPr>
        <w:t>:80.000rwf</w:t>
      </w:r>
      <w:proofErr w:type="gramEnd"/>
      <w:r w:rsidRPr="00540F58">
        <w:rPr>
          <w:rFonts w:asciiTheme="majorHAnsi" w:eastAsia="Times New Roman" w:hAnsiTheme="majorHAnsi" w:cs="Times New Roman"/>
          <w:sz w:val="24"/>
          <w:szCs w:val="24"/>
        </w:rPr>
        <w:t xml:space="preserve">                  Liabilities: 300.000rwf</w:t>
      </w:r>
    </w:p>
    <w:p w:rsidR="005128F5" w:rsidRPr="00540F58" w:rsidRDefault="005128F5" w:rsidP="005128F5">
      <w:pPr>
        <w:pStyle w:val="NoSpacing"/>
        <w:jc w:val="both"/>
        <w:rPr>
          <w:rFonts w:asciiTheme="majorHAnsi" w:hAnsiTheme="majorHAnsi"/>
          <w:sz w:val="24"/>
          <w:szCs w:val="24"/>
        </w:rPr>
      </w:pPr>
      <w:r w:rsidRPr="00540F58">
        <w:rPr>
          <w:rFonts w:asciiTheme="majorHAnsi" w:eastAsia="Times New Roman" w:hAnsiTheme="majorHAnsi" w:cs="Times New Roman"/>
          <w:sz w:val="24"/>
          <w:szCs w:val="24"/>
        </w:rPr>
        <w:t xml:space="preserve">                      </w:t>
      </w:r>
      <w:r w:rsidR="008B3FBC" w:rsidRPr="008B3FBC">
        <w:rPr>
          <w:rFonts w:asciiTheme="majorHAnsi" w:eastAsia="Times New Roman" w:hAnsiTheme="majorHAnsi" w:cs="Times New Roman"/>
          <w:sz w:val="24"/>
          <w:szCs w:val="24"/>
        </w:rPr>
        <w:pict>
          <v:shape id="_x0000_s1054" type="#shapetype_32" style="position:absolute;left:0;text-align:left;margin-left:9pt;margin-top:2.85pt;width:355.05pt;height:.95pt;z-index:251658752;mso-position-horizontal-relative:text;mso-position-vertical-relative:text" o:spt="100" adj="0,,0" path="m,l21600,21600nfe" strokecolor="black">
            <v:stroke joinstyle="round"/>
            <v:formulas/>
            <v:path gradientshapeok="t" o:connecttype="rect" textboxrect="0,0,21600,21600"/>
          </v:shape>
        </w:pict>
      </w:r>
    </w:p>
    <w:p w:rsidR="005128F5" w:rsidRPr="00540F58" w:rsidRDefault="005128F5" w:rsidP="005128F5">
      <w:pPr>
        <w:pStyle w:val="NoSpacing"/>
        <w:jc w:val="both"/>
        <w:rPr>
          <w:rFonts w:asciiTheme="majorHAnsi" w:hAnsiTheme="majorHAnsi"/>
          <w:sz w:val="24"/>
          <w:szCs w:val="24"/>
        </w:rPr>
      </w:pPr>
      <w:r w:rsidRPr="00540F58">
        <w:rPr>
          <w:rFonts w:asciiTheme="majorHAnsi" w:hAnsiTheme="majorHAnsi"/>
          <w:sz w:val="24"/>
          <w:szCs w:val="24"/>
        </w:rPr>
        <w:t xml:space="preserve">2.000.000rwf                                                </w:t>
      </w:r>
      <w:proofErr w:type="spellStart"/>
      <w:r w:rsidRPr="00540F58">
        <w:rPr>
          <w:rFonts w:asciiTheme="majorHAnsi" w:hAnsiTheme="majorHAnsi"/>
          <w:sz w:val="24"/>
          <w:szCs w:val="24"/>
        </w:rPr>
        <w:t>2.000.000rwf</w:t>
      </w:r>
      <w:proofErr w:type="spellEnd"/>
    </w:p>
    <w:p w:rsidR="005128F5" w:rsidRDefault="005128F5" w:rsidP="005128F5">
      <w:pPr>
        <w:jc w:val="both"/>
        <w:rPr>
          <w:rFonts w:ascii="Times New Roman" w:eastAsia="Times New Roman" w:hAnsi="Times New Roman" w:cs="Times New Roman"/>
          <w:b/>
          <w:bCs/>
          <w:sz w:val="36"/>
          <w:szCs w:val="36"/>
        </w:rPr>
      </w:pPr>
      <w:r>
        <w:br w:type="page"/>
      </w:r>
    </w:p>
    <w:p w:rsidR="00900717" w:rsidRDefault="00895467" w:rsidP="00787520">
      <w:pPr>
        <w:pStyle w:val="Heading2"/>
        <w:numPr>
          <w:ilvl w:val="0"/>
          <w:numId w:val="12"/>
        </w:numPr>
        <w:jc w:val="both"/>
      </w:pPr>
      <w:bookmarkStart w:id="36" w:name="_Toc315783082"/>
      <w:r>
        <w:lastRenderedPageBreak/>
        <w:t>CRITICAL RISK FACTORS</w:t>
      </w:r>
      <w:bookmarkEnd w:id="36"/>
    </w:p>
    <w:p w:rsidR="00895467" w:rsidRDefault="00895467" w:rsidP="00787520">
      <w:pPr>
        <w:jc w:val="both"/>
        <w:rPr>
          <w:rFonts w:asciiTheme="majorHAnsi" w:hAnsiTheme="majorHAnsi"/>
          <w:sz w:val="24"/>
          <w:szCs w:val="24"/>
        </w:rPr>
      </w:pPr>
      <w:r>
        <w:rPr>
          <w:rFonts w:asciiTheme="majorHAnsi" w:hAnsiTheme="majorHAnsi"/>
          <w:sz w:val="24"/>
          <w:szCs w:val="24"/>
        </w:rPr>
        <w:t>For us to analyze the risks and threats that we may encounter in the future, we will use the SWOT analysis, which aims at putting together the Strengths, Weaknesses, Opportunities and Threats.</w:t>
      </w:r>
    </w:p>
    <w:p w:rsidR="00895467" w:rsidRPr="006D427E" w:rsidRDefault="00895467" w:rsidP="00787520">
      <w:pPr>
        <w:jc w:val="both"/>
        <w:rPr>
          <w:rFonts w:asciiTheme="majorHAnsi" w:hAnsiTheme="majorHAnsi"/>
          <w:b/>
          <w:sz w:val="24"/>
          <w:szCs w:val="24"/>
        </w:rPr>
      </w:pPr>
      <w:r w:rsidRPr="006D427E">
        <w:rPr>
          <w:rFonts w:asciiTheme="majorHAnsi" w:hAnsiTheme="majorHAnsi"/>
          <w:b/>
          <w:sz w:val="24"/>
          <w:szCs w:val="24"/>
        </w:rPr>
        <w:t>Strengths:</w:t>
      </w:r>
    </w:p>
    <w:p w:rsidR="00895467" w:rsidRPr="006D427E" w:rsidRDefault="00895467" w:rsidP="00787520">
      <w:pPr>
        <w:pStyle w:val="ListParagraph"/>
        <w:numPr>
          <w:ilvl w:val="0"/>
          <w:numId w:val="22"/>
        </w:numPr>
        <w:jc w:val="both"/>
        <w:rPr>
          <w:rFonts w:asciiTheme="majorHAnsi" w:hAnsiTheme="majorHAnsi"/>
          <w:sz w:val="24"/>
          <w:szCs w:val="24"/>
        </w:rPr>
      </w:pPr>
      <w:r w:rsidRPr="006D427E">
        <w:rPr>
          <w:rFonts w:asciiTheme="majorHAnsi" w:hAnsiTheme="majorHAnsi"/>
          <w:sz w:val="24"/>
          <w:szCs w:val="24"/>
        </w:rPr>
        <w:t>Management committed towards to a result ori</w:t>
      </w:r>
      <w:r w:rsidR="006D427E" w:rsidRPr="006D427E">
        <w:rPr>
          <w:rFonts w:asciiTheme="majorHAnsi" w:hAnsiTheme="majorHAnsi"/>
          <w:sz w:val="24"/>
          <w:szCs w:val="24"/>
        </w:rPr>
        <w:t xml:space="preserve">entated approach to attract and </w:t>
      </w:r>
      <w:r w:rsidRPr="006D427E">
        <w:rPr>
          <w:rFonts w:asciiTheme="majorHAnsi" w:hAnsiTheme="majorHAnsi"/>
          <w:sz w:val="24"/>
          <w:szCs w:val="24"/>
        </w:rPr>
        <w:t>maintain customers in a highly competitive market.</w:t>
      </w:r>
    </w:p>
    <w:p w:rsidR="00895467" w:rsidRPr="006D427E" w:rsidRDefault="006D427E" w:rsidP="00787520">
      <w:pPr>
        <w:pStyle w:val="ListParagraph"/>
        <w:numPr>
          <w:ilvl w:val="0"/>
          <w:numId w:val="22"/>
        </w:numPr>
        <w:jc w:val="both"/>
        <w:rPr>
          <w:rFonts w:asciiTheme="majorHAnsi" w:hAnsiTheme="majorHAnsi"/>
          <w:sz w:val="24"/>
          <w:szCs w:val="24"/>
        </w:rPr>
      </w:pPr>
      <w:r>
        <w:rPr>
          <w:rFonts w:asciiTheme="majorHAnsi" w:hAnsiTheme="majorHAnsi"/>
          <w:sz w:val="24"/>
          <w:szCs w:val="24"/>
        </w:rPr>
        <w:t>We have the best technologies on the market</w:t>
      </w:r>
      <w:r w:rsidR="00895467" w:rsidRPr="006D427E">
        <w:rPr>
          <w:rFonts w:asciiTheme="majorHAnsi" w:hAnsiTheme="majorHAnsi"/>
          <w:sz w:val="24"/>
          <w:szCs w:val="24"/>
        </w:rPr>
        <w:t>.</w:t>
      </w:r>
    </w:p>
    <w:p w:rsidR="00895467" w:rsidRPr="006D427E" w:rsidRDefault="00895467" w:rsidP="00787520">
      <w:pPr>
        <w:pStyle w:val="ListParagraph"/>
        <w:numPr>
          <w:ilvl w:val="0"/>
          <w:numId w:val="22"/>
        </w:numPr>
        <w:jc w:val="both"/>
        <w:rPr>
          <w:rFonts w:asciiTheme="majorHAnsi" w:hAnsiTheme="majorHAnsi"/>
          <w:sz w:val="24"/>
          <w:szCs w:val="24"/>
        </w:rPr>
      </w:pPr>
      <w:r w:rsidRPr="006D427E">
        <w:rPr>
          <w:rFonts w:asciiTheme="majorHAnsi" w:hAnsiTheme="majorHAnsi"/>
          <w:sz w:val="24"/>
          <w:szCs w:val="24"/>
        </w:rPr>
        <w:t xml:space="preserve">Lowest cost of service in the entire market of </w:t>
      </w:r>
      <w:r w:rsidR="006D427E">
        <w:rPr>
          <w:rFonts w:asciiTheme="majorHAnsi" w:hAnsiTheme="majorHAnsi"/>
          <w:sz w:val="24"/>
          <w:szCs w:val="24"/>
        </w:rPr>
        <w:t>Rwanda</w:t>
      </w:r>
      <w:r w:rsidRPr="006D427E">
        <w:rPr>
          <w:rFonts w:asciiTheme="majorHAnsi" w:hAnsiTheme="majorHAnsi"/>
          <w:sz w:val="24"/>
          <w:szCs w:val="24"/>
        </w:rPr>
        <w:t>.</w:t>
      </w:r>
    </w:p>
    <w:p w:rsidR="00895467" w:rsidRPr="006D427E" w:rsidRDefault="00895467" w:rsidP="00787520">
      <w:pPr>
        <w:pStyle w:val="ListParagraph"/>
        <w:numPr>
          <w:ilvl w:val="0"/>
          <w:numId w:val="22"/>
        </w:numPr>
        <w:jc w:val="both"/>
        <w:rPr>
          <w:rFonts w:asciiTheme="majorHAnsi" w:hAnsiTheme="majorHAnsi"/>
          <w:sz w:val="24"/>
          <w:szCs w:val="24"/>
        </w:rPr>
      </w:pPr>
      <w:r w:rsidRPr="006D427E">
        <w:rPr>
          <w:rFonts w:asciiTheme="majorHAnsi" w:hAnsiTheme="majorHAnsi"/>
          <w:sz w:val="24"/>
          <w:szCs w:val="24"/>
        </w:rPr>
        <w:t xml:space="preserve">Company will hire qualified and </w:t>
      </w:r>
      <w:r w:rsidR="006D427E">
        <w:rPr>
          <w:rFonts w:asciiTheme="majorHAnsi" w:hAnsiTheme="majorHAnsi"/>
          <w:sz w:val="24"/>
          <w:szCs w:val="24"/>
        </w:rPr>
        <w:t>skilled</w:t>
      </w:r>
      <w:r w:rsidRPr="006D427E">
        <w:rPr>
          <w:rFonts w:asciiTheme="majorHAnsi" w:hAnsiTheme="majorHAnsi"/>
          <w:sz w:val="24"/>
          <w:szCs w:val="24"/>
        </w:rPr>
        <w:t xml:space="preserve"> staff.</w:t>
      </w:r>
    </w:p>
    <w:p w:rsidR="00895467" w:rsidRPr="006D427E" w:rsidRDefault="00895467" w:rsidP="00787520">
      <w:pPr>
        <w:jc w:val="both"/>
        <w:rPr>
          <w:rFonts w:asciiTheme="majorHAnsi" w:hAnsiTheme="majorHAnsi"/>
          <w:b/>
          <w:sz w:val="24"/>
          <w:szCs w:val="24"/>
        </w:rPr>
      </w:pPr>
      <w:r w:rsidRPr="006D427E">
        <w:rPr>
          <w:rFonts w:asciiTheme="majorHAnsi" w:hAnsiTheme="majorHAnsi"/>
          <w:b/>
          <w:sz w:val="24"/>
          <w:szCs w:val="24"/>
        </w:rPr>
        <w:t>Weaknesses:</w:t>
      </w:r>
    </w:p>
    <w:p w:rsidR="00895467" w:rsidRPr="006D427E" w:rsidRDefault="006D427E" w:rsidP="00787520">
      <w:pPr>
        <w:pStyle w:val="ListParagraph"/>
        <w:numPr>
          <w:ilvl w:val="0"/>
          <w:numId w:val="23"/>
        </w:numPr>
        <w:jc w:val="both"/>
        <w:rPr>
          <w:rFonts w:asciiTheme="majorHAnsi" w:hAnsiTheme="majorHAnsi"/>
          <w:sz w:val="24"/>
          <w:szCs w:val="24"/>
        </w:rPr>
      </w:pPr>
      <w:r>
        <w:rPr>
          <w:rFonts w:asciiTheme="majorHAnsi" w:hAnsiTheme="majorHAnsi"/>
          <w:sz w:val="24"/>
          <w:szCs w:val="24"/>
        </w:rPr>
        <w:t>S</w:t>
      </w:r>
      <w:r w:rsidRPr="006D427E">
        <w:rPr>
          <w:rFonts w:asciiTheme="majorHAnsi" w:hAnsiTheme="majorHAnsi"/>
          <w:sz w:val="24"/>
          <w:szCs w:val="24"/>
        </w:rPr>
        <w:t>killed personnel</w:t>
      </w:r>
      <w:r w:rsidR="00895467" w:rsidRPr="006D427E">
        <w:rPr>
          <w:rFonts w:asciiTheme="majorHAnsi" w:hAnsiTheme="majorHAnsi"/>
          <w:sz w:val="24"/>
          <w:szCs w:val="24"/>
        </w:rPr>
        <w:t xml:space="preserve"> can be high in costs.</w:t>
      </w:r>
    </w:p>
    <w:p w:rsidR="00895467" w:rsidRPr="006D427E" w:rsidRDefault="006D427E" w:rsidP="00787520">
      <w:pPr>
        <w:pStyle w:val="ListParagraph"/>
        <w:numPr>
          <w:ilvl w:val="0"/>
          <w:numId w:val="23"/>
        </w:numPr>
        <w:jc w:val="both"/>
        <w:rPr>
          <w:rFonts w:asciiTheme="majorHAnsi" w:hAnsiTheme="majorHAnsi"/>
          <w:sz w:val="24"/>
          <w:szCs w:val="24"/>
        </w:rPr>
      </w:pPr>
      <w:r w:rsidRPr="006D427E">
        <w:rPr>
          <w:rFonts w:asciiTheme="majorHAnsi" w:hAnsiTheme="majorHAnsi"/>
          <w:sz w:val="24"/>
          <w:szCs w:val="24"/>
        </w:rPr>
        <w:t>Mobisoft Ltd</w:t>
      </w:r>
      <w:r w:rsidR="00895467" w:rsidRPr="006D427E">
        <w:rPr>
          <w:rFonts w:asciiTheme="majorHAnsi" w:hAnsiTheme="majorHAnsi"/>
          <w:sz w:val="24"/>
          <w:szCs w:val="24"/>
        </w:rPr>
        <w:t xml:space="preserve"> is low in staff that can be problem in providing </w:t>
      </w:r>
      <w:r w:rsidRPr="006D427E">
        <w:rPr>
          <w:rFonts w:asciiTheme="majorHAnsi" w:hAnsiTheme="majorHAnsi"/>
          <w:sz w:val="24"/>
          <w:szCs w:val="24"/>
        </w:rPr>
        <w:t>a big number of services and products in a short time</w:t>
      </w:r>
    </w:p>
    <w:p w:rsidR="00895467" w:rsidRPr="006D427E" w:rsidRDefault="006D427E" w:rsidP="00787520">
      <w:pPr>
        <w:pStyle w:val="ListParagraph"/>
        <w:numPr>
          <w:ilvl w:val="0"/>
          <w:numId w:val="23"/>
        </w:numPr>
        <w:jc w:val="both"/>
        <w:rPr>
          <w:rFonts w:asciiTheme="majorHAnsi" w:hAnsiTheme="majorHAnsi"/>
          <w:sz w:val="24"/>
          <w:szCs w:val="24"/>
        </w:rPr>
      </w:pPr>
      <w:r w:rsidRPr="006D427E">
        <w:rPr>
          <w:rFonts w:asciiTheme="majorHAnsi" w:hAnsiTheme="majorHAnsi"/>
          <w:sz w:val="24"/>
          <w:szCs w:val="24"/>
        </w:rPr>
        <w:t>Mobisoft Ltd</w:t>
      </w:r>
      <w:r w:rsidR="00895467" w:rsidRPr="006D427E">
        <w:rPr>
          <w:rFonts w:asciiTheme="majorHAnsi" w:hAnsiTheme="majorHAnsi"/>
          <w:sz w:val="24"/>
          <w:szCs w:val="24"/>
        </w:rPr>
        <w:t xml:space="preserve"> is short of marketing budget to attract large business client.</w:t>
      </w:r>
    </w:p>
    <w:p w:rsidR="00895467" w:rsidRPr="006D427E" w:rsidRDefault="00895467" w:rsidP="00787520">
      <w:pPr>
        <w:jc w:val="both"/>
        <w:rPr>
          <w:rFonts w:asciiTheme="majorHAnsi" w:hAnsiTheme="majorHAnsi"/>
          <w:b/>
          <w:sz w:val="24"/>
          <w:szCs w:val="24"/>
        </w:rPr>
      </w:pPr>
      <w:r w:rsidRPr="006D427E">
        <w:rPr>
          <w:rFonts w:asciiTheme="majorHAnsi" w:hAnsiTheme="majorHAnsi"/>
          <w:b/>
          <w:sz w:val="24"/>
          <w:szCs w:val="24"/>
        </w:rPr>
        <w:t>Opportunities:</w:t>
      </w:r>
    </w:p>
    <w:p w:rsidR="00895467" w:rsidRPr="006D427E" w:rsidRDefault="006D427E" w:rsidP="00787520">
      <w:pPr>
        <w:pStyle w:val="ListParagraph"/>
        <w:numPr>
          <w:ilvl w:val="0"/>
          <w:numId w:val="24"/>
        </w:numPr>
        <w:jc w:val="both"/>
        <w:rPr>
          <w:rFonts w:asciiTheme="majorHAnsi" w:hAnsiTheme="majorHAnsi"/>
          <w:sz w:val="24"/>
          <w:szCs w:val="24"/>
        </w:rPr>
      </w:pPr>
      <w:r w:rsidRPr="006D427E">
        <w:rPr>
          <w:rFonts w:asciiTheme="majorHAnsi" w:hAnsiTheme="majorHAnsi"/>
          <w:sz w:val="24"/>
          <w:szCs w:val="24"/>
        </w:rPr>
        <w:t>IT</w:t>
      </w:r>
      <w:r w:rsidR="00895467" w:rsidRPr="006D427E">
        <w:rPr>
          <w:rFonts w:asciiTheme="majorHAnsi" w:hAnsiTheme="majorHAnsi"/>
          <w:sz w:val="24"/>
          <w:szCs w:val="24"/>
        </w:rPr>
        <w:t xml:space="preserve"> market is rapidly growing.</w:t>
      </w:r>
    </w:p>
    <w:p w:rsidR="00895467" w:rsidRPr="006D427E" w:rsidRDefault="00895467" w:rsidP="00787520">
      <w:pPr>
        <w:pStyle w:val="ListParagraph"/>
        <w:numPr>
          <w:ilvl w:val="0"/>
          <w:numId w:val="24"/>
        </w:numPr>
        <w:jc w:val="both"/>
        <w:rPr>
          <w:rFonts w:asciiTheme="majorHAnsi" w:hAnsiTheme="majorHAnsi"/>
          <w:sz w:val="24"/>
          <w:szCs w:val="24"/>
        </w:rPr>
      </w:pPr>
      <w:r w:rsidRPr="006D427E">
        <w:rPr>
          <w:rFonts w:asciiTheme="majorHAnsi" w:hAnsiTheme="majorHAnsi"/>
          <w:sz w:val="24"/>
          <w:szCs w:val="24"/>
        </w:rPr>
        <w:t>Increasing</w:t>
      </w:r>
      <w:r w:rsidR="006D427E" w:rsidRPr="006D427E">
        <w:rPr>
          <w:rFonts w:asciiTheme="majorHAnsi" w:hAnsiTheme="majorHAnsi"/>
          <w:sz w:val="24"/>
          <w:szCs w:val="24"/>
        </w:rPr>
        <w:t xml:space="preserve"> number of SMEs increases the need of computerized communication systems</w:t>
      </w:r>
      <w:r w:rsidRPr="006D427E">
        <w:rPr>
          <w:rFonts w:asciiTheme="majorHAnsi" w:hAnsiTheme="majorHAnsi"/>
          <w:sz w:val="24"/>
          <w:szCs w:val="24"/>
        </w:rPr>
        <w:t xml:space="preserve"> </w:t>
      </w:r>
    </w:p>
    <w:p w:rsidR="00895467" w:rsidRPr="006D427E" w:rsidRDefault="00895467" w:rsidP="00787520">
      <w:pPr>
        <w:pStyle w:val="ListParagraph"/>
        <w:numPr>
          <w:ilvl w:val="0"/>
          <w:numId w:val="24"/>
        </w:numPr>
        <w:jc w:val="both"/>
        <w:rPr>
          <w:rFonts w:asciiTheme="majorHAnsi" w:hAnsiTheme="majorHAnsi"/>
          <w:sz w:val="24"/>
          <w:szCs w:val="24"/>
        </w:rPr>
      </w:pPr>
      <w:r w:rsidRPr="006D427E">
        <w:rPr>
          <w:rFonts w:asciiTheme="majorHAnsi" w:hAnsiTheme="majorHAnsi"/>
          <w:sz w:val="24"/>
          <w:szCs w:val="24"/>
        </w:rPr>
        <w:t xml:space="preserve">People are </w:t>
      </w:r>
      <w:r w:rsidR="006D427E" w:rsidRPr="006D427E">
        <w:rPr>
          <w:rFonts w:asciiTheme="majorHAnsi" w:hAnsiTheme="majorHAnsi"/>
          <w:sz w:val="24"/>
          <w:szCs w:val="24"/>
        </w:rPr>
        <w:t>looking for a better means of having information everywhere and all the time.</w:t>
      </w:r>
      <w:r w:rsidRPr="006D427E">
        <w:rPr>
          <w:rFonts w:asciiTheme="majorHAnsi" w:hAnsiTheme="majorHAnsi"/>
          <w:sz w:val="24"/>
          <w:szCs w:val="24"/>
        </w:rPr>
        <w:t xml:space="preserve"> </w:t>
      </w:r>
    </w:p>
    <w:p w:rsidR="00895467" w:rsidRPr="006D427E" w:rsidRDefault="00895467" w:rsidP="00787520">
      <w:pPr>
        <w:pStyle w:val="ListParagraph"/>
        <w:numPr>
          <w:ilvl w:val="0"/>
          <w:numId w:val="24"/>
        </w:numPr>
        <w:jc w:val="both"/>
        <w:rPr>
          <w:rFonts w:asciiTheme="majorHAnsi" w:hAnsiTheme="majorHAnsi"/>
          <w:sz w:val="24"/>
          <w:szCs w:val="24"/>
        </w:rPr>
      </w:pPr>
      <w:r w:rsidRPr="006D427E">
        <w:rPr>
          <w:rFonts w:asciiTheme="majorHAnsi" w:hAnsiTheme="majorHAnsi"/>
          <w:sz w:val="24"/>
          <w:szCs w:val="24"/>
        </w:rPr>
        <w:t>A large segment of market is still untapped, low</w:t>
      </w:r>
      <w:r w:rsidR="006D427E" w:rsidRPr="006D427E">
        <w:rPr>
          <w:rFonts w:asciiTheme="majorHAnsi" w:hAnsiTheme="majorHAnsi"/>
          <w:sz w:val="24"/>
          <w:szCs w:val="24"/>
        </w:rPr>
        <w:t xml:space="preserve"> income area</w:t>
      </w:r>
      <w:r w:rsidR="00FE0AC8">
        <w:rPr>
          <w:rFonts w:asciiTheme="majorHAnsi" w:hAnsiTheme="majorHAnsi"/>
          <w:sz w:val="24"/>
          <w:szCs w:val="24"/>
        </w:rPr>
        <w:t>,</w:t>
      </w:r>
      <w:r w:rsidR="006D427E" w:rsidRPr="006D427E">
        <w:rPr>
          <w:rFonts w:asciiTheme="majorHAnsi" w:hAnsiTheme="majorHAnsi"/>
          <w:sz w:val="24"/>
          <w:szCs w:val="24"/>
        </w:rPr>
        <w:t xml:space="preserve"> will be of special </w:t>
      </w:r>
      <w:r w:rsidRPr="006D427E">
        <w:rPr>
          <w:rFonts w:asciiTheme="majorHAnsi" w:hAnsiTheme="majorHAnsi"/>
          <w:sz w:val="24"/>
          <w:szCs w:val="24"/>
        </w:rPr>
        <w:t xml:space="preserve">focus for </w:t>
      </w:r>
      <w:r w:rsidR="006D427E" w:rsidRPr="006D427E">
        <w:rPr>
          <w:rFonts w:asciiTheme="majorHAnsi" w:hAnsiTheme="majorHAnsi"/>
          <w:sz w:val="24"/>
          <w:szCs w:val="24"/>
        </w:rPr>
        <w:t>Mobisoft Ltd</w:t>
      </w:r>
      <w:r w:rsidR="00FE0AC8">
        <w:rPr>
          <w:rFonts w:asciiTheme="majorHAnsi" w:hAnsiTheme="majorHAnsi"/>
          <w:sz w:val="24"/>
          <w:szCs w:val="24"/>
        </w:rPr>
        <w:t>,</w:t>
      </w:r>
      <w:r w:rsidRPr="006D427E">
        <w:rPr>
          <w:rFonts w:asciiTheme="majorHAnsi" w:hAnsiTheme="majorHAnsi"/>
          <w:sz w:val="24"/>
          <w:szCs w:val="24"/>
        </w:rPr>
        <w:t xml:space="preserve"> which is totally ignored by the rivals.</w:t>
      </w:r>
    </w:p>
    <w:p w:rsidR="00895467" w:rsidRPr="006D427E" w:rsidRDefault="00895467" w:rsidP="00787520">
      <w:pPr>
        <w:jc w:val="both"/>
        <w:rPr>
          <w:rFonts w:asciiTheme="majorHAnsi" w:hAnsiTheme="majorHAnsi"/>
          <w:b/>
          <w:sz w:val="24"/>
          <w:szCs w:val="24"/>
        </w:rPr>
      </w:pPr>
      <w:r w:rsidRPr="006D427E">
        <w:rPr>
          <w:rFonts w:asciiTheme="majorHAnsi" w:hAnsiTheme="majorHAnsi"/>
          <w:b/>
          <w:sz w:val="24"/>
          <w:szCs w:val="24"/>
        </w:rPr>
        <w:t>Threats:</w:t>
      </w:r>
    </w:p>
    <w:p w:rsidR="00895467" w:rsidRPr="005E6CC8" w:rsidRDefault="00895467" w:rsidP="00787520">
      <w:pPr>
        <w:pStyle w:val="ListParagraph"/>
        <w:numPr>
          <w:ilvl w:val="0"/>
          <w:numId w:val="25"/>
        </w:numPr>
        <w:jc w:val="both"/>
        <w:rPr>
          <w:rFonts w:asciiTheme="majorHAnsi" w:hAnsiTheme="majorHAnsi"/>
          <w:sz w:val="24"/>
          <w:szCs w:val="24"/>
        </w:rPr>
      </w:pPr>
      <w:r w:rsidRPr="005E6CC8">
        <w:rPr>
          <w:rFonts w:asciiTheme="majorHAnsi" w:hAnsiTheme="majorHAnsi"/>
          <w:sz w:val="24"/>
          <w:szCs w:val="24"/>
        </w:rPr>
        <w:t xml:space="preserve">Recession and economic downturn can slow down the growth of </w:t>
      </w:r>
      <w:r w:rsidR="006D427E" w:rsidRPr="005E6CC8">
        <w:rPr>
          <w:rFonts w:asciiTheme="majorHAnsi" w:hAnsiTheme="majorHAnsi"/>
          <w:sz w:val="24"/>
          <w:szCs w:val="24"/>
        </w:rPr>
        <w:t>SMEs</w:t>
      </w:r>
      <w:r w:rsidRPr="005E6CC8">
        <w:rPr>
          <w:rFonts w:asciiTheme="majorHAnsi" w:hAnsiTheme="majorHAnsi"/>
          <w:sz w:val="24"/>
          <w:szCs w:val="24"/>
        </w:rPr>
        <w:t>.</w:t>
      </w:r>
    </w:p>
    <w:p w:rsidR="00895467" w:rsidRPr="00895467" w:rsidRDefault="00895467" w:rsidP="00787520">
      <w:pPr>
        <w:jc w:val="both"/>
        <w:rPr>
          <w:rFonts w:asciiTheme="majorHAnsi" w:hAnsiTheme="majorHAnsi"/>
          <w:sz w:val="24"/>
          <w:szCs w:val="24"/>
        </w:rPr>
      </w:pPr>
    </w:p>
    <w:p w:rsidR="00D421F0" w:rsidRDefault="00D421F0" w:rsidP="00787520">
      <w:pPr>
        <w:jc w:val="both"/>
        <w:rPr>
          <w:rFonts w:asciiTheme="majorHAnsi" w:hAnsiTheme="majorHAnsi"/>
          <w:sz w:val="24"/>
          <w:szCs w:val="24"/>
        </w:rPr>
      </w:pPr>
      <w:r>
        <w:rPr>
          <w:rFonts w:asciiTheme="majorHAnsi" w:hAnsiTheme="majorHAnsi"/>
          <w:sz w:val="24"/>
          <w:szCs w:val="24"/>
        </w:rPr>
        <w:br w:type="page"/>
      </w:r>
    </w:p>
    <w:p w:rsidR="00895467" w:rsidRDefault="00D421F0" w:rsidP="00787520">
      <w:pPr>
        <w:jc w:val="both"/>
      </w:pPr>
      <w:r>
        <w:object w:dxaOrig="8494" w:dyaOrig="6893">
          <v:shape id="_x0000_i1029" type="#_x0000_t75" style="width:424.5pt;height:345pt" o:ole="">
            <v:imagedata r:id="rId16" o:title=""/>
          </v:shape>
          <o:OLEObject Type="Embed" ProgID="Visio.Drawing.11" ShapeID="_x0000_i1029" DrawAspect="Content" ObjectID="_1389524912" r:id="rId17"/>
        </w:object>
      </w:r>
    </w:p>
    <w:p w:rsidR="00D421F0" w:rsidRPr="00895467" w:rsidRDefault="00D421F0" w:rsidP="00787520">
      <w:pPr>
        <w:jc w:val="both"/>
        <w:rPr>
          <w:rFonts w:asciiTheme="majorHAnsi" w:hAnsiTheme="majorHAnsi"/>
          <w:sz w:val="24"/>
          <w:szCs w:val="24"/>
        </w:rPr>
      </w:pPr>
      <w:r>
        <w:t>Fig 6: SWOT Analysis</w:t>
      </w:r>
    </w:p>
    <w:p w:rsidR="00900717" w:rsidRPr="00900717" w:rsidRDefault="00900717" w:rsidP="00787520">
      <w:pPr>
        <w:jc w:val="both"/>
      </w:pPr>
    </w:p>
    <w:p w:rsidR="0085229C" w:rsidRDefault="0085229C" w:rsidP="00787520">
      <w:pPr>
        <w:jc w:val="both"/>
      </w:pPr>
    </w:p>
    <w:p w:rsidR="00615357" w:rsidRPr="00D62E2E" w:rsidRDefault="00615357" w:rsidP="00787520">
      <w:pPr>
        <w:jc w:val="both"/>
        <w:rPr>
          <w:rFonts w:ascii="Cambria" w:hAnsi="Cambria" w:cs="Bitstream Charter"/>
        </w:rPr>
      </w:pPr>
    </w:p>
    <w:p w:rsidR="009064A9" w:rsidRPr="00D62E2E" w:rsidRDefault="009064A9" w:rsidP="00787520">
      <w:pPr>
        <w:jc w:val="both"/>
        <w:rPr>
          <w:rFonts w:ascii="Cambria" w:hAnsi="Cambria" w:cs="Bitstream Charter"/>
        </w:rPr>
      </w:pPr>
    </w:p>
    <w:p w:rsidR="009064A9" w:rsidRPr="00D62E2E" w:rsidRDefault="009064A9" w:rsidP="00787520">
      <w:pPr>
        <w:jc w:val="both"/>
        <w:rPr>
          <w:rFonts w:ascii="Cambria" w:hAnsi="Cambria" w:cs="Bitstream Charter"/>
        </w:rPr>
      </w:pPr>
    </w:p>
    <w:p w:rsidR="009064A9" w:rsidRDefault="009064A9" w:rsidP="00787520">
      <w:pPr>
        <w:pStyle w:val="Heading2"/>
        <w:jc w:val="both"/>
      </w:pPr>
    </w:p>
    <w:p w:rsidR="009064A9" w:rsidRPr="00DD18A5" w:rsidRDefault="009064A9" w:rsidP="00787520">
      <w:pPr>
        <w:spacing w:before="100" w:beforeAutospacing="1" w:after="100" w:afterAutospacing="1" w:line="240" w:lineRule="auto"/>
        <w:jc w:val="both"/>
        <w:rPr>
          <w:rFonts w:ascii="Cambria" w:hAnsi="Cambria"/>
          <w:bCs/>
          <w:sz w:val="24"/>
          <w:szCs w:val="24"/>
        </w:rPr>
      </w:pPr>
    </w:p>
    <w:sectPr w:rsidR="009064A9" w:rsidRPr="00DD18A5" w:rsidSect="00EF0BD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sig w:usb0="00000000" w:usb1="00000000" w:usb2="00000000" w:usb3="00000000" w:csb0="00000000" w:csb1="00000000"/>
  </w:font>
  <w:font w:name="Bitstream Charter">
    <w:altName w:val="MS PMinch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A8D68EA"/>
    <w:multiLevelType w:val="hybridMultilevel"/>
    <w:tmpl w:val="A12CAA22"/>
    <w:lvl w:ilvl="0" w:tplc="42B45420">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434D6"/>
    <w:multiLevelType w:val="multilevel"/>
    <w:tmpl w:val="B9A4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A7823"/>
    <w:multiLevelType w:val="multilevel"/>
    <w:tmpl w:val="B9A4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E3F64"/>
    <w:multiLevelType w:val="multilevel"/>
    <w:tmpl w:val="208AAE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D4B6B71"/>
    <w:multiLevelType w:val="multilevel"/>
    <w:tmpl w:val="46CA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B2F9D"/>
    <w:multiLevelType w:val="multilevel"/>
    <w:tmpl w:val="B9A4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B705F3"/>
    <w:multiLevelType w:val="multilevel"/>
    <w:tmpl w:val="CEF8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7D5365"/>
    <w:multiLevelType w:val="hybridMultilevel"/>
    <w:tmpl w:val="43E642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3E31C7"/>
    <w:multiLevelType w:val="multilevel"/>
    <w:tmpl w:val="B9A4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322F9"/>
    <w:multiLevelType w:val="multilevel"/>
    <w:tmpl w:val="ABD8FD98"/>
    <w:lvl w:ilvl="0">
      <w:start w:val="5"/>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8B821FE"/>
    <w:multiLevelType w:val="multilevel"/>
    <w:tmpl w:val="653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8B3135"/>
    <w:multiLevelType w:val="multilevel"/>
    <w:tmpl w:val="15CE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5A3B60"/>
    <w:multiLevelType w:val="multilevel"/>
    <w:tmpl w:val="B9A4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07ACF"/>
    <w:multiLevelType w:val="multilevel"/>
    <w:tmpl w:val="94CE17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8">
    <w:nsid w:val="49B7322F"/>
    <w:multiLevelType w:val="hybridMultilevel"/>
    <w:tmpl w:val="53A41E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31780"/>
    <w:multiLevelType w:val="multilevel"/>
    <w:tmpl w:val="B9A4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DA6316"/>
    <w:multiLevelType w:val="hybridMultilevel"/>
    <w:tmpl w:val="1FBCCA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A94DDD"/>
    <w:multiLevelType w:val="multilevel"/>
    <w:tmpl w:val="9BAEEA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22">
    <w:nsid w:val="55FB3866"/>
    <w:multiLevelType w:val="multilevel"/>
    <w:tmpl w:val="D5943006"/>
    <w:lvl w:ilvl="0">
      <w:start w:val="3"/>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58BA15FA"/>
    <w:multiLevelType w:val="multilevel"/>
    <w:tmpl w:val="AFE2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974D26"/>
    <w:multiLevelType w:val="multilevel"/>
    <w:tmpl w:val="D7EC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DE53B4"/>
    <w:multiLevelType w:val="multilevel"/>
    <w:tmpl w:val="B9A4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C175DB"/>
    <w:multiLevelType w:val="multilevel"/>
    <w:tmpl w:val="B9A4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8"/>
  </w:num>
  <w:num w:numId="4">
    <w:abstractNumId w:val="0"/>
  </w:num>
  <w:num w:numId="5">
    <w:abstractNumId w:val="1"/>
  </w:num>
  <w:num w:numId="6">
    <w:abstractNumId w:val="2"/>
  </w:num>
  <w:num w:numId="7">
    <w:abstractNumId w:val="3"/>
  </w:num>
  <w:num w:numId="8">
    <w:abstractNumId w:val="7"/>
  </w:num>
  <w:num w:numId="9">
    <w:abstractNumId w:val="22"/>
  </w:num>
  <w:num w:numId="10">
    <w:abstractNumId w:val="17"/>
  </w:num>
  <w:num w:numId="11">
    <w:abstractNumId w:val="21"/>
  </w:num>
  <w:num w:numId="12">
    <w:abstractNumId w:val="13"/>
  </w:num>
  <w:num w:numId="13">
    <w:abstractNumId w:val="20"/>
  </w:num>
  <w:num w:numId="14">
    <w:abstractNumId w:val="15"/>
  </w:num>
  <w:num w:numId="15">
    <w:abstractNumId w:val="25"/>
  </w:num>
  <w:num w:numId="16">
    <w:abstractNumId w:val="9"/>
  </w:num>
  <w:num w:numId="17">
    <w:abstractNumId w:val="23"/>
  </w:num>
  <w:num w:numId="18">
    <w:abstractNumId w:val="24"/>
  </w:num>
  <w:num w:numId="19">
    <w:abstractNumId w:val="14"/>
  </w:num>
  <w:num w:numId="20">
    <w:abstractNumId w:val="10"/>
  </w:num>
  <w:num w:numId="21">
    <w:abstractNumId w:val="16"/>
  </w:num>
  <w:num w:numId="22">
    <w:abstractNumId w:val="5"/>
  </w:num>
  <w:num w:numId="23">
    <w:abstractNumId w:val="12"/>
  </w:num>
  <w:num w:numId="24">
    <w:abstractNumId w:val="19"/>
  </w:num>
  <w:num w:numId="25">
    <w:abstractNumId w:val="26"/>
  </w:num>
  <w:num w:numId="26">
    <w:abstractNumId w:val="6"/>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2A3C"/>
    <w:rsid w:val="00060D99"/>
    <w:rsid w:val="000E0759"/>
    <w:rsid w:val="0010470C"/>
    <w:rsid w:val="00111155"/>
    <w:rsid w:val="0018267C"/>
    <w:rsid w:val="002B1A36"/>
    <w:rsid w:val="003C48C9"/>
    <w:rsid w:val="003D5127"/>
    <w:rsid w:val="00456956"/>
    <w:rsid w:val="004E2354"/>
    <w:rsid w:val="005128F5"/>
    <w:rsid w:val="005708E5"/>
    <w:rsid w:val="005923DD"/>
    <w:rsid w:val="005C1738"/>
    <w:rsid w:val="005C6E0C"/>
    <w:rsid w:val="005E6CC8"/>
    <w:rsid w:val="00615357"/>
    <w:rsid w:val="00634DBF"/>
    <w:rsid w:val="006611BA"/>
    <w:rsid w:val="006B4223"/>
    <w:rsid w:val="006D427E"/>
    <w:rsid w:val="00787520"/>
    <w:rsid w:val="00792084"/>
    <w:rsid w:val="0085229C"/>
    <w:rsid w:val="00895467"/>
    <w:rsid w:val="008A44D3"/>
    <w:rsid w:val="008B3FBC"/>
    <w:rsid w:val="008C0D4E"/>
    <w:rsid w:val="008C7BA8"/>
    <w:rsid w:val="00900717"/>
    <w:rsid w:val="009064A9"/>
    <w:rsid w:val="009A7E5A"/>
    <w:rsid w:val="009C4A12"/>
    <w:rsid w:val="00A272D3"/>
    <w:rsid w:val="00A80C5B"/>
    <w:rsid w:val="00AA1214"/>
    <w:rsid w:val="00B3587E"/>
    <w:rsid w:val="00B7402C"/>
    <w:rsid w:val="00BB75E1"/>
    <w:rsid w:val="00C12CBB"/>
    <w:rsid w:val="00C23C16"/>
    <w:rsid w:val="00C61847"/>
    <w:rsid w:val="00C90F6B"/>
    <w:rsid w:val="00CD3D6E"/>
    <w:rsid w:val="00CF51AE"/>
    <w:rsid w:val="00D059A4"/>
    <w:rsid w:val="00D313A6"/>
    <w:rsid w:val="00D421F0"/>
    <w:rsid w:val="00D56C07"/>
    <w:rsid w:val="00D62CF2"/>
    <w:rsid w:val="00DA1038"/>
    <w:rsid w:val="00E04F59"/>
    <w:rsid w:val="00E06A99"/>
    <w:rsid w:val="00E82A3C"/>
    <w:rsid w:val="00EC1093"/>
    <w:rsid w:val="00EF0BDC"/>
    <w:rsid w:val="00FB1686"/>
    <w:rsid w:val="00FE0AC8"/>
    <w:rsid w:val="00FE2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E5A"/>
  </w:style>
  <w:style w:type="paragraph" w:styleId="Heading1">
    <w:name w:val="heading 1"/>
    <w:basedOn w:val="Normal"/>
    <w:next w:val="Normal"/>
    <w:link w:val="Heading1Char"/>
    <w:uiPriority w:val="9"/>
    <w:qFormat/>
    <w:rsid w:val="005E6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0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C5B"/>
    <w:rPr>
      <w:rFonts w:ascii="Times New Roman" w:eastAsia="Times New Roman" w:hAnsi="Times New Roman" w:cs="Times New Roman"/>
      <w:b/>
      <w:bCs/>
      <w:sz w:val="36"/>
      <w:szCs w:val="36"/>
    </w:rPr>
  </w:style>
  <w:style w:type="paragraph" w:styleId="NormalWeb">
    <w:name w:val="Normal (Web)"/>
    <w:basedOn w:val="Normal"/>
    <w:uiPriority w:val="99"/>
    <w:unhideWhenUsed/>
    <w:rsid w:val="00A80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695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0470C"/>
  </w:style>
  <w:style w:type="character" w:styleId="Hyperlink">
    <w:name w:val="Hyperlink"/>
    <w:basedOn w:val="DefaultParagraphFont"/>
    <w:uiPriority w:val="99"/>
    <w:unhideWhenUsed/>
    <w:rsid w:val="0010470C"/>
    <w:rPr>
      <w:color w:val="0000FF"/>
      <w:u w:val="single"/>
    </w:rPr>
  </w:style>
  <w:style w:type="paragraph" w:styleId="ListParagraph">
    <w:name w:val="List Paragraph"/>
    <w:basedOn w:val="Normal"/>
    <w:qFormat/>
    <w:rsid w:val="009064A9"/>
    <w:pPr>
      <w:ind w:left="720"/>
      <w:contextualSpacing/>
    </w:pPr>
  </w:style>
  <w:style w:type="paragraph" w:styleId="Subtitle">
    <w:name w:val="Subtitle"/>
    <w:basedOn w:val="Normal"/>
    <w:next w:val="Normal"/>
    <w:link w:val="SubtitleChar"/>
    <w:uiPriority w:val="11"/>
    <w:qFormat/>
    <w:rsid w:val="009064A9"/>
    <w:pPr>
      <w:widowControl w:val="0"/>
      <w:suppressAutoHyphens/>
      <w:spacing w:after="60" w:line="240" w:lineRule="auto"/>
      <w:jc w:val="center"/>
      <w:outlineLvl w:val="1"/>
    </w:pPr>
    <w:rPr>
      <w:rFonts w:ascii="Cambria" w:eastAsia="Times New Roman" w:hAnsi="Cambria" w:cs="Mangal"/>
      <w:kern w:val="1"/>
      <w:sz w:val="24"/>
      <w:szCs w:val="21"/>
      <w:lang w:eastAsia="zh-CN" w:bidi="hi-IN"/>
    </w:rPr>
  </w:style>
  <w:style w:type="character" w:customStyle="1" w:styleId="SubtitleChar">
    <w:name w:val="Subtitle Char"/>
    <w:basedOn w:val="DefaultParagraphFont"/>
    <w:link w:val="Subtitle"/>
    <w:uiPriority w:val="11"/>
    <w:rsid w:val="009064A9"/>
    <w:rPr>
      <w:rFonts w:ascii="Cambria" w:eastAsia="Times New Roman" w:hAnsi="Cambria" w:cs="Mangal"/>
      <w:kern w:val="1"/>
      <w:sz w:val="24"/>
      <w:szCs w:val="21"/>
      <w:lang w:eastAsia="zh-CN" w:bidi="hi-IN"/>
    </w:rPr>
  </w:style>
  <w:style w:type="paragraph" w:customStyle="1" w:styleId="Textbody">
    <w:name w:val="Text body"/>
    <w:basedOn w:val="Normal"/>
    <w:rsid w:val="00615357"/>
    <w:pPr>
      <w:widowControl w:val="0"/>
      <w:tabs>
        <w:tab w:val="left" w:pos="709"/>
      </w:tabs>
      <w:suppressAutoHyphens/>
      <w:spacing w:after="120"/>
    </w:pPr>
    <w:rPr>
      <w:rFonts w:ascii="Liberation Serif" w:eastAsia="WenQuanYi Micro Hei" w:hAnsi="Liberation Serif" w:cs="Lohit Hindi"/>
      <w:color w:val="00000A"/>
      <w:sz w:val="24"/>
      <w:szCs w:val="24"/>
      <w:lang w:eastAsia="zh-CN" w:bidi="hi-IN"/>
    </w:rPr>
  </w:style>
  <w:style w:type="character" w:customStyle="1" w:styleId="Heading1Char">
    <w:name w:val="Heading 1 Char"/>
    <w:basedOn w:val="DefaultParagraphFont"/>
    <w:link w:val="Heading1"/>
    <w:uiPriority w:val="9"/>
    <w:rsid w:val="005E6C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6CC8"/>
    <w:pPr>
      <w:outlineLvl w:val="9"/>
    </w:pPr>
  </w:style>
  <w:style w:type="paragraph" w:styleId="TOC2">
    <w:name w:val="toc 2"/>
    <w:basedOn w:val="Normal"/>
    <w:next w:val="Normal"/>
    <w:autoRedefine/>
    <w:uiPriority w:val="39"/>
    <w:unhideWhenUsed/>
    <w:rsid w:val="005E6CC8"/>
    <w:pPr>
      <w:spacing w:after="100"/>
      <w:ind w:left="220"/>
    </w:pPr>
  </w:style>
  <w:style w:type="paragraph" w:styleId="TOC3">
    <w:name w:val="toc 3"/>
    <w:basedOn w:val="Normal"/>
    <w:next w:val="Normal"/>
    <w:autoRedefine/>
    <w:uiPriority w:val="39"/>
    <w:unhideWhenUsed/>
    <w:rsid w:val="005E6CC8"/>
    <w:pPr>
      <w:spacing w:after="100"/>
      <w:ind w:left="440"/>
    </w:pPr>
  </w:style>
  <w:style w:type="paragraph" w:styleId="BalloonText">
    <w:name w:val="Balloon Text"/>
    <w:basedOn w:val="Normal"/>
    <w:link w:val="BalloonTextChar"/>
    <w:uiPriority w:val="99"/>
    <w:semiHidden/>
    <w:unhideWhenUsed/>
    <w:rsid w:val="005E6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CC8"/>
    <w:rPr>
      <w:rFonts w:ascii="Tahoma" w:hAnsi="Tahoma" w:cs="Tahoma"/>
      <w:sz w:val="16"/>
      <w:szCs w:val="16"/>
    </w:rPr>
  </w:style>
  <w:style w:type="character" w:customStyle="1" w:styleId="InternetLink">
    <w:name w:val="Internet Link"/>
    <w:basedOn w:val="DefaultParagraphFont"/>
    <w:rsid w:val="00E04F59"/>
    <w:rPr>
      <w:color w:val="0000FF"/>
      <w:u w:val="single"/>
      <w:lang w:val="en-US" w:eastAsia="en-US" w:bidi="en-US"/>
    </w:rPr>
  </w:style>
  <w:style w:type="paragraph" w:styleId="NoSpacing">
    <w:name w:val="No Spacing"/>
    <w:uiPriority w:val="1"/>
    <w:qFormat/>
    <w:rsid w:val="00E04F59"/>
    <w:pPr>
      <w:tabs>
        <w:tab w:val="left" w:pos="720"/>
      </w:tabs>
      <w:suppressAutoHyphens/>
      <w:spacing w:after="0" w:line="240" w:lineRule="auto"/>
    </w:pPr>
    <w:rPr>
      <w:rFonts w:ascii="Calibri" w:eastAsia="Droid Sans Fallback" w:hAnsi="Calibri"/>
    </w:rPr>
  </w:style>
  <w:style w:type="table" w:styleId="TableGrid">
    <w:name w:val="Table Grid"/>
    <w:basedOn w:val="TableNormal"/>
    <w:uiPriority w:val="59"/>
    <w:rsid w:val="002B1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B1A36"/>
    <w:rPr>
      <w:b/>
      <w:bCs/>
    </w:rPr>
  </w:style>
</w:styles>
</file>

<file path=word/webSettings.xml><?xml version="1.0" encoding="utf-8"?>
<w:webSettings xmlns:r="http://schemas.openxmlformats.org/officeDocument/2006/relationships" xmlns:w="http://schemas.openxmlformats.org/wordprocessingml/2006/main">
  <w:divs>
    <w:div w:id="193883370">
      <w:bodyDiv w:val="1"/>
      <w:marLeft w:val="0"/>
      <w:marRight w:val="0"/>
      <w:marTop w:val="0"/>
      <w:marBottom w:val="0"/>
      <w:divBdr>
        <w:top w:val="none" w:sz="0" w:space="0" w:color="auto"/>
        <w:left w:val="none" w:sz="0" w:space="0" w:color="auto"/>
        <w:bottom w:val="none" w:sz="0" w:space="0" w:color="auto"/>
        <w:right w:val="none" w:sz="0" w:space="0" w:color="auto"/>
      </w:divBdr>
    </w:div>
    <w:div w:id="1169833978">
      <w:bodyDiv w:val="1"/>
      <w:marLeft w:val="0"/>
      <w:marRight w:val="0"/>
      <w:marTop w:val="0"/>
      <w:marBottom w:val="0"/>
      <w:divBdr>
        <w:top w:val="none" w:sz="0" w:space="0" w:color="auto"/>
        <w:left w:val="none" w:sz="0" w:space="0" w:color="auto"/>
        <w:bottom w:val="none" w:sz="0" w:space="0" w:color="auto"/>
        <w:right w:val="none" w:sz="0" w:space="0" w:color="auto"/>
      </w:divBdr>
    </w:div>
    <w:div w:id="13266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binfocanada.about.com/library/glossary/bldef-assets.htm"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87F98-5E2C-48AB-9030-56C8EA51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27</Pages>
  <Words>5421</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BUSINESS PLAN</vt:lpstr>
    </vt:vector>
  </TitlesOfParts>
  <Company>Mobisoft Ltd</Company>
  <LinksUpToDate>false</LinksUpToDate>
  <CharactersWithSpaces>36255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Entrepreneurship Development Assignment</dc:subject>
  <dc:creator>Jessie</dc:creator>
  <cp:lastModifiedBy>Jessie</cp:lastModifiedBy>
  <cp:revision>19</cp:revision>
  <cp:lastPrinted>2012-01-30T23:28:00Z</cp:lastPrinted>
  <dcterms:created xsi:type="dcterms:W3CDTF">2012-01-30T23:26:00Z</dcterms:created>
  <dcterms:modified xsi:type="dcterms:W3CDTF">2012-01-31T12:22:00Z</dcterms:modified>
</cp:coreProperties>
</file>